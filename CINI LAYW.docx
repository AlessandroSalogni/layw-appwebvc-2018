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77875" w14:textId="77777777" w:rsidR="00036CBF" w:rsidRPr="00090654" w:rsidRDefault="00036CBF"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48A501FC"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7D4A0672"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1BE644D1"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6BEAD413" w14:textId="77777777" w:rsidR="002213A8" w:rsidRPr="00090654" w:rsidRDefault="002213A8" w:rsidP="00362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both"/>
        <w:rPr>
          <w:rFonts w:ascii="Palatino Linotype" w:hAnsi="Palatino Linotype" w:cs="Helvetica"/>
          <w:noProof/>
          <w:color w:val="3C69A7"/>
          <w:sz w:val="18"/>
          <w:szCs w:val="18"/>
        </w:rPr>
      </w:pPr>
    </w:p>
    <w:p w14:paraId="2AD6C80D" w14:textId="77777777" w:rsidR="00036CBF" w:rsidRPr="006425C3" w:rsidRDefault="00036CBF" w:rsidP="008A6D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center"/>
        <w:rPr>
          <w:rFonts w:ascii="Palatino Linotype" w:hAnsi="Palatino Linotype" w:cs="Helvetica"/>
          <w:b/>
          <w:bCs/>
          <w:noProof/>
          <w:color w:val="2F5496" w:themeColor="accent1" w:themeShade="BF"/>
          <w:sz w:val="48"/>
          <w:szCs w:val="48"/>
          <w:lang w:val="en-GB"/>
        </w:rPr>
      </w:pPr>
      <w:r w:rsidRPr="006425C3">
        <w:rPr>
          <w:rFonts w:ascii="Palatino Linotype" w:hAnsi="Palatino Linotype" w:cs="Helvetica"/>
          <w:b/>
          <w:bCs/>
          <w:noProof/>
          <w:color w:val="2F5496" w:themeColor="accent1" w:themeShade="BF"/>
          <w:sz w:val="48"/>
          <w:szCs w:val="48"/>
          <w:lang w:val="en-GB"/>
        </w:rPr>
        <w:t>CINI Smart City</w:t>
      </w:r>
    </w:p>
    <w:p w14:paraId="0CC56AF9" w14:textId="77777777" w:rsidR="00036CBF" w:rsidRPr="006425C3" w:rsidRDefault="00036CBF" w:rsidP="008A6D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jc w:val="center"/>
        <w:rPr>
          <w:rFonts w:ascii="Palatino Linotype" w:hAnsi="Palatino Linotype" w:cs="Helvetica"/>
          <w:b/>
          <w:bCs/>
          <w:noProof/>
          <w:color w:val="2F5496" w:themeColor="accent1" w:themeShade="BF"/>
          <w:sz w:val="36"/>
          <w:szCs w:val="36"/>
          <w:lang w:val="en-GB"/>
        </w:rPr>
      </w:pPr>
      <w:r w:rsidRPr="006425C3">
        <w:rPr>
          <w:rFonts w:ascii="Palatino Linotype" w:hAnsi="Palatino Linotype" w:cs="Helvetica"/>
          <w:b/>
          <w:bCs/>
          <w:noProof/>
          <w:color w:val="2F5496" w:themeColor="accent1" w:themeShade="BF"/>
          <w:sz w:val="48"/>
          <w:szCs w:val="48"/>
          <w:lang w:val="en-GB"/>
        </w:rPr>
        <w:t>University Challenge 2018</w:t>
      </w:r>
    </w:p>
    <w:p w14:paraId="0CA59A8B"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48266FEE"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05A0E876"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p>
    <w:p w14:paraId="0902B908"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b/>
          <w:bCs/>
          <w:noProof/>
          <w:sz w:val="26"/>
          <w:szCs w:val="26"/>
          <w:lang w:val="en-GB"/>
        </w:rPr>
      </w:pPr>
    </w:p>
    <w:p w14:paraId="771B0848" w14:textId="77777777" w:rsidR="00E24973" w:rsidRDefault="00036CBF" w:rsidP="00E24973">
      <w:pPr>
        <w:widowControl w:val="0"/>
        <w:autoSpaceDE w:val="0"/>
        <w:autoSpaceDN w:val="0"/>
        <w:adjustRightInd w:val="0"/>
        <w:spacing w:after="0" w:line="276" w:lineRule="auto"/>
        <w:jc w:val="both"/>
        <w:rPr>
          <w:rFonts w:ascii="Palatino Linotype" w:hAnsi="Palatino Linotype" w:cs="Helvetica"/>
          <w:b/>
          <w:bCs/>
          <w:noProof/>
          <w:sz w:val="28"/>
          <w:szCs w:val="28"/>
        </w:rPr>
      </w:pPr>
      <w:r w:rsidRPr="00090654">
        <w:rPr>
          <w:rFonts w:ascii="Palatino Linotype" w:hAnsi="Palatino Linotype" w:cs="Helvetica"/>
          <w:bCs/>
          <w:i/>
          <w:noProof/>
          <w:sz w:val="28"/>
          <w:szCs w:val="28"/>
        </w:rPr>
        <w:t>Referente progetto:</w:t>
      </w:r>
      <w:r w:rsidR="00E24973">
        <w:rPr>
          <w:rFonts w:ascii="Palatino Linotype" w:hAnsi="Palatino Linotype" w:cs="Helvetica"/>
          <w:b/>
          <w:bCs/>
          <w:noProof/>
          <w:sz w:val="28"/>
          <w:szCs w:val="28"/>
        </w:rPr>
        <w:t xml:space="preserve">    Luigi De Russis, Davide Cerotti</w:t>
      </w:r>
    </w:p>
    <w:p w14:paraId="1E40568A" w14:textId="0F1939B6" w:rsidR="001953E0" w:rsidRPr="00776AF0" w:rsidRDefault="00E24973" w:rsidP="00E24973">
      <w:pPr>
        <w:widowControl w:val="0"/>
        <w:autoSpaceDE w:val="0"/>
        <w:autoSpaceDN w:val="0"/>
        <w:adjustRightInd w:val="0"/>
        <w:spacing w:after="0" w:line="276" w:lineRule="auto"/>
        <w:ind w:left="2124"/>
        <w:jc w:val="both"/>
        <w:rPr>
          <w:rFonts w:ascii="Palatino Linotype" w:hAnsi="Palatino Linotype" w:cs="Helvetica"/>
          <w:bCs/>
          <w:noProof/>
          <w:sz w:val="28"/>
          <w:szCs w:val="28"/>
        </w:rPr>
      </w:pPr>
      <w:r w:rsidRPr="00776AF0">
        <w:rPr>
          <w:rFonts w:ascii="Palatino Linotype" w:hAnsi="Palatino Linotype" w:cs="Helvetica"/>
          <w:bCs/>
          <w:noProof/>
          <w:sz w:val="28"/>
          <w:szCs w:val="28"/>
        </w:rPr>
        <w:t xml:space="preserve">    {</w:t>
      </w:r>
      <w:hyperlink r:id="rId6" w:history="1">
        <w:r w:rsidR="00DF48F3" w:rsidRPr="00776AF0">
          <w:rPr>
            <w:rStyle w:val="Collegamentoipertestuale"/>
            <w:rFonts w:ascii="Palatino Linotype" w:hAnsi="Palatino Linotype" w:cs="Helvetica"/>
            <w:bCs/>
            <w:noProof/>
            <w:color w:val="auto"/>
            <w:sz w:val="28"/>
            <w:szCs w:val="28"/>
            <w:u w:val="none"/>
          </w:rPr>
          <w:t>luigi.derussis, davide.cerotti}@uniupo.it</w:t>
        </w:r>
      </w:hyperlink>
    </w:p>
    <w:p w14:paraId="034AAA28" w14:textId="77777777" w:rsidR="007F5F14" w:rsidRDefault="00036CBF" w:rsidP="007F5F14">
      <w:pPr>
        <w:widowControl w:val="0"/>
        <w:autoSpaceDE w:val="0"/>
        <w:autoSpaceDN w:val="0"/>
        <w:adjustRightInd w:val="0"/>
        <w:spacing w:after="0" w:line="276" w:lineRule="auto"/>
        <w:jc w:val="both"/>
        <w:rPr>
          <w:rFonts w:ascii="Palatino Linotype" w:hAnsi="Palatino Linotype" w:cs="Helvetica"/>
          <w:b/>
          <w:bCs/>
          <w:noProof/>
          <w:sz w:val="28"/>
          <w:szCs w:val="28"/>
        </w:rPr>
      </w:pPr>
      <w:r w:rsidRPr="00090654">
        <w:rPr>
          <w:rFonts w:ascii="Palatino Linotype" w:hAnsi="Palatino Linotype" w:cs="Helvetica"/>
          <w:bCs/>
          <w:i/>
          <w:noProof/>
          <w:sz w:val="28"/>
          <w:szCs w:val="28"/>
        </w:rPr>
        <w:t>Università:</w:t>
      </w:r>
      <w:r w:rsidR="00324F47" w:rsidRPr="00090654">
        <w:rPr>
          <w:rFonts w:ascii="Palatino Linotype" w:hAnsi="Palatino Linotype" w:cs="Helvetica"/>
          <w:bCs/>
          <w:i/>
          <w:noProof/>
          <w:sz w:val="28"/>
          <w:szCs w:val="28"/>
        </w:rPr>
        <w:tab/>
      </w:r>
      <w:r w:rsidRPr="00090654">
        <w:rPr>
          <w:rFonts w:ascii="Palatino Linotype" w:hAnsi="Palatino Linotype" w:cs="Helvetica"/>
          <w:b/>
          <w:bCs/>
          <w:noProof/>
          <w:sz w:val="28"/>
          <w:szCs w:val="28"/>
        </w:rPr>
        <w:t> </w:t>
      </w:r>
      <w:r w:rsidR="00324F47" w:rsidRPr="00090654">
        <w:rPr>
          <w:rFonts w:ascii="Palatino Linotype" w:hAnsi="Palatino Linotype" w:cs="Helvetica"/>
          <w:b/>
          <w:bCs/>
          <w:noProof/>
          <w:sz w:val="28"/>
          <w:szCs w:val="28"/>
        </w:rPr>
        <w:tab/>
      </w:r>
      <w:r w:rsidR="007F5F14">
        <w:rPr>
          <w:rFonts w:ascii="Palatino Linotype" w:hAnsi="Palatino Linotype" w:cs="Helvetica"/>
          <w:b/>
          <w:bCs/>
          <w:noProof/>
          <w:sz w:val="28"/>
          <w:szCs w:val="28"/>
        </w:rPr>
        <w:t xml:space="preserve">    </w:t>
      </w:r>
      <w:r w:rsidRPr="00090654">
        <w:rPr>
          <w:rFonts w:ascii="Palatino Linotype" w:hAnsi="Palatino Linotype" w:cs="Helvetica"/>
          <w:b/>
          <w:bCs/>
          <w:noProof/>
          <w:sz w:val="28"/>
          <w:szCs w:val="28"/>
        </w:rPr>
        <w:t>Università del Piemonte Orientale</w:t>
      </w:r>
      <w:r w:rsidR="007F5F14">
        <w:rPr>
          <w:rFonts w:ascii="Palatino Linotype" w:hAnsi="Palatino Linotype" w:cs="Helvetica"/>
          <w:b/>
          <w:bCs/>
          <w:noProof/>
          <w:sz w:val="28"/>
          <w:szCs w:val="28"/>
        </w:rPr>
        <w:t xml:space="preserve"> </w:t>
      </w:r>
    </w:p>
    <w:p w14:paraId="582FACDD" w14:textId="3064FEFF" w:rsidR="00036CBF" w:rsidRPr="00146E4E" w:rsidRDefault="007F5F14" w:rsidP="007F5F14">
      <w:pPr>
        <w:widowControl w:val="0"/>
        <w:autoSpaceDE w:val="0"/>
        <w:autoSpaceDN w:val="0"/>
        <w:adjustRightInd w:val="0"/>
        <w:spacing w:after="0" w:line="276" w:lineRule="auto"/>
        <w:ind w:left="2124"/>
        <w:jc w:val="both"/>
        <w:rPr>
          <w:rFonts w:ascii="Palatino Linotype" w:hAnsi="Palatino Linotype" w:cs="Helvetica"/>
          <w:bCs/>
          <w:i/>
          <w:noProof/>
          <w:sz w:val="28"/>
          <w:szCs w:val="28"/>
        </w:rPr>
      </w:pPr>
      <w:r>
        <w:rPr>
          <w:rFonts w:ascii="Palatino Linotype" w:hAnsi="Palatino Linotype" w:cs="Helvetica"/>
          <w:b/>
          <w:bCs/>
          <w:noProof/>
          <w:sz w:val="28"/>
          <w:szCs w:val="28"/>
        </w:rPr>
        <w:t xml:space="preserve">    </w:t>
      </w:r>
      <w:r w:rsidR="001953E0" w:rsidRPr="00146E4E">
        <w:rPr>
          <w:rFonts w:ascii="Palatino Linotype" w:hAnsi="Palatino Linotype" w:cs="Helvetica"/>
          <w:bCs/>
          <w:i/>
          <w:noProof/>
          <w:sz w:val="28"/>
          <w:szCs w:val="28"/>
        </w:rPr>
        <w:t>Sede di Vercelli</w:t>
      </w:r>
    </w:p>
    <w:p w14:paraId="38078223" w14:textId="4CC69E63" w:rsidR="00036CBF" w:rsidRPr="007F5F14" w:rsidRDefault="00F471D8" w:rsidP="008A6D62">
      <w:pPr>
        <w:widowControl w:val="0"/>
        <w:autoSpaceDE w:val="0"/>
        <w:autoSpaceDN w:val="0"/>
        <w:adjustRightInd w:val="0"/>
        <w:spacing w:after="0" w:line="276" w:lineRule="auto"/>
        <w:jc w:val="both"/>
        <w:rPr>
          <w:rFonts w:ascii="Palatino Linotype" w:hAnsi="Palatino Linotype" w:cs="Helvetica"/>
          <w:b/>
          <w:bCs/>
          <w:noProof/>
          <w:sz w:val="28"/>
          <w:szCs w:val="28"/>
        </w:rPr>
      </w:pPr>
      <w:r>
        <w:rPr>
          <w:rFonts w:ascii="Palatino Linotype" w:hAnsi="Palatino Linotype" w:cs="Helvetica"/>
          <w:bCs/>
          <w:i/>
          <w:noProof/>
          <w:sz w:val="28"/>
          <w:szCs w:val="28"/>
        </w:rPr>
        <w:t>Referente Nodo:</w:t>
      </w:r>
      <w:r>
        <w:rPr>
          <w:rFonts w:ascii="Palatino Linotype" w:hAnsi="Palatino Linotype" w:cs="Helvetica"/>
          <w:bCs/>
          <w:i/>
          <w:noProof/>
          <w:sz w:val="28"/>
          <w:szCs w:val="28"/>
        </w:rPr>
        <w:tab/>
        <w:t xml:space="preserve">    </w:t>
      </w:r>
      <w:r w:rsidR="007F5F14">
        <w:rPr>
          <w:rFonts w:ascii="Palatino Linotype" w:hAnsi="Palatino Linotype" w:cs="Helvetica"/>
          <w:b/>
          <w:bCs/>
          <w:noProof/>
          <w:sz w:val="28"/>
          <w:szCs w:val="28"/>
        </w:rPr>
        <w:t xml:space="preserve">Stefania </w:t>
      </w:r>
      <w:r w:rsidR="001953E0" w:rsidRPr="00090654">
        <w:rPr>
          <w:rFonts w:ascii="Palatino Linotype" w:hAnsi="Palatino Linotype" w:cs="Helvetica"/>
          <w:b/>
          <w:bCs/>
          <w:noProof/>
          <w:sz w:val="28"/>
          <w:szCs w:val="28"/>
        </w:rPr>
        <w:t>Montani</w:t>
      </w:r>
      <w:r w:rsidR="007F5F14">
        <w:rPr>
          <w:rFonts w:ascii="Palatino Linotype" w:hAnsi="Palatino Linotype" w:cs="Helvetica"/>
          <w:b/>
          <w:bCs/>
          <w:noProof/>
          <w:sz w:val="28"/>
          <w:szCs w:val="28"/>
        </w:rPr>
        <w:t xml:space="preserve">  </w:t>
      </w:r>
      <w:r w:rsidR="00090654" w:rsidRPr="00776AF0">
        <w:rPr>
          <w:rFonts w:ascii="Palatino Linotype" w:hAnsi="Palatino Linotype" w:cs="Helvetica"/>
          <w:bCs/>
          <w:noProof/>
          <w:sz w:val="28"/>
          <w:szCs w:val="28"/>
        </w:rPr>
        <w:t>(</w:t>
      </w:r>
      <w:hyperlink r:id="rId7" w:history="1">
        <w:r w:rsidR="00090654" w:rsidRPr="00776AF0">
          <w:rPr>
            <w:rStyle w:val="Collegamentoipertestuale"/>
            <w:rFonts w:ascii="Palatino Linotype" w:hAnsi="Palatino Linotype" w:cs="Helvetica"/>
            <w:bCs/>
            <w:noProof/>
            <w:color w:val="auto"/>
            <w:sz w:val="28"/>
            <w:szCs w:val="28"/>
            <w:u w:val="none"/>
          </w:rPr>
          <w:t>stefania.montani@uniupo.it</w:t>
        </w:r>
      </w:hyperlink>
      <w:r w:rsidR="00090654" w:rsidRPr="00776AF0">
        <w:rPr>
          <w:rFonts w:ascii="Palatino Linotype" w:hAnsi="Palatino Linotype" w:cs="Helvetica"/>
          <w:bCs/>
          <w:noProof/>
          <w:sz w:val="28"/>
          <w:szCs w:val="28"/>
        </w:rPr>
        <w:t>)</w:t>
      </w:r>
    </w:p>
    <w:p w14:paraId="1318491E"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Helvetica"/>
          <w:noProof/>
          <w:sz w:val="42"/>
          <w:szCs w:val="42"/>
        </w:rPr>
      </w:pPr>
    </w:p>
    <w:p w14:paraId="25B9B38E"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Helvetica"/>
          <w:noProof/>
          <w:sz w:val="42"/>
          <w:szCs w:val="42"/>
        </w:rPr>
      </w:pPr>
    </w:p>
    <w:p w14:paraId="602A1624" w14:textId="77777777" w:rsidR="002213A8" w:rsidRPr="006425C3" w:rsidRDefault="002213A8" w:rsidP="008A6D62">
      <w:pPr>
        <w:widowControl w:val="0"/>
        <w:autoSpaceDE w:val="0"/>
        <w:autoSpaceDN w:val="0"/>
        <w:adjustRightInd w:val="0"/>
        <w:spacing w:after="0" w:line="276" w:lineRule="auto"/>
        <w:jc w:val="center"/>
        <w:rPr>
          <w:rFonts w:ascii="Palatino Linotype" w:hAnsi="Palatino Linotype" w:cs="Helvetica"/>
          <w:b/>
          <w:bCs/>
          <w:noProof/>
          <w:color w:val="2F5496" w:themeColor="accent1" w:themeShade="BF"/>
          <w:sz w:val="40"/>
          <w:szCs w:val="40"/>
          <w:lang w:val="en-GB"/>
        </w:rPr>
      </w:pPr>
      <w:r w:rsidRPr="006425C3">
        <w:rPr>
          <w:rFonts w:ascii="Palatino Linotype" w:hAnsi="Palatino Linotype" w:cs="Helvetica"/>
          <w:b/>
          <w:bCs/>
          <w:noProof/>
          <w:color w:val="2F5496" w:themeColor="accent1" w:themeShade="BF"/>
          <w:sz w:val="40"/>
          <w:szCs w:val="40"/>
          <w:lang w:val="en-GB"/>
        </w:rPr>
        <w:t>“LAYW”</w:t>
      </w:r>
    </w:p>
    <w:p w14:paraId="49A04ED3" w14:textId="77777777" w:rsidR="002213A8" w:rsidRPr="006425C3" w:rsidRDefault="00036CBF" w:rsidP="008A6D62">
      <w:pPr>
        <w:widowControl w:val="0"/>
        <w:autoSpaceDE w:val="0"/>
        <w:autoSpaceDN w:val="0"/>
        <w:adjustRightInd w:val="0"/>
        <w:spacing w:after="0" w:line="276" w:lineRule="auto"/>
        <w:jc w:val="center"/>
        <w:rPr>
          <w:rFonts w:ascii="Palatino Linotype" w:hAnsi="Palatino Linotype" w:cs="Helvetica"/>
          <w:b/>
          <w:bCs/>
          <w:i/>
          <w:noProof/>
          <w:color w:val="2F5496" w:themeColor="accent1" w:themeShade="BF"/>
          <w:sz w:val="40"/>
          <w:szCs w:val="40"/>
          <w:lang w:val="en-GB"/>
        </w:rPr>
      </w:pPr>
      <w:r w:rsidRPr="006425C3">
        <w:rPr>
          <w:rFonts w:ascii="Palatino Linotype" w:hAnsi="Palatino Linotype" w:cs="Helvetica"/>
          <w:b/>
          <w:bCs/>
          <w:i/>
          <w:noProof/>
          <w:color w:val="2F5496" w:themeColor="accent1" w:themeShade="BF"/>
          <w:sz w:val="40"/>
          <w:szCs w:val="40"/>
          <w:lang w:val="en-GB"/>
        </w:rPr>
        <w:t>Look After Your Weight</w:t>
      </w:r>
    </w:p>
    <w:p w14:paraId="25FCD623" w14:textId="77777777" w:rsidR="002213A8" w:rsidRPr="006425C3" w:rsidRDefault="002213A8" w:rsidP="003620BB">
      <w:pPr>
        <w:widowControl w:val="0"/>
        <w:autoSpaceDE w:val="0"/>
        <w:autoSpaceDN w:val="0"/>
        <w:adjustRightInd w:val="0"/>
        <w:spacing w:after="0" w:line="276" w:lineRule="auto"/>
        <w:jc w:val="both"/>
        <w:rPr>
          <w:rFonts w:ascii="Palatino Linotype" w:hAnsi="Palatino Linotype" w:cs="Helvetica"/>
          <w:noProof/>
          <w:sz w:val="45"/>
          <w:szCs w:val="45"/>
          <w:lang w:val="en-GB"/>
        </w:rPr>
      </w:pPr>
    </w:p>
    <w:p w14:paraId="6FAFBC40" w14:textId="77777777" w:rsidR="008A6D62" w:rsidRPr="006425C3" w:rsidRDefault="008A6D62" w:rsidP="003620BB">
      <w:pPr>
        <w:widowControl w:val="0"/>
        <w:autoSpaceDE w:val="0"/>
        <w:autoSpaceDN w:val="0"/>
        <w:adjustRightInd w:val="0"/>
        <w:spacing w:after="0" w:line="276" w:lineRule="auto"/>
        <w:jc w:val="both"/>
        <w:rPr>
          <w:rFonts w:ascii="Palatino Linotype" w:hAnsi="Palatino Linotype" w:cs="Helvetica"/>
          <w:noProof/>
          <w:sz w:val="45"/>
          <w:szCs w:val="45"/>
          <w:lang w:val="en-GB"/>
        </w:rPr>
      </w:pPr>
    </w:p>
    <w:p w14:paraId="43D5E4A7" w14:textId="77777777" w:rsidR="00324F47" w:rsidRPr="006425C3" w:rsidRDefault="00FB4F4E" w:rsidP="003620BB">
      <w:pPr>
        <w:widowControl w:val="0"/>
        <w:autoSpaceDE w:val="0"/>
        <w:autoSpaceDN w:val="0"/>
        <w:adjustRightInd w:val="0"/>
        <w:spacing w:after="0" w:line="276" w:lineRule="auto"/>
        <w:jc w:val="both"/>
        <w:rPr>
          <w:rFonts w:ascii="Palatino Linotype" w:hAnsi="Palatino Linotype" w:cs="Helvetica"/>
          <w:b/>
          <w:bCs/>
          <w:noProof/>
          <w:sz w:val="24"/>
          <w:szCs w:val="24"/>
          <w:lang w:val="en-GB"/>
        </w:rPr>
      </w:pPr>
      <w:r w:rsidRPr="006425C3">
        <w:rPr>
          <w:rFonts w:ascii="Palatino Linotype" w:hAnsi="Palatino Linotype" w:cs="Helvetica"/>
          <w:b/>
          <w:bCs/>
          <w:noProof/>
          <w:sz w:val="24"/>
          <w:szCs w:val="24"/>
          <w:lang w:val="en-GB"/>
        </w:rPr>
        <w:t>Membri del Team</w:t>
      </w:r>
    </w:p>
    <w:p w14:paraId="7FB1A8D1" w14:textId="77777777" w:rsidR="00036CBF" w:rsidRPr="006425C3" w:rsidRDefault="00036CBF" w:rsidP="003620BB">
      <w:pPr>
        <w:widowControl w:val="0"/>
        <w:autoSpaceDE w:val="0"/>
        <w:autoSpaceDN w:val="0"/>
        <w:adjustRightInd w:val="0"/>
        <w:spacing w:after="0" w:line="276" w:lineRule="auto"/>
        <w:jc w:val="both"/>
        <w:rPr>
          <w:rFonts w:ascii="Palatino Linotype" w:hAnsi="Palatino Linotype" w:cs="Helvetica"/>
          <w:noProof/>
          <w:sz w:val="17"/>
          <w:szCs w:val="17"/>
          <w:lang w:val="en-GB"/>
        </w:rPr>
      </w:pPr>
    </w:p>
    <w:tbl>
      <w:tblPr>
        <w:tblStyle w:val="Tabellagriglia1chiara-colore1"/>
        <w:tblW w:w="0" w:type="auto"/>
        <w:tblLook w:val="04A0" w:firstRow="1" w:lastRow="0" w:firstColumn="1" w:lastColumn="0" w:noHBand="0" w:noVBand="1"/>
      </w:tblPr>
      <w:tblGrid>
        <w:gridCol w:w="2263"/>
        <w:gridCol w:w="1985"/>
        <w:gridCol w:w="1226"/>
        <w:gridCol w:w="3014"/>
      </w:tblGrid>
      <w:tr w:rsidR="00324F47" w:rsidRPr="00090654" w14:paraId="3013645C" w14:textId="77777777" w:rsidTr="00A94C3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DA64512" w14:textId="77777777" w:rsidR="00324F47" w:rsidRPr="00090654" w:rsidRDefault="003A154C" w:rsidP="003620BB">
            <w:pPr>
              <w:widowControl w:val="0"/>
              <w:autoSpaceDE w:val="0"/>
              <w:autoSpaceDN w:val="0"/>
              <w:adjustRightInd w:val="0"/>
              <w:spacing w:line="276" w:lineRule="auto"/>
              <w:jc w:val="both"/>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Nome e Cognome</w:t>
            </w:r>
          </w:p>
        </w:tc>
        <w:tc>
          <w:tcPr>
            <w:tcW w:w="1985" w:type="dxa"/>
            <w:vAlign w:val="center"/>
          </w:tcPr>
          <w:p w14:paraId="4EB4BA26" w14:textId="77777777" w:rsidR="00324F47" w:rsidRPr="00090654" w:rsidRDefault="003A154C"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Numero Matricola</w:t>
            </w:r>
          </w:p>
        </w:tc>
        <w:tc>
          <w:tcPr>
            <w:tcW w:w="1226" w:type="dxa"/>
            <w:vAlign w:val="center"/>
          </w:tcPr>
          <w:p w14:paraId="06563241" w14:textId="77777777" w:rsidR="00324F47" w:rsidRPr="00090654" w:rsidRDefault="00FB4F4E"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M</w:t>
            </w:r>
            <w:r w:rsidR="001953E0" w:rsidRPr="00090654">
              <w:rPr>
                <w:rFonts w:ascii="Palatino Linotype" w:hAnsi="Palatino Linotype" w:cs="Helvetica"/>
                <w:b w:val="0"/>
                <w:i/>
                <w:noProof/>
                <w:color w:val="2F5496" w:themeColor="accent1" w:themeShade="BF"/>
              </w:rPr>
              <w:t>S</w:t>
            </w:r>
            <w:r w:rsidRPr="00090654">
              <w:rPr>
                <w:rFonts w:ascii="Palatino Linotype" w:hAnsi="Palatino Linotype" w:cs="Helvetica"/>
                <w:b w:val="0"/>
                <w:i/>
                <w:noProof/>
                <w:color w:val="2F5496" w:themeColor="accent1" w:themeShade="BF"/>
              </w:rPr>
              <w:t>c o</w:t>
            </w:r>
            <w:r w:rsidR="00324F47" w:rsidRPr="00090654">
              <w:rPr>
                <w:rFonts w:ascii="Palatino Linotype" w:hAnsi="Palatino Linotype" w:cs="Helvetica"/>
                <w:b w:val="0"/>
                <w:i/>
                <w:noProof/>
                <w:color w:val="2F5496" w:themeColor="accent1" w:themeShade="BF"/>
              </w:rPr>
              <w:t xml:space="preserve"> B</w:t>
            </w:r>
            <w:r w:rsidR="001953E0" w:rsidRPr="00090654">
              <w:rPr>
                <w:rFonts w:ascii="Palatino Linotype" w:hAnsi="Palatino Linotype" w:cs="Helvetica"/>
                <w:b w:val="0"/>
                <w:i/>
                <w:noProof/>
                <w:color w:val="2F5496" w:themeColor="accent1" w:themeShade="BF"/>
              </w:rPr>
              <w:t>S</w:t>
            </w:r>
            <w:r w:rsidR="00324F47" w:rsidRPr="00090654">
              <w:rPr>
                <w:rFonts w:ascii="Palatino Linotype" w:hAnsi="Palatino Linotype" w:cs="Helvetica"/>
                <w:b w:val="0"/>
                <w:i/>
                <w:noProof/>
                <w:color w:val="2F5496" w:themeColor="accent1" w:themeShade="BF"/>
              </w:rPr>
              <w:t>c</w:t>
            </w:r>
          </w:p>
        </w:tc>
        <w:tc>
          <w:tcPr>
            <w:tcW w:w="3014" w:type="dxa"/>
            <w:vAlign w:val="center"/>
          </w:tcPr>
          <w:p w14:paraId="33D2910D" w14:textId="77777777" w:rsidR="00324F47" w:rsidRPr="00090654" w:rsidRDefault="00FB4F4E" w:rsidP="003620BB">
            <w:pPr>
              <w:widowControl w:val="0"/>
              <w:autoSpaceDE w:val="0"/>
              <w:autoSpaceDN w:val="0"/>
              <w:adjustRightInd w:val="0"/>
              <w:spacing w:line="276" w:lineRule="auto"/>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cs="Helvetica"/>
                <w:b w:val="0"/>
                <w:i/>
                <w:noProof/>
                <w:color w:val="2F5496" w:themeColor="accent1" w:themeShade="BF"/>
              </w:rPr>
            </w:pPr>
            <w:r w:rsidRPr="00090654">
              <w:rPr>
                <w:rFonts w:ascii="Palatino Linotype" w:hAnsi="Palatino Linotype" w:cs="Helvetica"/>
                <w:b w:val="0"/>
                <w:i/>
                <w:noProof/>
                <w:color w:val="2F5496" w:themeColor="accent1" w:themeShade="BF"/>
              </w:rPr>
              <w:t>Indirizzo E-mail</w:t>
            </w:r>
          </w:p>
        </w:tc>
      </w:tr>
      <w:tr w:rsidR="00324F47" w:rsidRPr="00090654" w14:paraId="300A1C94"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FDDF95"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Alessandro Salogni</w:t>
            </w:r>
          </w:p>
        </w:tc>
        <w:tc>
          <w:tcPr>
            <w:tcW w:w="1985" w:type="dxa"/>
            <w:vAlign w:val="center"/>
          </w:tcPr>
          <w:p w14:paraId="10773FE2" w14:textId="77777777" w:rsidR="00324F47" w:rsidRPr="00090654" w:rsidRDefault="00324F4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20013907</w:t>
            </w:r>
          </w:p>
        </w:tc>
        <w:tc>
          <w:tcPr>
            <w:tcW w:w="1226" w:type="dxa"/>
            <w:vAlign w:val="center"/>
          </w:tcPr>
          <w:p w14:paraId="49DA722E"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5C5B2793" w14:textId="77777777" w:rsidR="00324F47" w:rsidRPr="00090654" w:rsidRDefault="00D70CD0"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8" w:history="1">
              <w:r w:rsidR="002213A8" w:rsidRPr="00090654">
                <w:rPr>
                  <w:rStyle w:val="Collegamentoipertestuale"/>
                  <w:rFonts w:ascii="Palatino Linotype" w:hAnsi="Palatino Linotype" w:cs="Helvetica"/>
                  <w:noProof/>
                </w:rPr>
                <w:t>20013907@studenti.uniupo.it</w:t>
              </w:r>
            </w:hyperlink>
          </w:p>
        </w:tc>
      </w:tr>
      <w:tr w:rsidR="00324F47" w:rsidRPr="00090654" w14:paraId="6EDFCC14"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EF71C01"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Manuel Peli</w:t>
            </w:r>
          </w:p>
        </w:tc>
        <w:tc>
          <w:tcPr>
            <w:tcW w:w="1985" w:type="dxa"/>
            <w:vAlign w:val="center"/>
          </w:tcPr>
          <w:p w14:paraId="38FA1BB8"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20016557</w:t>
            </w:r>
          </w:p>
        </w:tc>
        <w:tc>
          <w:tcPr>
            <w:tcW w:w="1226" w:type="dxa"/>
            <w:vAlign w:val="center"/>
          </w:tcPr>
          <w:p w14:paraId="6E063503"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7F2CA5C1" w14:textId="77777777" w:rsidR="00324F47" w:rsidRPr="00090654" w:rsidRDefault="00D70CD0"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9" w:history="1">
              <w:r w:rsidR="002213A8" w:rsidRPr="00090654">
                <w:rPr>
                  <w:rStyle w:val="Collegamentoipertestuale"/>
                  <w:rFonts w:ascii="Palatino Linotype" w:hAnsi="Palatino Linotype" w:cs="Helvetica"/>
                  <w:noProof/>
                </w:rPr>
                <w:t>20016557@studenti.uniupo.it</w:t>
              </w:r>
            </w:hyperlink>
          </w:p>
        </w:tc>
      </w:tr>
      <w:tr w:rsidR="00324F47" w:rsidRPr="00090654" w14:paraId="653E6015"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AA51BEC"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Riccardo Perotti</w:t>
            </w:r>
          </w:p>
        </w:tc>
        <w:tc>
          <w:tcPr>
            <w:tcW w:w="1985" w:type="dxa"/>
            <w:vAlign w:val="center"/>
          </w:tcPr>
          <w:p w14:paraId="4B2CDB90" w14:textId="77777777" w:rsidR="00324F47" w:rsidRPr="00090654" w:rsidRDefault="00324F47"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20013787</w:t>
            </w:r>
          </w:p>
        </w:tc>
        <w:tc>
          <w:tcPr>
            <w:tcW w:w="1226" w:type="dxa"/>
            <w:vAlign w:val="center"/>
          </w:tcPr>
          <w:p w14:paraId="12F0114F"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1ED4D00E" w14:textId="77777777" w:rsidR="00324F47" w:rsidRPr="00090654" w:rsidRDefault="00D70CD0"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10" w:history="1">
              <w:r w:rsidR="002213A8" w:rsidRPr="00090654">
                <w:rPr>
                  <w:rStyle w:val="Collegamentoipertestuale"/>
                  <w:rFonts w:ascii="Palatino Linotype" w:hAnsi="Palatino Linotype" w:cs="Helvetica"/>
                  <w:noProof/>
                </w:rPr>
                <w:t>20013787@studenti.uniupo.it</w:t>
              </w:r>
            </w:hyperlink>
          </w:p>
        </w:tc>
      </w:tr>
      <w:tr w:rsidR="00324F47" w:rsidRPr="00090654" w14:paraId="28BA8ECB" w14:textId="77777777" w:rsidTr="00A94C34">
        <w:trPr>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F8EBE8" w14:textId="77777777" w:rsidR="00324F47" w:rsidRPr="00090654" w:rsidRDefault="00324F47" w:rsidP="003620BB">
            <w:pPr>
              <w:widowControl w:val="0"/>
              <w:autoSpaceDE w:val="0"/>
              <w:autoSpaceDN w:val="0"/>
              <w:adjustRightInd w:val="0"/>
              <w:spacing w:line="276" w:lineRule="auto"/>
              <w:jc w:val="both"/>
              <w:rPr>
                <w:rFonts w:ascii="Palatino Linotype" w:hAnsi="Palatino Linotype" w:cs="Helvetica"/>
                <w:noProof/>
              </w:rPr>
            </w:pPr>
            <w:r w:rsidRPr="00090654">
              <w:rPr>
                <w:rFonts w:ascii="Palatino Linotype" w:hAnsi="Palatino Linotype" w:cs="Helvetica"/>
                <w:noProof/>
              </w:rPr>
              <w:t>Simone Coppeta</w:t>
            </w:r>
          </w:p>
        </w:tc>
        <w:tc>
          <w:tcPr>
            <w:tcW w:w="1985" w:type="dxa"/>
            <w:vAlign w:val="center"/>
          </w:tcPr>
          <w:p w14:paraId="7C7EFACB"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20016455</w:t>
            </w:r>
          </w:p>
        </w:tc>
        <w:tc>
          <w:tcPr>
            <w:tcW w:w="1226" w:type="dxa"/>
            <w:vAlign w:val="center"/>
          </w:tcPr>
          <w:p w14:paraId="2E6843F2" w14:textId="77777777" w:rsidR="00324F47" w:rsidRPr="00090654" w:rsidRDefault="002213A8"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r w:rsidRPr="00090654">
              <w:rPr>
                <w:rFonts w:ascii="Palatino Linotype" w:hAnsi="Palatino Linotype" w:cs="Helvetica"/>
                <w:noProof/>
              </w:rPr>
              <w:t>BSc</w:t>
            </w:r>
          </w:p>
        </w:tc>
        <w:tc>
          <w:tcPr>
            <w:tcW w:w="3014" w:type="dxa"/>
            <w:vAlign w:val="center"/>
          </w:tcPr>
          <w:p w14:paraId="71035AAD" w14:textId="77777777" w:rsidR="00324F47" w:rsidRPr="00090654" w:rsidRDefault="00D70CD0" w:rsidP="003620BB">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s="Helvetica"/>
                <w:noProof/>
              </w:rPr>
            </w:pPr>
            <w:hyperlink r:id="rId11" w:history="1">
              <w:r w:rsidR="002213A8" w:rsidRPr="00090654">
                <w:rPr>
                  <w:rStyle w:val="Collegamentoipertestuale"/>
                  <w:rFonts w:ascii="Palatino Linotype" w:hAnsi="Palatino Linotype" w:cs="Helvetica"/>
                  <w:noProof/>
                </w:rPr>
                <w:t>20016455@studenti.uniupo.it</w:t>
              </w:r>
            </w:hyperlink>
          </w:p>
        </w:tc>
      </w:tr>
    </w:tbl>
    <w:p w14:paraId="1804C39C"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Helvetica"/>
          <w:b/>
          <w:bCs/>
          <w:noProof/>
          <w:sz w:val="24"/>
          <w:szCs w:val="24"/>
        </w:rPr>
      </w:pPr>
    </w:p>
    <w:sdt>
      <w:sdtPr>
        <w:rPr>
          <w:rFonts w:ascii="Palatino Linotype" w:eastAsiaTheme="minorEastAsia" w:hAnsi="Palatino Linotype" w:cstheme="minorBidi"/>
          <w:noProof/>
          <w:color w:val="auto"/>
          <w:sz w:val="22"/>
          <w:szCs w:val="22"/>
        </w:rPr>
        <w:id w:val="1388370078"/>
        <w:docPartObj>
          <w:docPartGallery w:val="Table of Contents"/>
          <w:docPartUnique/>
        </w:docPartObj>
      </w:sdtPr>
      <w:sdtEndPr>
        <w:rPr>
          <w:b/>
          <w:bCs/>
        </w:rPr>
      </w:sdtEndPr>
      <w:sdtContent>
        <w:p w14:paraId="09D1048D" w14:textId="77777777" w:rsidR="00036CBF" w:rsidRPr="00090654" w:rsidRDefault="00E66993" w:rsidP="003620BB">
          <w:pPr>
            <w:pStyle w:val="Titolosommario"/>
            <w:spacing w:line="276" w:lineRule="auto"/>
            <w:jc w:val="both"/>
            <w:rPr>
              <w:rFonts w:ascii="Palatino Linotype" w:hAnsi="Palatino Linotype"/>
              <w:noProof/>
            </w:rPr>
          </w:pPr>
          <w:r w:rsidRPr="00090654">
            <w:rPr>
              <w:rFonts w:ascii="Palatino Linotype" w:hAnsi="Palatino Linotype"/>
              <w:noProof/>
            </w:rPr>
            <w:t>Indice</w:t>
          </w:r>
        </w:p>
        <w:p w14:paraId="7B49A145" w14:textId="32EEC993" w:rsidR="000C2ED1" w:rsidRPr="000C2ED1" w:rsidRDefault="00036CBF">
          <w:pPr>
            <w:pStyle w:val="Sommario1"/>
            <w:tabs>
              <w:tab w:val="right" w:leader="dot" w:pos="8488"/>
            </w:tabs>
            <w:rPr>
              <w:noProof/>
              <w:sz w:val="24"/>
              <w:szCs w:val="24"/>
              <w:lang w:eastAsia="it-IT"/>
            </w:rPr>
          </w:pPr>
          <w:r w:rsidRPr="000C2ED1">
            <w:rPr>
              <w:rFonts w:ascii="Palatino Linotype" w:hAnsi="Palatino Linotype"/>
              <w:b/>
              <w:bCs/>
              <w:noProof/>
              <w:sz w:val="24"/>
              <w:szCs w:val="24"/>
            </w:rPr>
            <w:fldChar w:fldCharType="begin"/>
          </w:r>
          <w:r w:rsidRPr="000C2ED1">
            <w:rPr>
              <w:rFonts w:ascii="Palatino Linotype" w:hAnsi="Palatino Linotype"/>
              <w:b/>
              <w:bCs/>
              <w:noProof/>
              <w:sz w:val="24"/>
              <w:szCs w:val="24"/>
            </w:rPr>
            <w:instrText xml:space="preserve"> TOC \o "1-3" \h \z \u </w:instrText>
          </w:r>
          <w:r w:rsidRPr="000C2ED1">
            <w:rPr>
              <w:rFonts w:ascii="Palatino Linotype" w:hAnsi="Palatino Linotype"/>
              <w:b/>
              <w:bCs/>
              <w:noProof/>
              <w:sz w:val="24"/>
              <w:szCs w:val="24"/>
            </w:rPr>
            <w:fldChar w:fldCharType="separate"/>
          </w:r>
          <w:hyperlink w:anchor="_Toc520463738" w:history="1">
            <w:r w:rsidR="000C2ED1" w:rsidRPr="000C2ED1">
              <w:rPr>
                <w:rStyle w:val="Collegamentoipertestuale"/>
                <w:rFonts w:ascii="Palatino Linotype" w:hAnsi="Palatino Linotype"/>
                <w:noProof/>
                <w:sz w:val="24"/>
                <w:szCs w:val="24"/>
              </w:rPr>
              <w:t>1. Descrizione generale</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_Toc520463738 \h </w:instrText>
            </w:r>
            <w:r w:rsidR="000C2ED1" w:rsidRPr="000C2ED1">
              <w:rPr>
                <w:noProof/>
                <w:webHidden/>
                <w:sz w:val="24"/>
                <w:szCs w:val="24"/>
              </w:rPr>
            </w:r>
            <w:r w:rsidR="000C2ED1" w:rsidRPr="000C2ED1">
              <w:rPr>
                <w:noProof/>
                <w:webHidden/>
                <w:sz w:val="24"/>
                <w:szCs w:val="24"/>
              </w:rPr>
              <w:fldChar w:fldCharType="separate"/>
            </w:r>
            <w:r w:rsidR="00D70CD0">
              <w:rPr>
                <w:noProof/>
                <w:webHidden/>
                <w:sz w:val="24"/>
                <w:szCs w:val="24"/>
              </w:rPr>
              <w:t>3</w:t>
            </w:r>
            <w:r w:rsidR="000C2ED1" w:rsidRPr="000C2ED1">
              <w:rPr>
                <w:noProof/>
                <w:webHidden/>
                <w:sz w:val="24"/>
                <w:szCs w:val="24"/>
              </w:rPr>
              <w:fldChar w:fldCharType="end"/>
            </w:r>
          </w:hyperlink>
        </w:p>
        <w:p w14:paraId="52BCDF22" w14:textId="205001E1" w:rsidR="000C2ED1" w:rsidRPr="000C2ED1" w:rsidRDefault="00D70CD0">
          <w:pPr>
            <w:pStyle w:val="Sommario1"/>
            <w:tabs>
              <w:tab w:val="right" w:leader="dot" w:pos="8488"/>
            </w:tabs>
            <w:rPr>
              <w:noProof/>
              <w:sz w:val="24"/>
              <w:szCs w:val="24"/>
              <w:lang w:eastAsia="it-IT"/>
            </w:rPr>
          </w:pPr>
          <w:hyperlink w:anchor="_Toc520463739" w:history="1">
            <w:r w:rsidR="000C2ED1" w:rsidRPr="000C2ED1">
              <w:rPr>
                <w:rStyle w:val="Collegamentoipertestuale"/>
                <w:rFonts w:ascii="Palatino Linotype" w:hAnsi="Palatino Linotype"/>
                <w:noProof/>
                <w:sz w:val="24"/>
                <w:szCs w:val="24"/>
              </w:rPr>
              <w:t>2. Requisiti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_Toc520463739 \h </w:instrText>
            </w:r>
            <w:r w:rsidR="000C2ED1" w:rsidRPr="000C2ED1">
              <w:rPr>
                <w:noProof/>
                <w:webHidden/>
                <w:sz w:val="24"/>
                <w:szCs w:val="24"/>
              </w:rPr>
            </w:r>
            <w:r w:rsidR="000C2ED1" w:rsidRPr="000C2ED1">
              <w:rPr>
                <w:noProof/>
                <w:webHidden/>
                <w:sz w:val="24"/>
                <w:szCs w:val="24"/>
              </w:rPr>
              <w:fldChar w:fldCharType="separate"/>
            </w:r>
            <w:r>
              <w:rPr>
                <w:noProof/>
                <w:webHidden/>
                <w:sz w:val="24"/>
                <w:szCs w:val="24"/>
              </w:rPr>
              <w:t>4</w:t>
            </w:r>
            <w:r w:rsidR="000C2ED1" w:rsidRPr="000C2ED1">
              <w:rPr>
                <w:noProof/>
                <w:webHidden/>
                <w:sz w:val="24"/>
                <w:szCs w:val="24"/>
              </w:rPr>
              <w:fldChar w:fldCharType="end"/>
            </w:r>
          </w:hyperlink>
        </w:p>
        <w:p w14:paraId="32C8F9FD" w14:textId="0E41ED91" w:rsidR="000C2ED1" w:rsidRPr="000C2ED1" w:rsidRDefault="00D70CD0">
          <w:pPr>
            <w:pStyle w:val="Sommario2"/>
            <w:tabs>
              <w:tab w:val="right" w:leader="dot" w:pos="8488"/>
            </w:tabs>
            <w:rPr>
              <w:noProof/>
              <w:sz w:val="24"/>
              <w:szCs w:val="24"/>
              <w:lang w:eastAsia="it-IT"/>
            </w:rPr>
          </w:pPr>
          <w:hyperlink w:anchor="_Toc520463740" w:history="1">
            <w:r w:rsidR="000C2ED1" w:rsidRPr="000C2ED1">
              <w:rPr>
                <w:rStyle w:val="Collegamentoipertestuale"/>
                <w:rFonts w:ascii="Palatino Linotype" w:hAnsi="Palatino Linotype"/>
                <w:noProof/>
                <w:sz w:val="24"/>
                <w:szCs w:val="24"/>
              </w:rPr>
              <w:t>2.1. Requisiti Funzionali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_Toc520463740 \h </w:instrText>
            </w:r>
            <w:r w:rsidR="000C2ED1" w:rsidRPr="000C2ED1">
              <w:rPr>
                <w:noProof/>
                <w:webHidden/>
                <w:sz w:val="24"/>
                <w:szCs w:val="24"/>
              </w:rPr>
            </w:r>
            <w:r w:rsidR="000C2ED1" w:rsidRPr="000C2ED1">
              <w:rPr>
                <w:noProof/>
                <w:webHidden/>
                <w:sz w:val="24"/>
                <w:szCs w:val="24"/>
              </w:rPr>
              <w:fldChar w:fldCharType="separate"/>
            </w:r>
            <w:r>
              <w:rPr>
                <w:noProof/>
                <w:webHidden/>
                <w:sz w:val="24"/>
                <w:szCs w:val="24"/>
              </w:rPr>
              <w:t>4</w:t>
            </w:r>
            <w:r w:rsidR="000C2ED1" w:rsidRPr="000C2ED1">
              <w:rPr>
                <w:noProof/>
                <w:webHidden/>
                <w:sz w:val="24"/>
                <w:szCs w:val="24"/>
              </w:rPr>
              <w:fldChar w:fldCharType="end"/>
            </w:r>
          </w:hyperlink>
        </w:p>
        <w:p w14:paraId="632B2232" w14:textId="47258C7D" w:rsidR="000C2ED1" w:rsidRPr="000C2ED1" w:rsidRDefault="00D70CD0">
          <w:pPr>
            <w:pStyle w:val="Sommario2"/>
            <w:tabs>
              <w:tab w:val="right" w:leader="dot" w:pos="8488"/>
            </w:tabs>
            <w:rPr>
              <w:noProof/>
              <w:sz w:val="24"/>
              <w:szCs w:val="24"/>
              <w:lang w:eastAsia="it-IT"/>
            </w:rPr>
          </w:pPr>
          <w:hyperlink w:anchor="_Toc520463741" w:history="1">
            <w:r w:rsidR="000C2ED1" w:rsidRPr="000C2ED1">
              <w:rPr>
                <w:rStyle w:val="Collegamentoipertestuale"/>
                <w:rFonts w:ascii="Palatino Linotype" w:hAnsi="Palatino Linotype"/>
                <w:noProof/>
                <w:sz w:val="24"/>
                <w:szCs w:val="24"/>
              </w:rPr>
              <w:t>2.2. Requisiti Non-Funzionali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_Toc520463741 \h </w:instrText>
            </w:r>
            <w:r w:rsidR="000C2ED1" w:rsidRPr="000C2ED1">
              <w:rPr>
                <w:noProof/>
                <w:webHidden/>
                <w:sz w:val="24"/>
                <w:szCs w:val="24"/>
              </w:rPr>
            </w:r>
            <w:r w:rsidR="000C2ED1" w:rsidRPr="000C2ED1">
              <w:rPr>
                <w:noProof/>
                <w:webHidden/>
                <w:sz w:val="24"/>
                <w:szCs w:val="24"/>
              </w:rPr>
              <w:fldChar w:fldCharType="separate"/>
            </w:r>
            <w:r>
              <w:rPr>
                <w:noProof/>
                <w:webHidden/>
                <w:sz w:val="24"/>
                <w:szCs w:val="24"/>
              </w:rPr>
              <w:t>4</w:t>
            </w:r>
            <w:r w:rsidR="000C2ED1" w:rsidRPr="000C2ED1">
              <w:rPr>
                <w:noProof/>
                <w:webHidden/>
                <w:sz w:val="24"/>
                <w:szCs w:val="24"/>
              </w:rPr>
              <w:fldChar w:fldCharType="end"/>
            </w:r>
          </w:hyperlink>
        </w:p>
        <w:p w14:paraId="08CBB65A" w14:textId="313C16A0" w:rsidR="000C2ED1" w:rsidRPr="000C2ED1" w:rsidRDefault="00D70CD0">
          <w:pPr>
            <w:pStyle w:val="Sommario1"/>
            <w:tabs>
              <w:tab w:val="right" w:leader="dot" w:pos="8488"/>
            </w:tabs>
            <w:rPr>
              <w:noProof/>
              <w:sz w:val="24"/>
              <w:szCs w:val="24"/>
              <w:lang w:eastAsia="it-IT"/>
            </w:rPr>
          </w:pPr>
          <w:hyperlink w:anchor="_Toc520463742" w:history="1">
            <w:r w:rsidR="000C2ED1" w:rsidRPr="000C2ED1">
              <w:rPr>
                <w:rStyle w:val="Collegamentoipertestuale"/>
                <w:rFonts w:ascii="Palatino Linotype" w:hAnsi="Palatino Linotype"/>
                <w:noProof/>
                <w:sz w:val="24"/>
                <w:szCs w:val="24"/>
              </w:rPr>
              <w:t>3. Architettura</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_Toc520463742 \h </w:instrText>
            </w:r>
            <w:r w:rsidR="000C2ED1" w:rsidRPr="000C2ED1">
              <w:rPr>
                <w:noProof/>
                <w:webHidden/>
                <w:sz w:val="24"/>
                <w:szCs w:val="24"/>
              </w:rPr>
            </w:r>
            <w:r w:rsidR="000C2ED1" w:rsidRPr="000C2ED1">
              <w:rPr>
                <w:noProof/>
                <w:webHidden/>
                <w:sz w:val="24"/>
                <w:szCs w:val="24"/>
              </w:rPr>
              <w:fldChar w:fldCharType="separate"/>
            </w:r>
            <w:r>
              <w:rPr>
                <w:noProof/>
                <w:webHidden/>
                <w:sz w:val="24"/>
                <w:szCs w:val="24"/>
              </w:rPr>
              <w:t>5</w:t>
            </w:r>
            <w:r w:rsidR="000C2ED1" w:rsidRPr="000C2ED1">
              <w:rPr>
                <w:noProof/>
                <w:webHidden/>
                <w:sz w:val="24"/>
                <w:szCs w:val="24"/>
              </w:rPr>
              <w:fldChar w:fldCharType="end"/>
            </w:r>
          </w:hyperlink>
        </w:p>
        <w:p w14:paraId="0A1F5A8A" w14:textId="5D4442EB" w:rsidR="000C2ED1" w:rsidRPr="000C2ED1" w:rsidRDefault="00D70CD0">
          <w:pPr>
            <w:pStyle w:val="Sommario2"/>
            <w:tabs>
              <w:tab w:val="right" w:leader="dot" w:pos="8488"/>
            </w:tabs>
            <w:rPr>
              <w:noProof/>
              <w:sz w:val="24"/>
              <w:szCs w:val="24"/>
              <w:lang w:eastAsia="it-IT"/>
            </w:rPr>
          </w:pPr>
          <w:hyperlink w:anchor="_Toc520463743" w:history="1">
            <w:r w:rsidR="000C2ED1" w:rsidRPr="000C2ED1">
              <w:rPr>
                <w:rStyle w:val="Collegamentoipertestuale"/>
                <w:rFonts w:ascii="Palatino Linotype" w:hAnsi="Palatino Linotype"/>
                <w:noProof/>
                <w:sz w:val="24"/>
                <w:szCs w:val="24"/>
              </w:rPr>
              <w:t>3.1. Limitazioni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_Toc520463743 \h </w:instrText>
            </w:r>
            <w:r w:rsidR="000C2ED1" w:rsidRPr="000C2ED1">
              <w:rPr>
                <w:noProof/>
                <w:webHidden/>
                <w:sz w:val="24"/>
                <w:szCs w:val="24"/>
              </w:rPr>
            </w:r>
            <w:r w:rsidR="000C2ED1" w:rsidRPr="000C2ED1">
              <w:rPr>
                <w:noProof/>
                <w:webHidden/>
                <w:sz w:val="24"/>
                <w:szCs w:val="24"/>
              </w:rPr>
              <w:fldChar w:fldCharType="separate"/>
            </w:r>
            <w:r>
              <w:rPr>
                <w:noProof/>
                <w:webHidden/>
                <w:sz w:val="24"/>
                <w:szCs w:val="24"/>
              </w:rPr>
              <w:t>8</w:t>
            </w:r>
            <w:r w:rsidR="000C2ED1" w:rsidRPr="000C2ED1">
              <w:rPr>
                <w:noProof/>
                <w:webHidden/>
                <w:sz w:val="24"/>
                <w:szCs w:val="24"/>
              </w:rPr>
              <w:fldChar w:fldCharType="end"/>
            </w:r>
          </w:hyperlink>
        </w:p>
        <w:p w14:paraId="6FE10A51" w14:textId="7DCA0C9C" w:rsidR="000C2ED1" w:rsidRPr="000C2ED1" w:rsidRDefault="00D70CD0">
          <w:pPr>
            <w:pStyle w:val="Sommario1"/>
            <w:tabs>
              <w:tab w:val="right" w:leader="dot" w:pos="8488"/>
            </w:tabs>
            <w:rPr>
              <w:noProof/>
              <w:sz w:val="24"/>
              <w:szCs w:val="24"/>
              <w:lang w:eastAsia="it-IT"/>
            </w:rPr>
          </w:pPr>
          <w:hyperlink w:anchor="_Toc520463744" w:history="1">
            <w:r w:rsidR="000C2ED1" w:rsidRPr="000C2ED1">
              <w:rPr>
                <w:rStyle w:val="Collegamentoipertestuale"/>
                <w:rFonts w:ascii="Palatino Linotype" w:hAnsi="Palatino Linotype"/>
                <w:noProof/>
                <w:sz w:val="24"/>
                <w:szCs w:val="24"/>
              </w:rPr>
              <w:t>4. Documentazione REST API</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_Toc520463744 \h </w:instrText>
            </w:r>
            <w:r w:rsidR="000C2ED1" w:rsidRPr="000C2ED1">
              <w:rPr>
                <w:noProof/>
                <w:webHidden/>
                <w:sz w:val="24"/>
                <w:szCs w:val="24"/>
              </w:rPr>
            </w:r>
            <w:r w:rsidR="000C2ED1" w:rsidRPr="000C2ED1">
              <w:rPr>
                <w:noProof/>
                <w:webHidden/>
                <w:sz w:val="24"/>
                <w:szCs w:val="24"/>
              </w:rPr>
              <w:fldChar w:fldCharType="separate"/>
            </w:r>
            <w:r>
              <w:rPr>
                <w:noProof/>
                <w:webHidden/>
                <w:sz w:val="24"/>
                <w:szCs w:val="24"/>
              </w:rPr>
              <w:t>9</w:t>
            </w:r>
            <w:r w:rsidR="000C2ED1" w:rsidRPr="000C2ED1">
              <w:rPr>
                <w:noProof/>
                <w:webHidden/>
                <w:sz w:val="24"/>
                <w:szCs w:val="24"/>
              </w:rPr>
              <w:fldChar w:fldCharType="end"/>
            </w:r>
          </w:hyperlink>
        </w:p>
        <w:p w14:paraId="2755A962" w14:textId="4024AF1F" w:rsidR="000C2ED1" w:rsidRPr="000C2ED1" w:rsidRDefault="00D70CD0">
          <w:pPr>
            <w:pStyle w:val="Sommario2"/>
            <w:tabs>
              <w:tab w:val="right" w:leader="dot" w:pos="8488"/>
            </w:tabs>
            <w:rPr>
              <w:noProof/>
              <w:sz w:val="24"/>
              <w:szCs w:val="24"/>
              <w:lang w:eastAsia="it-IT"/>
            </w:rPr>
          </w:pPr>
          <w:hyperlink w:anchor="_Toc520463745" w:history="1">
            <w:r w:rsidR="000C2ED1" w:rsidRPr="000C2ED1">
              <w:rPr>
                <w:rStyle w:val="Collegamentoipertestuale"/>
                <w:rFonts w:ascii="Palatino Linotype" w:hAnsi="Palatino Linotype"/>
                <w:noProof/>
                <w:sz w:val="24"/>
                <w:szCs w:val="24"/>
              </w:rPr>
              <w:t>4.1. Messaggi di errore</w:t>
            </w:r>
            <w:r w:rsidR="000C2ED1" w:rsidRPr="000C2ED1">
              <w:rPr>
                <w:noProof/>
                <w:webHidden/>
                <w:sz w:val="24"/>
                <w:szCs w:val="24"/>
              </w:rPr>
              <w:tab/>
            </w:r>
            <w:r w:rsidR="000C2ED1" w:rsidRPr="000C2ED1">
              <w:rPr>
                <w:noProof/>
                <w:webHidden/>
                <w:sz w:val="24"/>
                <w:szCs w:val="24"/>
              </w:rPr>
              <w:fldChar w:fldCharType="begin"/>
            </w:r>
            <w:r w:rsidR="000C2ED1" w:rsidRPr="000C2ED1">
              <w:rPr>
                <w:noProof/>
                <w:webHidden/>
                <w:sz w:val="24"/>
                <w:szCs w:val="24"/>
              </w:rPr>
              <w:instrText xml:space="preserve"> PAGEREF _Toc520463745 \h </w:instrText>
            </w:r>
            <w:r w:rsidR="000C2ED1" w:rsidRPr="000C2ED1">
              <w:rPr>
                <w:noProof/>
                <w:webHidden/>
                <w:sz w:val="24"/>
                <w:szCs w:val="24"/>
              </w:rPr>
            </w:r>
            <w:r w:rsidR="000C2ED1" w:rsidRPr="000C2ED1">
              <w:rPr>
                <w:noProof/>
                <w:webHidden/>
                <w:sz w:val="24"/>
                <w:szCs w:val="24"/>
              </w:rPr>
              <w:fldChar w:fldCharType="separate"/>
            </w:r>
            <w:r>
              <w:rPr>
                <w:noProof/>
                <w:webHidden/>
                <w:sz w:val="24"/>
                <w:szCs w:val="24"/>
              </w:rPr>
              <w:t>21</w:t>
            </w:r>
            <w:r w:rsidR="000C2ED1" w:rsidRPr="000C2ED1">
              <w:rPr>
                <w:noProof/>
                <w:webHidden/>
                <w:sz w:val="24"/>
                <w:szCs w:val="24"/>
              </w:rPr>
              <w:fldChar w:fldCharType="end"/>
            </w:r>
          </w:hyperlink>
        </w:p>
        <w:p w14:paraId="1E6D0793" w14:textId="3B81BD58" w:rsidR="00036CBF" w:rsidRPr="00090654" w:rsidRDefault="00036CBF" w:rsidP="003620BB">
          <w:pPr>
            <w:spacing w:line="276" w:lineRule="auto"/>
            <w:jc w:val="both"/>
            <w:rPr>
              <w:rFonts w:ascii="Palatino Linotype" w:hAnsi="Palatino Linotype"/>
              <w:noProof/>
            </w:rPr>
          </w:pPr>
          <w:r w:rsidRPr="000C2ED1">
            <w:rPr>
              <w:rFonts w:ascii="Palatino Linotype" w:hAnsi="Palatino Linotype"/>
              <w:b/>
              <w:bCs/>
              <w:noProof/>
              <w:sz w:val="24"/>
              <w:szCs w:val="24"/>
            </w:rPr>
            <w:fldChar w:fldCharType="end"/>
          </w:r>
        </w:p>
      </w:sdtContent>
    </w:sdt>
    <w:p w14:paraId="57C85BAE"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C7214C7"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7F93E5B7"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7E08BFF" w14:textId="77777777" w:rsidR="00036CBF" w:rsidRPr="00090654" w:rsidRDefault="00036CB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C67B2D8"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144CFF4"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7EA820E"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A8C38B1"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0679D77"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210BCCB"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7277410"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F9C6C20"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EECB7BA"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A514BEF"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BDB0935"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CFD19FC"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4DAA953"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39E8149"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2D2A6D7"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65726FF" w14:textId="77777777" w:rsidR="002213A8" w:rsidRPr="00090654" w:rsidRDefault="002213A8"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87FFAE0" w14:textId="77777777" w:rsidR="003620BB" w:rsidRPr="00090654" w:rsidRDefault="003620BB"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0C845FC" w14:textId="77777777" w:rsidR="008A6D62" w:rsidRPr="00090654" w:rsidRDefault="008A6D62"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E318986" w14:textId="77777777" w:rsidR="00A57269" w:rsidRPr="00090654" w:rsidRDefault="00036CBF" w:rsidP="003620BB">
      <w:pPr>
        <w:pStyle w:val="Titolo1"/>
        <w:spacing w:line="276" w:lineRule="auto"/>
        <w:jc w:val="both"/>
        <w:rPr>
          <w:rFonts w:ascii="Palatino Linotype" w:hAnsi="Palatino Linotype"/>
          <w:noProof/>
        </w:rPr>
      </w:pPr>
      <w:bookmarkStart w:id="0" w:name="_Toc520463738"/>
      <w:r w:rsidRPr="00090654">
        <w:rPr>
          <w:rFonts w:ascii="Palatino Linotype" w:hAnsi="Palatino Linotype"/>
          <w:noProof/>
        </w:rPr>
        <w:lastRenderedPageBreak/>
        <w:t xml:space="preserve">1. </w:t>
      </w:r>
      <w:r w:rsidR="00FD4800" w:rsidRPr="00090654">
        <w:rPr>
          <w:rFonts w:ascii="Palatino Linotype" w:hAnsi="Palatino Linotype"/>
          <w:noProof/>
        </w:rPr>
        <w:t>Descrizione generale</w:t>
      </w:r>
      <w:bookmarkEnd w:id="0"/>
    </w:p>
    <w:p w14:paraId="0D759D45" w14:textId="77777777" w:rsidR="00A57269" w:rsidRPr="00090654" w:rsidRDefault="00A57269" w:rsidP="003620BB">
      <w:pPr>
        <w:spacing w:line="276" w:lineRule="auto"/>
        <w:jc w:val="both"/>
        <w:rPr>
          <w:rFonts w:ascii="Palatino Linotype" w:hAnsi="Palatino Linotype"/>
          <w:noProof/>
          <w:sz w:val="24"/>
        </w:rPr>
      </w:pPr>
      <w:r w:rsidRPr="00090654">
        <w:rPr>
          <w:rFonts w:ascii="Palatino Linotype" w:hAnsi="Palatino Linotype"/>
          <w:noProof/>
          <w:sz w:val="24"/>
        </w:rPr>
        <w:t>Il sistema</w:t>
      </w:r>
      <w:r w:rsidR="006F1A67" w:rsidRPr="00090654">
        <w:rPr>
          <w:rFonts w:ascii="Palatino Linotype" w:hAnsi="Palatino Linotype"/>
          <w:noProof/>
          <w:sz w:val="24"/>
        </w:rPr>
        <w:t>, relativo ad un ambiente</w:t>
      </w:r>
      <w:r w:rsidRPr="00090654">
        <w:rPr>
          <w:rFonts w:ascii="Palatino Linotype" w:hAnsi="Palatino Linotype"/>
          <w:noProof/>
          <w:sz w:val="24"/>
        </w:rPr>
        <w:t xml:space="preserve"> </w:t>
      </w:r>
      <w:r w:rsidR="006F1A67" w:rsidRPr="00090654">
        <w:rPr>
          <w:rFonts w:ascii="Palatino Linotype" w:hAnsi="Palatino Linotype"/>
          <w:noProof/>
          <w:sz w:val="24"/>
        </w:rPr>
        <w:t xml:space="preserve">domestico, </w:t>
      </w:r>
      <w:r w:rsidRPr="00090654">
        <w:rPr>
          <w:rFonts w:ascii="Palatino Linotype" w:hAnsi="Palatino Linotype"/>
          <w:noProof/>
          <w:sz w:val="24"/>
        </w:rPr>
        <w:t>si pone l’obiettivo di assister</w:t>
      </w:r>
      <w:r w:rsidR="001953E0" w:rsidRPr="00090654">
        <w:rPr>
          <w:rFonts w:ascii="Palatino Linotype" w:hAnsi="Palatino Linotype"/>
          <w:noProof/>
          <w:sz w:val="24"/>
        </w:rPr>
        <w:t>e le persone affette da obesità</w:t>
      </w:r>
      <w:r w:rsidRPr="00090654">
        <w:rPr>
          <w:rFonts w:ascii="Palatino Linotype" w:hAnsi="Palatino Linotype"/>
          <w:noProof/>
          <w:sz w:val="24"/>
        </w:rPr>
        <w:t xml:space="preserve"> durante il loro percorso di guarigione, aiutandole a perdere peso in modo salutare. </w:t>
      </w:r>
    </w:p>
    <w:p w14:paraId="741F0D65" w14:textId="77777777" w:rsidR="00A57269" w:rsidRPr="00090654" w:rsidRDefault="00A57269" w:rsidP="003620BB">
      <w:pPr>
        <w:spacing w:line="276" w:lineRule="auto"/>
        <w:jc w:val="both"/>
        <w:rPr>
          <w:rFonts w:ascii="Palatino Linotype" w:hAnsi="Palatino Linotype"/>
          <w:noProof/>
          <w:sz w:val="24"/>
        </w:rPr>
      </w:pPr>
      <w:r w:rsidRPr="00090654">
        <w:rPr>
          <w:rFonts w:ascii="Palatino Linotype" w:hAnsi="Palatino Linotype"/>
          <w:noProof/>
          <w:sz w:val="24"/>
        </w:rPr>
        <w:t xml:space="preserve">Grazie a </w:t>
      </w:r>
      <w:r w:rsidRPr="00090654">
        <w:rPr>
          <w:rFonts w:ascii="Palatino Linotype" w:hAnsi="Palatino Linotype"/>
          <w:b/>
          <w:noProof/>
          <w:sz w:val="24"/>
        </w:rPr>
        <w:t>L</w:t>
      </w:r>
      <w:r w:rsidRPr="00090654">
        <w:rPr>
          <w:rFonts w:ascii="Palatino Linotype" w:hAnsi="Palatino Linotype"/>
          <w:noProof/>
          <w:sz w:val="24"/>
        </w:rPr>
        <w:t xml:space="preserve">ook </w:t>
      </w:r>
      <w:r w:rsidRPr="00090654">
        <w:rPr>
          <w:rFonts w:ascii="Palatino Linotype" w:hAnsi="Palatino Linotype"/>
          <w:b/>
          <w:noProof/>
          <w:sz w:val="24"/>
        </w:rPr>
        <w:t>A</w:t>
      </w:r>
      <w:r w:rsidRPr="00090654">
        <w:rPr>
          <w:rFonts w:ascii="Palatino Linotype" w:hAnsi="Palatino Linotype"/>
          <w:noProof/>
          <w:sz w:val="24"/>
        </w:rPr>
        <w:t xml:space="preserve">fter </w:t>
      </w:r>
      <w:r w:rsidRPr="00090654">
        <w:rPr>
          <w:rFonts w:ascii="Palatino Linotype" w:hAnsi="Palatino Linotype"/>
          <w:b/>
          <w:noProof/>
          <w:sz w:val="24"/>
        </w:rPr>
        <w:t>Y</w:t>
      </w:r>
      <w:r w:rsidRPr="00090654">
        <w:rPr>
          <w:rFonts w:ascii="Palatino Linotype" w:hAnsi="Palatino Linotype"/>
          <w:noProof/>
          <w:sz w:val="24"/>
        </w:rPr>
        <w:t xml:space="preserve">our </w:t>
      </w:r>
      <w:r w:rsidRPr="00090654">
        <w:rPr>
          <w:rFonts w:ascii="Palatino Linotype" w:hAnsi="Palatino Linotype"/>
          <w:b/>
          <w:noProof/>
          <w:sz w:val="24"/>
        </w:rPr>
        <w:t>W</w:t>
      </w:r>
      <w:r w:rsidRPr="00090654">
        <w:rPr>
          <w:rFonts w:ascii="Palatino Linotype" w:hAnsi="Palatino Linotype"/>
          <w:noProof/>
          <w:sz w:val="24"/>
        </w:rPr>
        <w:t>eight (</w:t>
      </w:r>
      <w:r w:rsidRPr="00090654">
        <w:rPr>
          <w:rFonts w:ascii="Palatino Linotype" w:hAnsi="Palatino Linotype"/>
          <w:b/>
          <w:noProof/>
          <w:sz w:val="24"/>
        </w:rPr>
        <w:t>LAYW</w:t>
      </w:r>
      <w:r w:rsidRPr="00090654">
        <w:rPr>
          <w:rFonts w:ascii="Palatino Linotype" w:hAnsi="Palatino Linotype"/>
          <w:noProof/>
          <w:sz w:val="24"/>
        </w:rPr>
        <w:t xml:space="preserve">) i medici e i pazienti saranno in continuo contatto; i medici (es.: dietologi e cardiologi) potranno seguire i progressi dei propri assistiti in tempo reale fornendo loro obiettivi giornalieri (come ad esempio numero di passi o calorie da bruciare </w:t>
      </w:r>
      <w:r w:rsidR="001953E0" w:rsidRPr="00090654">
        <w:rPr>
          <w:rFonts w:ascii="Palatino Linotype" w:hAnsi="Palatino Linotype"/>
          <w:noProof/>
          <w:sz w:val="24"/>
        </w:rPr>
        <w:t>n</w:t>
      </w:r>
      <w:r w:rsidRPr="00090654">
        <w:rPr>
          <w:rFonts w:ascii="Palatino Linotype" w:hAnsi="Palatino Linotype"/>
          <w:noProof/>
          <w:sz w:val="24"/>
        </w:rPr>
        <w:t xml:space="preserve">ell’arco della giornata), una scheda di allenamento e una dieta, mettendo loro a disposizione delle alternative quali ad esempio: “a pranzo puoi mangiare 80 grammi di pasta oppure 100 grammi di riso bianco”, “fai 10 minuti di bicicletta oppure 20 minuti di corsa a ritmo costante”. </w:t>
      </w:r>
    </w:p>
    <w:p w14:paraId="064530D5" w14:textId="6982E5C6" w:rsidR="00090654" w:rsidRPr="00090654" w:rsidRDefault="00A57269" w:rsidP="00090654">
      <w:pPr>
        <w:autoSpaceDE w:val="0"/>
        <w:autoSpaceDN w:val="0"/>
        <w:adjustRightInd w:val="0"/>
        <w:spacing w:after="0" w:line="276" w:lineRule="auto"/>
        <w:jc w:val="both"/>
        <w:rPr>
          <w:rFonts w:ascii="Palatino Linotype" w:hAnsi="Palatino Linotype"/>
          <w:noProof/>
          <w:sz w:val="24"/>
        </w:rPr>
      </w:pPr>
      <w:r w:rsidRPr="00090654">
        <w:rPr>
          <w:rFonts w:ascii="Palatino Linotype" w:hAnsi="Palatino Linotype"/>
          <w:noProof/>
          <w:sz w:val="24"/>
        </w:rPr>
        <w:t>Il paziente sarà monitorato durante l’arco della giornata e soprattutto durante l</w:t>
      </w:r>
      <w:r w:rsidR="001953E0" w:rsidRPr="00090654">
        <w:rPr>
          <w:rFonts w:ascii="Palatino Linotype" w:hAnsi="Palatino Linotype"/>
          <w:noProof/>
          <w:sz w:val="24"/>
        </w:rPr>
        <w:t>a</w:t>
      </w:r>
      <w:r w:rsidRPr="00090654">
        <w:rPr>
          <w:rFonts w:ascii="Palatino Linotype" w:hAnsi="Palatino Linotype"/>
          <w:noProof/>
          <w:sz w:val="24"/>
        </w:rPr>
        <w:t xml:space="preserve"> su</w:t>
      </w:r>
      <w:r w:rsidR="001953E0" w:rsidRPr="00090654">
        <w:rPr>
          <w:rFonts w:ascii="Palatino Linotype" w:hAnsi="Palatino Linotype"/>
          <w:noProof/>
          <w:sz w:val="24"/>
        </w:rPr>
        <w:t>a</w:t>
      </w:r>
      <w:r w:rsidRPr="00090654">
        <w:rPr>
          <w:rFonts w:ascii="Palatino Linotype" w:hAnsi="Palatino Linotype"/>
          <w:noProof/>
          <w:sz w:val="24"/>
        </w:rPr>
        <w:t xml:space="preserve"> attività fisic</w:t>
      </w:r>
      <w:r w:rsidR="001953E0" w:rsidRPr="00090654">
        <w:rPr>
          <w:rFonts w:ascii="Palatino Linotype" w:hAnsi="Palatino Linotype"/>
          <w:noProof/>
          <w:sz w:val="24"/>
        </w:rPr>
        <w:t>a</w:t>
      </w:r>
      <w:r w:rsidRPr="00090654">
        <w:rPr>
          <w:rFonts w:ascii="Palatino Linotype" w:hAnsi="Palatino Linotype"/>
          <w:noProof/>
          <w:sz w:val="24"/>
        </w:rPr>
        <w:t>. I dati raccolti saranno inviati</w:t>
      </w:r>
      <w:r w:rsidR="00090654" w:rsidRPr="00090654">
        <w:rPr>
          <w:rFonts w:ascii="Palatino Linotype" w:hAnsi="Palatino Linotype"/>
          <w:noProof/>
          <w:sz w:val="24"/>
        </w:rPr>
        <w:t xml:space="preserve"> periodicamente</w:t>
      </w:r>
      <w:r w:rsidRPr="00090654">
        <w:rPr>
          <w:rFonts w:ascii="Palatino Linotype" w:hAnsi="Palatino Linotype"/>
          <w:noProof/>
          <w:sz w:val="24"/>
        </w:rPr>
        <w:t xml:space="preserve"> al medico affinché</w:t>
      </w:r>
      <w:r w:rsidR="00090654" w:rsidRPr="00090654">
        <w:rPr>
          <w:rFonts w:ascii="Palatino Linotype" w:hAnsi="Palatino Linotype"/>
          <w:noProof/>
          <w:sz w:val="24"/>
        </w:rPr>
        <w:t xml:space="preserve"> </w:t>
      </w:r>
      <w:r w:rsidR="00090654" w:rsidRPr="00090654">
        <w:rPr>
          <w:rFonts w:ascii="Palatino Linotype" w:hAnsi="Palatino Linotype" w:cs="Segoe UI"/>
          <w:color w:val="000000"/>
          <w:sz w:val="24"/>
          <w:szCs w:val="24"/>
        </w:rPr>
        <w:t>rimanga aggiornato e possa vigilare sul comportamento del paziente, ad esempio verificando che segua la scheda di allenamento e la dieta prescritta.</w:t>
      </w:r>
      <w:r w:rsidRPr="00090654">
        <w:rPr>
          <w:rFonts w:ascii="Palatino Linotype" w:hAnsi="Palatino Linotype"/>
          <w:noProof/>
          <w:sz w:val="24"/>
        </w:rPr>
        <w:t xml:space="preserve"> Inoltre,</w:t>
      </w:r>
      <w:r w:rsidR="00A95D2F" w:rsidRPr="00090654">
        <w:rPr>
          <w:rFonts w:ascii="Palatino Linotype" w:hAnsi="Palatino Linotype"/>
          <w:noProof/>
          <w:sz w:val="24"/>
        </w:rPr>
        <w:t xml:space="preserve"> in ambito </w:t>
      </w:r>
      <w:r w:rsidR="00423A96" w:rsidRPr="00090654">
        <w:rPr>
          <w:rFonts w:ascii="Palatino Linotype" w:hAnsi="Palatino Linotype"/>
          <w:noProof/>
          <w:sz w:val="24"/>
        </w:rPr>
        <w:t>domestico,</w:t>
      </w:r>
      <w:r w:rsidR="001953E0" w:rsidRPr="00090654">
        <w:rPr>
          <w:rFonts w:ascii="Palatino Linotype" w:hAnsi="Palatino Linotype"/>
          <w:noProof/>
          <w:sz w:val="24"/>
        </w:rPr>
        <w:t xml:space="preserve"> i dati</w:t>
      </w:r>
      <w:r w:rsidR="00423A96" w:rsidRPr="00090654">
        <w:rPr>
          <w:rFonts w:ascii="Palatino Linotype" w:hAnsi="Palatino Linotype"/>
          <w:noProof/>
          <w:sz w:val="24"/>
        </w:rPr>
        <w:t xml:space="preserve"> saranno</w:t>
      </w:r>
      <w:r w:rsidRPr="00090654">
        <w:rPr>
          <w:rFonts w:ascii="Palatino Linotype" w:hAnsi="Palatino Linotype"/>
          <w:noProof/>
          <w:sz w:val="24"/>
        </w:rPr>
        <w:t xml:space="preserve"> utilizzati dal sistema per fornire delle indic</w:t>
      </w:r>
      <w:r w:rsidR="00A95D2F" w:rsidRPr="00090654">
        <w:rPr>
          <w:rFonts w:ascii="Palatino Linotype" w:hAnsi="Palatino Linotype"/>
          <w:noProof/>
          <w:sz w:val="24"/>
        </w:rPr>
        <w:t xml:space="preserve">azioni all’assistito riguardo </w:t>
      </w:r>
      <w:r w:rsidRPr="00090654">
        <w:rPr>
          <w:rFonts w:ascii="Palatino Linotype" w:hAnsi="Palatino Linotype"/>
          <w:noProof/>
          <w:sz w:val="24"/>
        </w:rPr>
        <w:t>l’intensità da mantenere durante l’attività fisica, affinché sia utile per perdere peso. Queste indicazioni possono essere di due tipi:</w:t>
      </w:r>
    </w:p>
    <w:p w14:paraId="6CCF98F9" w14:textId="77777777" w:rsidR="00A57269" w:rsidRPr="00090654" w:rsidRDefault="00A57269" w:rsidP="00090654">
      <w:pPr>
        <w:pStyle w:val="Paragrafoelenco"/>
        <w:numPr>
          <w:ilvl w:val="0"/>
          <w:numId w:val="9"/>
        </w:numPr>
        <w:spacing w:line="276" w:lineRule="auto"/>
        <w:jc w:val="both"/>
        <w:rPr>
          <w:rFonts w:ascii="Palatino Linotype" w:hAnsi="Palatino Linotype"/>
          <w:noProof/>
          <w:sz w:val="24"/>
          <w:lang w:val="it-IT"/>
        </w:rPr>
      </w:pPr>
      <w:r w:rsidRPr="00090654">
        <w:rPr>
          <w:rFonts w:ascii="Palatino Linotype" w:hAnsi="Palatino Linotype"/>
          <w:i/>
          <w:noProof/>
          <w:sz w:val="24"/>
          <w:lang w:val="it-IT"/>
        </w:rPr>
        <w:t>Audio</w:t>
      </w:r>
      <w:r w:rsidRPr="00090654">
        <w:rPr>
          <w:rFonts w:ascii="Palatino Linotype" w:hAnsi="Palatino Linotype"/>
          <w:noProof/>
          <w:sz w:val="24"/>
          <w:lang w:val="it-IT"/>
        </w:rPr>
        <w:t>: il sistema farà ascoltare delle canzoni adeguate al ritmo da mantenere durante l’attività fisica, inversamente proporzionale all’intensità della sua attività;</w:t>
      </w:r>
    </w:p>
    <w:p w14:paraId="732C84AF" w14:textId="77777777" w:rsidR="00A57269" w:rsidRPr="00090654" w:rsidRDefault="00A57269" w:rsidP="003620BB">
      <w:pPr>
        <w:pStyle w:val="Paragrafoelenco"/>
        <w:numPr>
          <w:ilvl w:val="0"/>
          <w:numId w:val="9"/>
        </w:numPr>
        <w:spacing w:line="276" w:lineRule="auto"/>
        <w:jc w:val="both"/>
        <w:rPr>
          <w:rFonts w:ascii="Palatino Linotype" w:hAnsi="Palatino Linotype"/>
          <w:noProof/>
          <w:sz w:val="24"/>
          <w:lang w:val="it-IT"/>
        </w:rPr>
      </w:pPr>
      <w:r w:rsidRPr="00090654">
        <w:rPr>
          <w:rFonts w:ascii="Palatino Linotype" w:hAnsi="Palatino Linotype"/>
          <w:i/>
          <w:noProof/>
          <w:sz w:val="24"/>
          <w:lang w:val="it-IT"/>
        </w:rPr>
        <w:t>Visivi</w:t>
      </w:r>
      <w:r w:rsidRPr="00090654">
        <w:rPr>
          <w:rFonts w:ascii="Palatino Linotype" w:hAnsi="Palatino Linotype"/>
          <w:noProof/>
          <w:sz w:val="24"/>
          <w:lang w:val="it-IT"/>
        </w:rPr>
        <w:t>: in base all’intensità dell’attività, delle lampadine cambieranno colore in modo da stimolare il paziente ad aumentare/diminuire il ritmo.</w:t>
      </w:r>
    </w:p>
    <w:p w14:paraId="0DEB3413" w14:textId="695068AE" w:rsidR="00A57269" w:rsidRPr="00090654" w:rsidRDefault="00A57269" w:rsidP="003620BB">
      <w:pPr>
        <w:widowControl w:val="0"/>
        <w:autoSpaceDE w:val="0"/>
        <w:autoSpaceDN w:val="0"/>
        <w:adjustRightInd w:val="0"/>
        <w:spacing w:after="0" w:line="276" w:lineRule="auto"/>
        <w:jc w:val="both"/>
        <w:rPr>
          <w:rFonts w:ascii="Palatino Linotype" w:hAnsi="Palatino Linotype" w:cs="TimesNewRomanPSMT"/>
          <w:b/>
          <w:bCs/>
          <w:noProof/>
          <w:sz w:val="24"/>
          <w:szCs w:val="24"/>
        </w:rPr>
      </w:pPr>
      <w:r w:rsidRPr="00090654">
        <w:rPr>
          <w:rFonts w:ascii="Palatino Linotype" w:hAnsi="Palatino Linotype"/>
          <w:noProof/>
          <w:sz w:val="24"/>
        </w:rPr>
        <w:t>Inoltre</w:t>
      </w:r>
      <w:r w:rsidR="00423A96" w:rsidRPr="00090654">
        <w:rPr>
          <w:rFonts w:ascii="Palatino Linotype" w:hAnsi="Palatino Linotype"/>
          <w:noProof/>
          <w:sz w:val="24"/>
        </w:rPr>
        <w:t>,</w:t>
      </w:r>
      <w:r w:rsidRPr="00090654">
        <w:rPr>
          <w:rFonts w:ascii="Palatino Linotype" w:hAnsi="Palatino Linotype"/>
          <w:noProof/>
          <w:sz w:val="24"/>
        </w:rPr>
        <w:t xml:space="preserve"> il sistema, tramite vibrazioni </w:t>
      </w:r>
      <w:r w:rsidR="001953E0" w:rsidRPr="00090654">
        <w:rPr>
          <w:rFonts w:ascii="Palatino Linotype" w:hAnsi="Palatino Linotype"/>
          <w:noProof/>
          <w:sz w:val="24"/>
        </w:rPr>
        <w:t>di un braccialetto fitness</w:t>
      </w:r>
      <w:r w:rsidRPr="00090654">
        <w:rPr>
          <w:rFonts w:ascii="Palatino Linotype" w:hAnsi="Palatino Linotype"/>
          <w:noProof/>
          <w:sz w:val="24"/>
        </w:rPr>
        <w:t xml:space="preserve">, si occuperà di spronare </w:t>
      </w:r>
      <w:r w:rsidR="00A95D2F" w:rsidRPr="00090654">
        <w:rPr>
          <w:rFonts w:ascii="Palatino Linotype" w:hAnsi="Palatino Linotype"/>
          <w:noProof/>
          <w:sz w:val="24"/>
        </w:rPr>
        <w:t xml:space="preserve">il paziente </w:t>
      </w:r>
      <w:r w:rsidRPr="00090654">
        <w:rPr>
          <w:rFonts w:ascii="Palatino Linotype" w:hAnsi="Palatino Linotype"/>
          <w:noProof/>
          <w:sz w:val="24"/>
        </w:rPr>
        <w:t xml:space="preserve">a fare esercizi (nel caso durante il giorno non ne abbia ancora fatti), a pesarsi oppure </w:t>
      </w:r>
      <w:r w:rsidR="00B90355">
        <w:rPr>
          <w:rFonts w:ascii="Palatino Linotype" w:hAnsi="Palatino Linotype"/>
          <w:noProof/>
          <w:sz w:val="24"/>
        </w:rPr>
        <w:t>di</w:t>
      </w:r>
      <w:r w:rsidRPr="00090654">
        <w:rPr>
          <w:rFonts w:ascii="Palatino Linotype" w:hAnsi="Palatino Linotype"/>
          <w:noProof/>
          <w:sz w:val="24"/>
        </w:rPr>
        <w:t xml:space="preserve"> avvisarlo di eventuali cambiamenti a dieta e scheda di allenamento</w:t>
      </w:r>
      <w:r w:rsidR="003620BB" w:rsidRPr="00090654">
        <w:rPr>
          <w:rFonts w:ascii="Palatino Linotype" w:hAnsi="Palatino Linotype"/>
          <w:noProof/>
          <w:sz w:val="24"/>
        </w:rPr>
        <w:t>.</w:t>
      </w:r>
    </w:p>
    <w:p w14:paraId="1339722E" w14:textId="77777777" w:rsidR="00036CBF" w:rsidRPr="00090654" w:rsidRDefault="00036CBF" w:rsidP="003620BB">
      <w:pPr>
        <w:spacing w:line="276" w:lineRule="auto"/>
        <w:jc w:val="both"/>
        <w:rPr>
          <w:rFonts w:ascii="Palatino Linotype" w:hAnsi="Palatino Linotype"/>
          <w:noProof/>
        </w:rPr>
      </w:pPr>
    </w:p>
    <w:p w14:paraId="1DDE07CF" w14:textId="77777777" w:rsidR="003620BB" w:rsidRPr="00090654" w:rsidRDefault="003620BB" w:rsidP="003620BB">
      <w:pPr>
        <w:spacing w:line="276" w:lineRule="auto"/>
        <w:jc w:val="both"/>
        <w:rPr>
          <w:rFonts w:ascii="Palatino Linotype" w:hAnsi="Palatino Linotype"/>
          <w:noProof/>
        </w:rPr>
      </w:pPr>
    </w:p>
    <w:p w14:paraId="69DE5368" w14:textId="77777777" w:rsidR="00E66993" w:rsidRPr="00090654" w:rsidRDefault="00E66993" w:rsidP="003620BB">
      <w:pPr>
        <w:spacing w:line="276" w:lineRule="auto"/>
        <w:jc w:val="both"/>
        <w:rPr>
          <w:rFonts w:ascii="Palatino Linotype" w:hAnsi="Palatino Linotype"/>
          <w:noProof/>
        </w:rPr>
      </w:pPr>
    </w:p>
    <w:p w14:paraId="1132BA5D" w14:textId="77777777" w:rsidR="00036CBF" w:rsidRPr="00090654" w:rsidRDefault="00036CBF" w:rsidP="003620BB">
      <w:pPr>
        <w:pStyle w:val="Titolo1"/>
        <w:spacing w:line="276" w:lineRule="auto"/>
        <w:jc w:val="both"/>
        <w:rPr>
          <w:rFonts w:ascii="Palatino Linotype" w:hAnsi="Palatino Linotype"/>
          <w:noProof/>
        </w:rPr>
      </w:pPr>
      <w:bookmarkStart w:id="1" w:name="_Toc520463739"/>
      <w:r w:rsidRPr="00090654">
        <w:rPr>
          <w:rFonts w:ascii="Palatino Linotype" w:hAnsi="Palatino Linotype"/>
          <w:noProof/>
        </w:rPr>
        <w:lastRenderedPageBreak/>
        <w:t>2. Req</w:t>
      </w:r>
      <w:r w:rsidR="00E66993" w:rsidRPr="00090654">
        <w:rPr>
          <w:rFonts w:ascii="Palatino Linotype" w:hAnsi="Palatino Linotype"/>
          <w:noProof/>
        </w:rPr>
        <w:t>uisiti</w:t>
      </w:r>
      <w:bookmarkEnd w:id="1"/>
    </w:p>
    <w:p w14:paraId="622445BE" w14:textId="77777777" w:rsidR="00036CBF" w:rsidRPr="00090654" w:rsidRDefault="00E66993" w:rsidP="003620BB">
      <w:pPr>
        <w:pStyle w:val="Titolo2"/>
        <w:spacing w:line="276" w:lineRule="auto"/>
        <w:jc w:val="both"/>
        <w:rPr>
          <w:rFonts w:ascii="Palatino Linotype" w:hAnsi="Palatino Linotype"/>
          <w:noProof/>
        </w:rPr>
      </w:pPr>
      <w:bookmarkStart w:id="2" w:name="_Toc520463740"/>
      <w:r w:rsidRPr="00090654">
        <w:rPr>
          <w:rFonts w:ascii="Palatino Linotype" w:hAnsi="Palatino Linotype"/>
          <w:noProof/>
        </w:rPr>
        <w:t>2</w:t>
      </w:r>
      <w:r w:rsidR="00036CBF" w:rsidRPr="00090654">
        <w:rPr>
          <w:rFonts w:ascii="Palatino Linotype" w:hAnsi="Palatino Linotype"/>
          <w:noProof/>
        </w:rPr>
        <w:t xml:space="preserve">.1. </w:t>
      </w:r>
      <w:r w:rsidRPr="00090654">
        <w:rPr>
          <w:rFonts w:ascii="Palatino Linotype" w:hAnsi="Palatino Linotype"/>
          <w:noProof/>
        </w:rPr>
        <w:t>Requisiti Funzionali</w:t>
      </w:r>
      <w:bookmarkEnd w:id="2"/>
    </w:p>
    <w:p w14:paraId="24948090" w14:textId="77777777" w:rsidR="006D735C" w:rsidRPr="00090654" w:rsidRDefault="009E3D6C"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domestico del paziente d</w:t>
      </w:r>
      <w:r w:rsidR="001953E0" w:rsidRPr="00090654">
        <w:rPr>
          <w:rFonts w:ascii="Palatino Linotype" w:hAnsi="Palatino Linotype"/>
          <w:noProof/>
          <w:sz w:val="24"/>
          <w:szCs w:val="24"/>
          <w:lang w:val="it-IT"/>
        </w:rPr>
        <w:t xml:space="preserve">eve </w:t>
      </w:r>
      <w:r w:rsidRPr="00090654">
        <w:rPr>
          <w:rFonts w:ascii="Palatino Linotype" w:hAnsi="Palatino Linotype"/>
          <w:noProof/>
          <w:sz w:val="24"/>
          <w:szCs w:val="24"/>
          <w:lang w:val="it-IT"/>
        </w:rPr>
        <w:t>raccogliere dati riguardo le sue attività e inviarli ai medici associati.</w:t>
      </w:r>
    </w:p>
    <w:p w14:paraId="7014D56C" w14:textId="77777777" w:rsidR="0073381D" w:rsidRPr="00090654" w:rsidRDefault="001953E0" w:rsidP="0073381D">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w:t>
      </w:r>
      <w:r w:rsidR="0073381D" w:rsidRPr="00090654">
        <w:rPr>
          <w:rFonts w:ascii="Palatino Linotype" w:hAnsi="Palatino Linotype"/>
          <w:noProof/>
          <w:sz w:val="24"/>
          <w:szCs w:val="24"/>
          <w:lang w:val="it-IT"/>
        </w:rPr>
        <w:t xml:space="preserve"> stimolare il paziente a svolgere attività salutare tramite i dispositivi I</w:t>
      </w:r>
      <w:r w:rsidRPr="00090654">
        <w:rPr>
          <w:rFonts w:ascii="Palatino Linotype" w:hAnsi="Palatino Linotype"/>
          <w:noProof/>
          <w:sz w:val="24"/>
          <w:szCs w:val="24"/>
          <w:lang w:val="it-IT"/>
        </w:rPr>
        <w:t>o</w:t>
      </w:r>
      <w:r w:rsidR="0073381D" w:rsidRPr="00090654">
        <w:rPr>
          <w:rFonts w:ascii="Palatino Linotype" w:hAnsi="Palatino Linotype"/>
          <w:noProof/>
          <w:sz w:val="24"/>
          <w:szCs w:val="24"/>
          <w:lang w:val="it-IT"/>
        </w:rPr>
        <w:t>T presenti in casa.</w:t>
      </w:r>
    </w:p>
    <w:p w14:paraId="6A4C8A84" w14:textId="77777777" w:rsidR="00040A0A"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p</w:t>
      </w:r>
      <w:r w:rsidR="00040A0A" w:rsidRPr="00090654">
        <w:rPr>
          <w:rFonts w:ascii="Palatino Linotype" w:hAnsi="Palatino Linotype"/>
          <w:noProof/>
          <w:sz w:val="24"/>
          <w:szCs w:val="24"/>
          <w:lang w:val="it-IT"/>
        </w:rPr>
        <w:t xml:space="preserve">ermettere al </w:t>
      </w:r>
      <w:r w:rsidR="00D32559" w:rsidRPr="00090654">
        <w:rPr>
          <w:rFonts w:ascii="Palatino Linotype" w:hAnsi="Palatino Linotype"/>
          <w:noProof/>
          <w:sz w:val="24"/>
          <w:szCs w:val="24"/>
          <w:lang w:val="it-IT"/>
        </w:rPr>
        <w:t>medico</w:t>
      </w:r>
      <w:r w:rsidR="00040A0A" w:rsidRPr="00090654">
        <w:rPr>
          <w:rFonts w:ascii="Palatino Linotype" w:hAnsi="Palatino Linotype"/>
          <w:noProof/>
          <w:sz w:val="24"/>
          <w:szCs w:val="24"/>
          <w:lang w:val="it-IT"/>
        </w:rPr>
        <w:t xml:space="preserve"> d</w:t>
      </w:r>
      <w:r w:rsidR="0073381D" w:rsidRPr="00090654">
        <w:rPr>
          <w:rFonts w:ascii="Palatino Linotype" w:hAnsi="Palatino Linotype"/>
          <w:noProof/>
          <w:sz w:val="24"/>
          <w:szCs w:val="24"/>
          <w:lang w:val="it-IT"/>
        </w:rPr>
        <w:t>i fornire obiettivi giornalieri</w:t>
      </w:r>
      <w:r w:rsidRPr="00090654">
        <w:rPr>
          <w:rFonts w:ascii="Palatino Linotype" w:hAnsi="Palatino Linotype"/>
          <w:noProof/>
          <w:sz w:val="24"/>
          <w:szCs w:val="24"/>
          <w:lang w:val="it-IT"/>
        </w:rPr>
        <w:t xml:space="preserve"> e/o </w:t>
      </w:r>
      <w:r w:rsidR="00040A0A" w:rsidRPr="00090654">
        <w:rPr>
          <w:rFonts w:ascii="Palatino Linotype" w:hAnsi="Palatino Linotype"/>
          <w:noProof/>
          <w:sz w:val="24"/>
          <w:szCs w:val="24"/>
          <w:lang w:val="it-IT"/>
        </w:rPr>
        <w:t>settimanali</w:t>
      </w:r>
      <w:r w:rsidR="0073381D" w:rsidRPr="00090654">
        <w:rPr>
          <w:rFonts w:ascii="Palatino Linotype" w:hAnsi="Palatino Linotype"/>
          <w:noProof/>
          <w:sz w:val="24"/>
          <w:szCs w:val="24"/>
          <w:lang w:val="it-IT"/>
        </w:rPr>
        <w:t xml:space="preserve">, impostare una scheda di allenamento </w:t>
      </w:r>
      <w:r w:rsidR="00285036" w:rsidRPr="00090654">
        <w:rPr>
          <w:rFonts w:ascii="Palatino Linotype" w:hAnsi="Palatino Linotype"/>
          <w:noProof/>
          <w:sz w:val="24"/>
          <w:szCs w:val="24"/>
          <w:lang w:val="it-IT"/>
        </w:rPr>
        <w:t>e una dieta</w:t>
      </w:r>
      <w:r w:rsidR="00040A0A" w:rsidRPr="00090654">
        <w:rPr>
          <w:rFonts w:ascii="Palatino Linotype" w:hAnsi="Palatino Linotype"/>
          <w:noProof/>
          <w:sz w:val="24"/>
          <w:szCs w:val="24"/>
          <w:lang w:val="it-IT"/>
        </w:rPr>
        <w:t xml:space="preserve"> al paziente</w:t>
      </w:r>
      <w:r w:rsidR="00E9485F" w:rsidRPr="00090654">
        <w:rPr>
          <w:rFonts w:ascii="Palatino Linotype" w:hAnsi="Palatino Linotype"/>
          <w:noProof/>
          <w:sz w:val="24"/>
          <w:szCs w:val="24"/>
          <w:lang w:val="it-IT"/>
        </w:rPr>
        <w:t>.</w:t>
      </w:r>
    </w:p>
    <w:p w14:paraId="156AD494" w14:textId="77777777" w:rsidR="00040A0A"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n</w:t>
      </w:r>
      <w:r w:rsidR="0073381D" w:rsidRPr="00090654">
        <w:rPr>
          <w:rFonts w:ascii="Palatino Linotype" w:hAnsi="Palatino Linotype"/>
          <w:noProof/>
          <w:sz w:val="24"/>
          <w:szCs w:val="24"/>
          <w:lang w:val="it-IT"/>
        </w:rPr>
        <w:t>otificare al paziente eventuali cambiamenti nella dieta o nella scheda di allenamento tramite allarmi, i quali saranno utilizzati anche per ricordare al paziente di pesarsi e di fare attività fisica.</w:t>
      </w:r>
    </w:p>
    <w:p w14:paraId="3E69F773" w14:textId="77777777" w:rsidR="00EE6B8D" w:rsidRPr="00090654" w:rsidRDefault="00EE6B8D"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gestire le luci e la musica in base all’intensità dell’attività</w:t>
      </w:r>
      <w:r w:rsidR="0073381D" w:rsidRPr="00090654">
        <w:rPr>
          <w:rFonts w:ascii="Palatino Linotype" w:hAnsi="Palatino Linotype"/>
          <w:noProof/>
          <w:sz w:val="24"/>
          <w:szCs w:val="24"/>
          <w:lang w:val="it-IT"/>
        </w:rPr>
        <w:t xml:space="preserve"> in modo da permettere al paziente di capire se sta effettuando attività aerobica o meno (per bruciare grassi)</w:t>
      </w:r>
      <w:r w:rsidR="00E9485F" w:rsidRPr="00090654">
        <w:rPr>
          <w:rFonts w:ascii="Palatino Linotype" w:hAnsi="Palatino Linotype"/>
          <w:noProof/>
          <w:sz w:val="24"/>
          <w:szCs w:val="24"/>
          <w:lang w:val="it-IT"/>
        </w:rPr>
        <w:t>.</w:t>
      </w:r>
    </w:p>
    <w:p w14:paraId="0246CDC6" w14:textId="77777777" w:rsidR="00285036" w:rsidRPr="00090654" w:rsidRDefault="0073381D"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 xml:space="preserve">Fornire </w:t>
      </w:r>
      <w:r w:rsidR="001953E0" w:rsidRPr="00090654">
        <w:rPr>
          <w:rFonts w:ascii="Palatino Linotype" w:hAnsi="Palatino Linotype"/>
          <w:noProof/>
          <w:sz w:val="24"/>
          <w:szCs w:val="24"/>
          <w:lang w:val="it-IT"/>
        </w:rPr>
        <w:t>un’appropriata interfaccia di</w:t>
      </w:r>
      <w:r w:rsidRPr="00090654">
        <w:rPr>
          <w:rFonts w:ascii="Palatino Linotype" w:hAnsi="Palatino Linotype"/>
          <w:noProof/>
          <w:sz w:val="24"/>
          <w:szCs w:val="24"/>
          <w:lang w:val="it-IT"/>
        </w:rPr>
        <w:t xml:space="preserve"> per la comunicazione tra dottori e pazienti.</w:t>
      </w:r>
    </w:p>
    <w:p w14:paraId="7150D3FB" w14:textId="77777777" w:rsidR="00285036" w:rsidRPr="00090654" w:rsidRDefault="001953E0" w:rsidP="00285036">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p</w:t>
      </w:r>
      <w:r w:rsidR="0073381D" w:rsidRPr="00090654">
        <w:rPr>
          <w:rFonts w:ascii="Palatino Linotype" w:hAnsi="Palatino Linotype"/>
          <w:noProof/>
          <w:sz w:val="24"/>
          <w:szCs w:val="24"/>
          <w:lang w:val="it-IT"/>
        </w:rPr>
        <w:t xml:space="preserve">ermettere al </w:t>
      </w:r>
      <w:r w:rsidR="00D32559" w:rsidRPr="00090654">
        <w:rPr>
          <w:rFonts w:ascii="Palatino Linotype" w:hAnsi="Palatino Linotype"/>
          <w:noProof/>
          <w:sz w:val="24"/>
          <w:szCs w:val="24"/>
          <w:lang w:val="it-IT"/>
        </w:rPr>
        <w:t>medico</w:t>
      </w:r>
      <w:r w:rsidR="0073381D" w:rsidRPr="00090654">
        <w:rPr>
          <w:rFonts w:ascii="Palatino Linotype" w:hAnsi="Palatino Linotype"/>
          <w:noProof/>
          <w:sz w:val="24"/>
          <w:szCs w:val="24"/>
          <w:lang w:val="it-IT"/>
        </w:rPr>
        <w:t xml:space="preserve"> di seguire i progressi dei propri assistiti durante </w:t>
      </w:r>
      <w:r w:rsidR="00754002" w:rsidRPr="00090654">
        <w:rPr>
          <w:rFonts w:ascii="Palatino Linotype" w:hAnsi="Palatino Linotype"/>
          <w:noProof/>
          <w:sz w:val="24"/>
          <w:szCs w:val="24"/>
          <w:lang w:val="it-IT"/>
        </w:rPr>
        <w:t>la gior</w:t>
      </w:r>
      <w:r w:rsidR="0073381D" w:rsidRPr="00090654">
        <w:rPr>
          <w:rFonts w:ascii="Palatino Linotype" w:hAnsi="Palatino Linotype"/>
          <w:noProof/>
          <w:sz w:val="24"/>
          <w:szCs w:val="24"/>
          <w:lang w:val="it-IT"/>
        </w:rPr>
        <w:t>n</w:t>
      </w:r>
      <w:r w:rsidR="00754002" w:rsidRPr="00090654">
        <w:rPr>
          <w:rFonts w:ascii="Palatino Linotype" w:hAnsi="Palatino Linotype"/>
          <w:noProof/>
          <w:sz w:val="24"/>
          <w:szCs w:val="24"/>
          <w:lang w:val="it-IT"/>
        </w:rPr>
        <w:t>a</w:t>
      </w:r>
      <w:r w:rsidR="0073381D" w:rsidRPr="00090654">
        <w:rPr>
          <w:rFonts w:ascii="Palatino Linotype" w:hAnsi="Palatino Linotype"/>
          <w:noProof/>
          <w:sz w:val="24"/>
          <w:szCs w:val="24"/>
          <w:lang w:val="it-IT"/>
        </w:rPr>
        <w:t>ta.</w:t>
      </w:r>
    </w:p>
    <w:p w14:paraId="44E14716" w14:textId="77777777" w:rsidR="00E9485F" w:rsidRPr="00090654" w:rsidRDefault="001953E0" w:rsidP="00E9485F">
      <w:pPr>
        <w:pStyle w:val="Paragrafoelenco"/>
        <w:numPr>
          <w:ilvl w:val="0"/>
          <w:numId w:val="12"/>
        </w:numPr>
        <w:spacing w:line="276" w:lineRule="auto"/>
        <w:jc w:val="both"/>
        <w:rPr>
          <w:rFonts w:ascii="Palatino Linotype" w:hAnsi="Palatino Linotype"/>
          <w:noProof/>
          <w:sz w:val="24"/>
          <w:szCs w:val="24"/>
          <w:lang w:val="it-IT"/>
        </w:rPr>
      </w:pPr>
      <w:r w:rsidRPr="00090654">
        <w:rPr>
          <w:rFonts w:ascii="Palatino Linotype" w:hAnsi="Palatino Linotype"/>
          <w:noProof/>
          <w:sz w:val="24"/>
          <w:szCs w:val="24"/>
          <w:lang w:val="it-IT"/>
        </w:rPr>
        <w:t>Il sistema deve g</w:t>
      </w:r>
      <w:r w:rsidR="00754002" w:rsidRPr="00090654">
        <w:rPr>
          <w:rFonts w:ascii="Palatino Linotype" w:hAnsi="Palatino Linotype"/>
          <w:noProof/>
          <w:sz w:val="24"/>
          <w:szCs w:val="24"/>
          <w:lang w:val="it-IT"/>
        </w:rPr>
        <w:t>arantire l’interattività tra paziente e sistema tramite un’</w:t>
      </w:r>
      <w:r w:rsidR="00285036" w:rsidRPr="00090654">
        <w:rPr>
          <w:rFonts w:ascii="Palatino Linotype" w:hAnsi="Palatino Linotype"/>
          <w:noProof/>
          <w:sz w:val="24"/>
          <w:szCs w:val="24"/>
          <w:lang w:val="it-IT"/>
        </w:rPr>
        <w:t>interfaccia vocale</w:t>
      </w:r>
      <w:r w:rsidRPr="00090654">
        <w:rPr>
          <w:rFonts w:ascii="Palatino Linotype" w:hAnsi="Palatino Linotype"/>
          <w:noProof/>
          <w:sz w:val="24"/>
          <w:szCs w:val="24"/>
          <w:lang w:val="it-IT"/>
        </w:rPr>
        <w:t xml:space="preserve"> e/o </w:t>
      </w:r>
      <w:r w:rsidR="00285036" w:rsidRPr="00090654">
        <w:rPr>
          <w:rFonts w:ascii="Palatino Linotype" w:hAnsi="Palatino Linotype"/>
          <w:noProof/>
          <w:sz w:val="24"/>
          <w:szCs w:val="24"/>
          <w:lang w:val="it-IT"/>
        </w:rPr>
        <w:t>testuale</w:t>
      </w:r>
      <w:r w:rsidR="00E9485F" w:rsidRPr="00090654">
        <w:rPr>
          <w:rFonts w:ascii="Palatino Linotype" w:hAnsi="Palatino Linotype"/>
          <w:noProof/>
          <w:sz w:val="24"/>
          <w:szCs w:val="24"/>
          <w:lang w:val="it-IT"/>
        </w:rPr>
        <w:t>.</w:t>
      </w:r>
    </w:p>
    <w:p w14:paraId="1170EDFD" w14:textId="77777777" w:rsidR="00036CBF" w:rsidRPr="00090654" w:rsidRDefault="00E66993" w:rsidP="003620BB">
      <w:pPr>
        <w:pStyle w:val="Titolo2"/>
        <w:spacing w:line="276" w:lineRule="auto"/>
        <w:jc w:val="both"/>
        <w:rPr>
          <w:rFonts w:ascii="Palatino Linotype" w:hAnsi="Palatino Linotype"/>
          <w:noProof/>
        </w:rPr>
      </w:pPr>
      <w:bookmarkStart w:id="3" w:name="_Toc520463741"/>
      <w:r w:rsidRPr="00090654">
        <w:rPr>
          <w:rFonts w:ascii="Palatino Linotype" w:hAnsi="Palatino Linotype"/>
          <w:noProof/>
        </w:rPr>
        <w:t>2</w:t>
      </w:r>
      <w:r w:rsidR="00036CBF" w:rsidRPr="00090654">
        <w:rPr>
          <w:rFonts w:ascii="Palatino Linotype" w:hAnsi="Palatino Linotype"/>
          <w:noProof/>
        </w:rPr>
        <w:t xml:space="preserve">.2. </w:t>
      </w:r>
      <w:r w:rsidRPr="00090654">
        <w:rPr>
          <w:rFonts w:ascii="Palatino Linotype" w:hAnsi="Palatino Linotype"/>
          <w:noProof/>
        </w:rPr>
        <w:t>Requisiti Non-Funzionali</w:t>
      </w:r>
      <w:bookmarkEnd w:id="3"/>
    </w:p>
    <w:p w14:paraId="3466B1F7" w14:textId="77777777" w:rsidR="00E9485F"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Il sistema prevede l’utilizzo di database relazional</w:t>
      </w:r>
      <w:r w:rsidR="006F1A67" w:rsidRPr="00090654">
        <w:rPr>
          <w:rFonts w:ascii="Palatino Linotype" w:hAnsi="Palatino Linotype"/>
          <w:noProof/>
          <w:sz w:val="24"/>
          <w:lang w:val="it-IT"/>
        </w:rPr>
        <w:t>i.</w:t>
      </w:r>
    </w:p>
    <w:p w14:paraId="62C62D44" w14:textId="77777777" w:rsidR="00382665" w:rsidRPr="00090654" w:rsidRDefault="001953E0"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 xml:space="preserve">Il sistema dovrebbe interfacciarsi con un braccialetto fitness e comunicare con esso almeno ogni </w:t>
      </w:r>
      <w:r w:rsidR="00382665" w:rsidRPr="00090654">
        <w:rPr>
          <w:rFonts w:ascii="Palatino Linotype" w:hAnsi="Palatino Linotype"/>
          <w:i/>
          <w:noProof/>
          <w:sz w:val="24"/>
          <w:lang w:val="it-IT"/>
        </w:rPr>
        <w:t>x</w:t>
      </w:r>
      <w:r w:rsidRPr="00090654">
        <w:rPr>
          <w:rFonts w:ascii="Palatino Linotype" w:hAnsi="Palatino Linotype"/>
          <w:noProof/>
          <w:sz w:val="24"/>
          <w:lang w:val="it-IT"/>
        </w:rPr>
        <w:t xml:space="preserve"> secondi</w:t>
      </w:r>
      <w:r w:rsidR="00382665" w:rsidRPr="00090654">
        <w:rPr>
          <w:rFonts w:ascii="Palatino Linotype" w:hAnsi="Palatino Linotype"/>
          <w:noProof/>
          <w:sz w:val="24"/>
          <w:lang w:val="it-IT"/>
        </w:rPr>
        <w:t xml:space="preserve">, dove </w:t>
      </w:r>
      <w:r w:rsidR="00382665" w:rsidRPr="00090654">
        <w:rPr>
          <w:rFonts w:ascii="Palatino Linotype" w:hAnsi="Palatino Linotype"/>
          <w:i/>
          <w:noProof/>
          <w:sz w:val="24"/>
          <w:lang w:val="it-IT"/>
        </w:rPr>
        <w:t xml:space="preserve">x </w:t>
      </w:r>
      <w:r w:rsidR="00382665" w:rsidRPr="00090654">
        <w:rPr>
          <w:rFonts w:ascii="Palatino Linotype" w:hAnsi="Palatino Linotype"/>
          <w:noProof/>
          <w:sz w:val="24"/>
          <w:lang w:val="it-IT"/>
        </w:rPr>
        <w:t>dovrebbe essere un tempo significativamente breve, dell’ordine di una decina di secondi massimi</w:t>
      </w:r>
      <w:r w:rsidRPr="00090654">
        <w:rPr>
          <w:rFonts w:ascii="Palatino Linotype" w:hAnsi="Palatino Linotype"/>
          <w:noProof/>
          <w:sz w:val="24"/>
          <w:lang w:val="it-IT"/>
        </w:rPr>
        <w:t>.</w:t>
      </w:r>
    </w:p>
    <w:p w14:paraId="67C3700E"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necessita di una connessione a Internet sempre attiva.</w:t>
      </w:r>
    </w:p>
    <w:p w14:paraId="4FAEA792"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fornisce API REST per la comunicazione a livello software tra dottori e pazienti.</w:t>
      </w:r>
    </w:p>
    <w:p w14:paraId="7A5F67C0"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Il sistema richiede un broker MQTT sempre disponibile localizzato sul server.</w:t>
      </w:r>
    </w:p>
    <w:p w14:paraId="391C172D" w14:textId="77777777" w:rsidR="00382665" w:rsidRPr="00090654" w:rsidRDefault="00382665" w:rsidP="00D27851">
      <w:pPr>
        <w:pStyle w:val="Paragrafoelenco"/>
        <w:numPr>
          <w:ilvl w:val="0"/>
          <w:numId w:val="16"/>
        </w:numPr>
        <w:jc w:val="both"/>
        <w:rPr>
          <w:rFonts w:ascii="Palatino Linotype" w:hAnsi="Palatino Linotype"/>
          <w:b/>
          <w:noProof/>
          <w:sz w:val="24"/>
          <w:lang w:val="it-IT"/>
        </w:rPr>
      </w:pPr>
      <w:r w:rsidRPr="00090654">
        <w:rPr>
          <w:rFonts w:ascii="Palatino Linotype" w:hAnsi="Palatino Linotype"/>
          <w:noProof/>
          <w:sz w:val="24"/>
          <w:lang w:val="it-IT"/>
        </w:rPr>
        <w:t>Le luci interfacciate al sistema permettono il loro controllo remoto e il cambiamento di colore.</w:t>
      </w:r>
    </w:p>
    <w:p w14:paraId="05B1FEE1" w14:textId="77777777" w:rsidR="00382665" w:rsidRPr="00090654" w:rsidRDefault="00382665"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Una parte del sistema funziona su un Raspberry.</w:t>
      </w:r>
    </w:p>
    <w:p w14:paraId="188BB5F0" w14:textId="77777777" w:rsidR="00E9485F"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t>Il Raspberry</w:t>
      </w:r>
      <w:r w:rsidR="00382665" w:rsidRPr="00090654">
        <w:rPr>
          <w:rFonts w:ascii="Palatino Linotype" w:hAnsi="Palatino Linotype"/>
          <w:noProof/>
          <w:sz w:val="24"/>
          <w:lang w:val="it-IT"/>
        </w:rPr>
        <w:t xml:space="preserve"> utilizzato</w:t>
      </w:r>
      <w:r w:rsidRPr="00090654">
        <w:rPr>
          <w:rFonts w:ascii="Palatino Linotype" w:hAnsi="Palatino Linotype"/>
          <w:noProof/>
          <w:sz w:val="24"/>
          <w:lang w:val="it-IT"/>
        </w:rPr>
        <w:t xml:space="preserve"> dovrà aver installato Java 8 con integrazione di JavaFX per il funzionamento della musica (Java FX non è contenuto in Java 8, per cui è necessario integrarlo).</w:t>
      </w:r>
    </w:p>
    <w:p w14:paraId="42CF7481" w14:textId="77777777" w:rsidR="001953E0" w:rsidRPr="00090654" w:rsidRDefault="00E9485F" w:rsidP="00D27851">
      <w:pPr>
        <w:pStyle w:val="Paragrafoelenco"/>
        <w:numPr>
          <w:ilvl w:val="0"/>
          <w:numId w:val="16"/>
        </w:numPr>
        <w:jc w:val="both"/>
        <w:rPr>
          <w:rFonts w:ascii="Palatino Linotype" w:hAnsi="Palatino Linotype"/>
          <w:noProof/>
          <w:sz w:val="24"/>
          <w:lang w:val="it-IT"/>
        </w:rPr>
      </w:pPr>
      <w:r w:rsidRPr="00090654">
        <w:rPr>
          <w:rFonts w:ascii="Palatino Linotype" w:hAnsi="Palatino Linotype"/>
          <w:noProof/>
          <w:sz w:val="24"/>
          <w:lang w:val="it-IT"/>
        </w:rPr>
        <w:lastRenderedPageBreak/>
        <w:t>Dovrà essere garantito sul Raspberry un accesso</w:t>
      </w:r>
      <w:r w:rsidR="00382665" w:rsidRPr="00090654">
        <w:rPr>
          <w:rFonts w:ascii="Palatino Linotype" w:hAnsi="Palatino Linotype"/>
          <w:noProof/>
          <w:sz w:val="24"/>
          <w:lang w:val="it-IT"/>
        </w:rPr>
        <w:t xml:space="preserve"> su un indirizzo pubblico con</w:t>
      </w:r>
      <w:r w:rsidRPr="00090654">
        <w:rPr>
          <w:rFonts w:ascii="Palatino Linotype" w:hAnsi="Palatino Linotype"/>
          <w:noProof/>
          <w:sz w:val="24"/>
          <w:lang w:val="it-IT"/>
        </w:rPr>
        <w:t xml:space="preserve"> HTTPS.</w:t>
      </w:r>
    </w:p>
    <w:p w14:paraId="2BB55B2C" w14:textId="77777777" w:rsidR="00D32559" w:rsidRPr="00090654" w:rsidRDefault="00D32559" w:rsidP="00D27851">
      <w:pPr>
        <w:pStyle w:val="Paragrafoelenco"/>
        <w:numPr>
          <w:ilvl w:val="0"/>
          <w:numId w:val="16"/>
        </w:numPr>
        <w:spacing w:after="0"/>
        <w:jc w:val="both"/>
        <w:rPr>
          <w:rFonts w:ascii="Palatino Linotype" w:hAnsi="Palatino Linotype"/>
          <w:noProof/>
          <w:sz w:val="24"/>
          <w:lang w:val="it-IT"/>
        </w:rPr>
      </w:pPr>
      <w:r w:rsidRPr="00090654">
        <w:rPr>
          <w:rFonts w:ascii="Palatino Linotype" w:hAnsi="Palatino Linotype"/>
          <w:noProof/>
          <w:sz w:val="24"/>
          <w:lang w:val="it-IT"/>
        </w:rPr>
        <w:t>Alcune informazioni del paziente verranno inviate dal sistema ogni 4 ore per permettere al medico di avere i progressi sempre disponibili, mentre altre informazioni verranno inviate al termine della giornata in quanto saranno dati riassuntivi.</w:t>
      </w:r>
    </w:p>
    <w:p w14:paraId="67776672" w14:textId="77777777" w:rsidR="00036CBF" w:rsidRPr="00090654" w:rsidRDefault="00036CBF" w:rsidP="00D25D47">
      <w:pPr>
        <w:pStyle w:val="Titolo1"/>
        <w:spacing w:line="276" w:lineRule="auto"/>
        <w:jc w:val="both"/>
        <w:rPr>
          <w:rFonts w:ascii="Palatino Linotype" w:hAnsi="Palatino Linotype"/>
          <w:noProof/>
        </w:rPr>
      </w:pPr>
      <w:bookmarkStart w:id="4" w:name="_Toc520463742"/>
      <w:r w:rsidRPr="00090654">
        <w:rPr>
          <w:rFonts w:ascii="Palatino Linotype" w:hAnsi="Palatino Linotype"/>
          <w:noProof/>
        </w:rPr>
        <w:t>3. Archi</w:t>
      </w:r>
      <w:r w:rsidR="009C752B" w:rsidRPr="00090654">
        <w:rPr>
          <w:rFonts w:ascii="Palatino Linotype" w:hAnsi="Palatino Linotype"/>
          <w:noProof/>
        </w:rPr>
        <w:t>tettura</w:t>
      </w:r>
      <w:bookmarkEnd w:id="4"/>
    </w:p>
    <w:p w14:paraId="6AA21DD8"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lang w:eastAsia="it-IT"/>
        </w:rPr>
        <w:drawing>
          <wp:anchor distT="0" distB="0" distL="114300" distR="114300" simplePos="0" relativeHeight="251659264" behindDoc="0" locked="0" layoutInCell="1" allowOverlap="1" wp14:anchorId="2F4A86B6" wp14:editId="591EBDFF">
            <wp:simplePos x="0" y="0"/>
            <wp:positionH relativeFrom="margin">
              <wp:posOffset>605790</wp:posOffset>
            </wp:positionH>
            <wp:positionV relativeFrom="paragraph">
              <wp:posOffset>475615</wp:posOffset>
            </wp:positionV>
            <wp:extent cx="4732430" cy="5966977"/>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2.PNG"/>
                    <pic:cNvPicPr/>
                  </pic:nvPicPr>
                  <pic:blipFill>
                    <a:blip r:embed="rId12">
                      <a:extLst>
                        <a:ext uri="{28A0092B-C50C-407E-A947-70E740481C1C}">
                          <a14:useLocalDpi xmlns:a14="http://schemas.microsoft.com/office/drawing/2010/main" val="0"/>
                        </a:ext>
                      </a:extLst>
                    </a:blip>
                    <a:stretch>
                      <a:fillRect/>
                    </a:stretch>
                  </pic:blipFill>
                  <pic:spPr>
                    <a:xfrm>
                      <a:off x="0" y="0"/>
                      <a:ext cx="4732430" cy="5966977"/>
                    </a:xfrm>
                    <a:prstGeom prst="rect">
                      <a:avLst/>
                    </a:prstGeom>
                  </pic:spPr>
                </pic:pic>
              </a:graphicData>
            </a:graphic>
          </wp:anchor>
        </w:drawing>
      </w:r>
      <w:r w:rsidRPr="00090654">
        <w:rPr>
          <w:rFonts w:ascii="Palatino Linotype" w:hAnsi="Palatino Linotype"/>
          <w:noProof/>
          <w:sz w:val="24"/>
        </w:rPr>
        <w:t xml:space="preserve">Nel seguente paragrafo si descriveranno le interazioni fra le diverse componenti previste nell’implementazione del sistema. </w:t>
      </w:r>
    </w:p>
    <w:p w14:paraId="685FE007"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 xml:space="preserve">Una precisa stanza di un paziente, adibita per l’attività fisica, è controllata da un Raspberry Pi, ovvero la </w:t>
      </w:r>
      <w:r w:rsidRPr="00090654">
        <w:rPr>
          <w:rFonts w:ascii="Palatino Linotype" w:hAnsi="Palatino Linotype"/>
          <w:b/>
          <w:noProof/>
          <w:sz w:val="24"/>
        </w:rPr>
        <w:t>homestation</w:t>
      </w:r>
      <w:r w:rsidRPr="00090654">
        <w:rPr>
          <w:rFonts w:ascii="Palatino Linotype" w:hAnsi="Palatino Linotype"/>
          <w:noProof/>
          <w:sz w:val="24"/>
        </w:rPr>
        <w:t xml:space="preserve"> (1). Esso ha il compito di gestire la </w:t>
      </w:r>
      <w:r w:rsidRPr="00090654">
        <w:rPr>
          <w:rFonts w:ascii="Palatino Linotype" w:hAnsi="Palatino Linotype"/>
          <w:noProof/>
          <w:sz w:val="24"/>
        </w:rPr>
        <w:lastRenderedPageBreak/>
        <w:t>comunicazione da e verso il server cloud al quale è connesso. La homestation inoltre comunica con i dispositivi I</w:t>
      </w:r>
      <w:r w:rsidR="00382665" w:rsidRPr="00090654">
        <w:rPr>
          <w:rFonts w:ascii="Palatino Linotype" w:hAnsi="Palatino Linotype"/>
          <w:noProof/>
          <w:sz w:val="24"/>
        </w:rPr>
        <w:t>o</w:t>
      </w:r>
      <w:r w:rsidRPr="00090654">
        <w:rPr>
          <w:rFonts w:ascii="Palatino Linotype" w:hAnsi="Palatino Linotype"/>
          <w:noProof/>
          <w:sz w:val="24"/>
        </w:rPr>
        <w:t xml:space="preserve">T della stanza in diversi modi: per quanto riguarda le </w:t>
      </w:r>
      <w:r w:rsidR="00382665" w:rsidRPr="00090654">
        <w:rPr>
          <w:rFonts w:ascii="Palatino Linotype" w:hAnsi="Palatino Linotype"/>
          <w:noProof/>
          <w:sz w:val="24"/>
        </w:rPr>
        <w:t>lampadine connesse</w:t>
      </w:r>
      <w:r w:rsidRPr="00090654">
        <w:rPr>
          <w:rFonts w:ascii="Palatino Linotype" w:hAnsi="Palatino Linotype"/>
          <w:noProof/>
          <w:sz w:val="24"/>
        </w:rPr>
        <w:t xml:space="preserve"> (2) e il braccialetto </w:t>
      </w:r>
      <w:r w:rsidR="00382665" w:rsidRPr="00090654">
        <w:rPr>
          <w:rFonts w:ascii="Palatino Linotype" w:hAnsi="Palatino Linotype"/>
          <w:noProof/>
          <w:sz w:val="24"/>
        </w:rPr>
        <w:t xml:space="preserve">fitness </w:t>
      </w:r>
      <w:r w:rsidRPr="00090654">
        <w:rPr>
          <w:rFonts w:ascii="Palatino Linotype" w:hAnsi="Palatino Linotype"/>
          <w:noProof/>
          <w:sz w:val="24"/>
        </w:rPr>
        <w:t xml:space="preserve">(3) tramite API REST, mentre per le casse audio, utili per la musica e i comandi vocali, via cavo (es.: USB, AUX) o Bluetooth (5). </w:t>
      </w:r>
    </w:p>
    <w:p w14:paraId="41225059"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La homestation offre inoltre uno strato di API RES</w:t>
      </w:r>
      <w:r w:rsidR="00D32559" w:rsidRPr="00090654">
        <w:rPr>
          <w:rFonts w:ascii="Palatino Linotype" w:hAnsi="Palatino Linotype"/>
          <w:noProof/>
          <w:sz w:val="24"/>
        </w:rPr>
        <w:t>T</w:t>
      </w:r>
      <w:r w:rsidRPr="00090654">
        <w:rPr>
          <w:rFonts w:ascii="Palatino Linotype" w:hAnsi="Palatino Linotype"/>
          <w:noProof/>
          <w:sz w:val="24"/>
        </w:rPr>
        <w:t xml:space="preserve"> per la richiesta della dieta e della scheda di allenamento e per la gestione della musica del paziente. Inoltre, integra l’interazione con un’assistente conversazionale, costruito con l’utilizzo di DialogFlow (4), utilizzabile attraverso una chat fornita come risorsa statica accessibile </w:t>
      </w:r>
      <w:r w:rsidR="000803E6" w:rsidRPr="00090654">
        <w:rPr>
          <w:rFonts w:ascii="Palatino Linotype" w:hAnsi="Palatino Linotype"/>
          <w:noProof/>
          <w:sz w:val="24"/>
        </w:rPr>
        <w:t xml:space="preserve">tramite </w:t>
      </w:r>
      <w:r w:rsidRPr="00090654">
        <w:rPr>
          <w:rFonts w:ascii="Palatino Linotype" w:hAnsi="Palatino Linotype"/>
          <w:noProof/>
          <w:sz w:val="24"/>
        </w:rPr>
        <w:t xml:space="preserve">l’URL </w:t>
      </w:r>
      <w:r w:rsidRPr="00090654">
        <w:rPr>
          <w:rFonts w:ascii="Palatino Linotype" w:hAnsi="Palatino Linotype"/>
          <w:i/>
          <w:noProof/>
          <w:sz w:val="24"/>
        </w:rPr>
        <w:t>“&lt;ngrok&gt;/chat.html”</w:t>
      </w:r>
      <w:r w:rsidRPr="00090654">
        <w:rPr>
          <w:rFonts w:ascii="Palatino Linotype" w:hAnsi="Palatino Linotype"/>
          <w:noProof/>
          <w:sz w:val="24"/>
        </w:rPr>
        <w:t>.</w:t>
      </w:r>
    </w:p>
    <w:p w14:paraId="70112CA0" w14:textId="38998B1B" w:rsidR="00CD3C02" w:rsidRPr="00CD3C02" w:rsidRDefault="00CD3C02" w:rsidP="00CD3C02">
      <w:pPr>
        <w:autoSpaceDE w:val="0"/>
        <w:autoSpaceDN w:val="0"/>
        <w:adjustRightInd w:val="0"/>
        <w:spacing w:after="0" w:line="276" w:lineRule="auto"/>
        <w:jc w:val="both"/>
        <w:rPr>
          <w:rFonts w:ascii="Palatino Linotype" w:hAnsi="Palatino Linotype" w:cs="Segoe UI"/>
          <w:color w:val="000000"/>
          <w:sz w:val="24"/>
          <w:szCs w:val="24"/>
        </w:rPr>
      </w:pPr>
      <w:r w:rsidRPr="00CD3C02">
        <w:rPr>
          <w:rFonts w:ascii="Palatino Linotype" w:hAnsi="Palatino Linotype" w:cs="Segoe UI"/>
          <w:color w:val="000000"/>
          <w:sz w:val="24"/>
          <w:szCs w:val="24"/>
        </w:rPr>
        <w:t>Il protocollo MQTT segue un paradigma di pubblicazione e sottoscrizione di messaggi</w:t>
      </w:r>
      <w:r>
        <w:rPr>
          <w:rFonts w:ascii="Palatino Linotype" w:hAnsi="Palatino Linotype" w:cs="Segoe UI"/>
          <w:color w:val="000000"/>
          <w:sz w:val="24"/>
          <w:szCs w:val="24"/>
        </w:rPr>
        <w:t xml:space="preserve"> scambiati attraverso un broker, </w:t>
      </w:r>
      <w:r w:rsidRPr="00090654">
        <w:rPr>
          <w:rFonts w:ascii="Palatino Linotype" w:hAnsi="Palatino Linotype"/>
          <w:noProof/>
          <w:sz w:val="24"/>
        </w:rPr>
        <w:t>nel nostro caso</w:t>
      </w:r>
      <w:r>
        <w:rPr>
          <w:rFonts w:ascii="Palatino Linotype" w:hAnsi="Palatino Linotype"/>
          <w:noProof/>
          <w:sz w:val="24"/>
        </w:rPr>
        <w:t xml:space="preserve"> Mosquitto</w:t>
      </w:r>
      <w:r w:rsidRPr="00090654">
        <w:rPr>
          <w:rFonts w:ascii="Palatino Linotype" w:hAnsi="Palatino Linotype"/>
          <w:noProof/>
          <w:sz w:val="24"/>
        </w:rPr>
        <w:t xml:space="preserve">, </w:t>
      </w:r>
      <w:r>
        <w:rPr>
          <w:rFonts w:ascii="Palatino Linotype" w:hAnsi="Palatino Linotype"/>
          <w:noProof/>
          <w:sz w:val="24"/>
        </w:rPr>
        <w:t xml:space="preserve">che </w:t>
      </w:r>
      <w:r w:rsidRPr="00090654">
        <w:rPr>
          <w:rFonts w:ascii="Palatino Linotype" w:hAnsi="Palatino Linotype"/>
          <w:noProof/>
          <w:sz w:val="24"/>
        </w:rPr>
        <w:t xml:space="preserve">gira sul server Cloud (10). </w:t>
      </w:r>
    </w:p>
    <w:p w14:paraId="7DB68E05" w14:textId="4D0B78D6" w:rsidR="00CD3C02" w:rsidRPr="00CD3C02" w:rsidRDefault="00CD3C02" w:rsidP="00CD3C02">
      <w:pPr>
        <w:autoSpaceDE w:val="0"/>
        <w:autoSpaceDN w:val="0"/>
        <w:adjustRightInd w:val="0"/>
        <w:spacing w:after="0" w:line="276" w:lineRule="auto"/>
        <w:jc w:val="both"/>
        <w:rPr>
          <w:rFonts w:ascii="Palatino Linotype" w:hAnsi="Palatino Linotype" w:cs="Segoe UI"/>
          <w:sz w:val="21"/>
          <w:szCs w:val="21"/>
        </w:rPr>
      </w:pPr>
      <w:r w:rsidRPr="00CD3C02">
        <w:rPr>
          <w:rFonts w:ascii="Palatino Linotype" w:hAnsi="Palatino Linotype" w:cs="Segoe UI"/>
          <w:color w:val="000000"/>
          <w:sz w:val="24"/>
          <w:szCs w:val="24"/>
        </w:rPr>
        <w:t>La homestation esegue un publisher per comunicare al server Cloud  i dati raccolti e un subscriber per ricevere le direttive del medico indirizzate al paziente</w:t>
      </w:r>
      <w:r>
        <w:rPr>
          <w:rFonts w:ascii="Palatino Linotype" w:hAnsi="Palatino Linotype" w:cs="Segoe UI"/>
          <w:color w:val="000000"/>
          <w:sz w:val="24"/>
          <w:szCs w:val="24"/>
        </w:rPr>
        <w:t xml:space="preserve"> (6)</w:t>
      </w:r>
      <w:r w:rsidRPr="00CD3C02">
        <w:rPr>
          <w:rFonts w:ascii="Palatino Linotype" w:hAnsi="Palatino Linotype" w:cs="Segoe UI"/>
          <w:color w:val="000000"/>
          <w:sz w:val="24"/>
          <w:szCs w:val="24"/>
        </w:rPr>
        <w:t>. Simmetricamente sul server cloud</w:t>
      </w:r>
      <w:r>
        <w:rPr>
          <w:rFonts w:ascii="Palatino Linotype" w:hAnsi="Palatino Linotype" w:cs="Segoe UI"/>
          <w:color w:val="000000"/>
          <w:sz w:val="24"/>
          <w:szCs w:val="24"/>
        </w:rPr>
        <w:t xml:space="preserve"> (8)</w:t>
      </w:r>
      <w:r w:rsidRPr="00CD3C02">
        <w:rPr>
          <w:rFonts w:ascii="Palatino Linotype" w:hAnsi="Palatino Linotype" w:cs="Segoe UI"/>
          <w:color w:val="000000"/>
          <w:sz w:val="24"/>
          <w:szCs w:val="24"/>
        </w:rPr>
        <w:t xml:space="preserve"> un subscriber riceve i dati provenienti dalla homestation, mentre un publisher comunica alle rispettive homestation le direttive dei dottori ai pazienti, e pubblica i dati raccolti dalle homestation affinchè i medici possano esaminarli</w:t>
      </w:r>
      <w:r>
        <w:rPr>
          <w:rFonts w:ascii="Palatino Linotype" w:hAnsi="Palatino Linotype" w:cs="Segoe UI"/>
          <w:color w:val="000000"/>
          <w:sz w:val="24"/>
          <w:szCs w:val="24"/>
        </w:rPr>
        <w:t xml:space="preserve"> (7)</w:t>
      </w:r>
      <w:r w:rsidRPr="00CD3C02">
        <w:rPr>
          <w:rFonts w:ascii="Palatino Linotype" w:hAnsi="Palatino Linotype" w:cs="Segoe UI"/>
          <w:color w:val="000000"/>
          <w:sz w:val="24"/>
          <w:szCs w:val="24"/>
        </w:rPr>
        <w:t>.</w:t>
      </w:r>
    </w:p>
    <w:p w14:paraId="7F672D46" w14:textId="77777777" w:rsidR="009C752B" w:rsidRPr="00090654" w:rsidRDefault="009C752B" w:rsidP="009C752B">
      <w:pPr>
        <w:spacing w:after="0"/>
        <w:jc w:val="both"/>
        <w:rPr>
          <w:rFonts w:ascii="Palatino Linotype" w:hAnsi="Palatino Linotype"/>
          <w:noProof/>
          <w:sz w:val="24"/>
        </w:rPr>
      </w:pPr>
      <w:r w:rsidRPr="00090654">
        <w:rPr>
          <w:rFonts w:ascii="Palatino Linotype" w:hAnsi="Palatino Linotype"/>
          <w:noProof/>
          <w:sz w:val="24"/>
        </w:rPr>
        <w:t>L’invio dei dati da homestation al server tramite MQTT viene gestito da uno scheduler</w:t>
      </w:r>
      <w:r w:rsidR="00D32559" w:rsidRPr="00090654">
        <w:rPr>
          <w:rFonts w:ascii="Palatino Linotype" w:hAnsi="Palatino Linotype"/>
          <w:noProof/>
          <w:sz w:val="24"/>
        </w:rPr>
        <w:t>.</w:t>
      </w:r>
    </w:p>
    <w:p w14:paraId="3440D67C" w14:textId="77777777" w:rsidR="009C752B" w:rsidRPr="00090654" w:rsidRDefault="009C752B" w:rsidP="009C752B">
      <w:pPr>
        <w:jc w:val="both"/>
        <w:rPr>
          <w:rFonts w:ascii="Palatino Linotype" w:hAnsi="Palatino Linotype"/>
          <w:noProof/>
          <w:sz w:val="24"/>
        </w:rPr>
      </w:pPr>
      <w:r w:rsidRPr="00090654">
        <w:rPr>
          <w:rFonts w:ascii="Palatino Linotype" w:hAnsi="Palatino Linotype"/>
          <w:noProof/>
          <w:sz w:val="24"/>
        </w:rPr>
        <w:t xml:space="preserve">Viceversa, i dati da server a homestation saranno inviati ogni qualvolta il </w:t>
      </w:r>
      <w:r w:rsidR="00D32559" w:rsidRPr="00090654">
        <w:rPr>
          <w:rFonts w:ascii="Palatino Linotype" w:hAnsi="Palatino Linotype"/>
          <w:noProof/>
          <w:sz w:val="24"/>
        </w:rPr>
        <w:t>medico</w:t>
      </w:r>
      <w:r w:rsidRPr="00090654">
        <w:rPr>
          <w:rFonts w:ascii="Palatino Linotype" w:hAnsi="Palatino Linotype"/>
          <w:noProof/>
          <w:sz w:val="24"/>
        </w:rPr>
        <w:t xml:space="preserve"> effettuerà una modifica.</w:t>
      </w:r>
    </w:p>
    <w:p w14:paraId="367116DC" w14:textId="5D50B49E" w:rsidR="009C752B" w:rsidRPr="00090654" w:rsidRDefault="005B548A" w:rsidP="009C752B">
      <w:pPr>
        <w:jc w:val="both"/>
        <w:rPr>
          <w:rFonts w:ascii="Palatino Linotype" w:hAnsi="Palatino Linotype"/>
          <w:noProof/>
          <w:sz w:val="24"/>
        </w:rPr>
      </w:pPr>
      <w:r>
        <w:rPr>
          <w:rFonts w:ascii="Palatino Linotype" w:hAnsi="Palatino Linotype"/>
          <w:noProof/>
          <w:sz w:val="24"/>
        </w:rPr>
        <w:t xml:space="preserve">Oltre al broker MQTT, sul server cloud </w:t>
      </w:r>
      <w:r w:rsidR="000803E6" w:rsidRPr="00090654">
        <w:rPr>
          <w:rFonts w:ascii="Palatino Linotype" w:hAnsi="Palatino Linotype"/>
          <w:noProof/>
          <w:sz w:val="24"/>
        </w:rPr>
        <w:t xml:space="preserve"> è presente anche un database </w:t>
      </w:r>
      <w:r w:rsidR="000803E6" w:rsidRPr="00BD4C6D">
        <w:rPr>
          <w:rFonts w:ascii="Palatino Linotype" w:hAnsi="Palatino Linotype"/>
          <w:noProof/>
          <w:sz w:val="24"/>
        </w:rPr>
        <w:t>relazionale</w:t>
      </w:r>
      <w:r w:rsidR="009C752B" w:rsidRPr="00BD4C6D">
        <w:rPr>
          <w:rFonts w:ascii="Palatino Linotype" w:hAnsi="Palatino Linotype"/>
          <w:noProof/>
          <w:sz w:val="24"/>
        </w:rPr>
        <w:t xml:space="preserve"> </w:t>
      </w:r>
      <w:r w:rsidR="009C752B" w:rsidRPr="00090654">
        <w:rPr>
          <w:rFonts w:ascii="Palatino Linotype" w:hAnsi="Palatino Linotype"/>
          <w:noProof/>
          <w:sz w:val="24"/>
        </w:rPr>
        <w:t>per la memorizzazione dei dati fondamentali che devono essere trasferiti dal medico al paziente e viceversa (9).</w:t>
      </w:r>
    </w:p>
    <w:p w14:paraId="2B86B829" w14:textId="77777777" w:rsidR="006D735C" w:rsidRPr="00090654" w:rsidRDefault="009C752B" w:rsidP="009C752B">
      <w:pPr>
        <w:spacing w:line="276" w:lineRule="auto"/>
        <w:jc w:val="both"/>
        <w:rPr>
          <w:rFonts w:ascii="Palatino Linotype" w:hAnsi="Palatino Linotype"/>
          <w:noProof/>
          <w:sz w:val="24"/>
        </w:rPr>
      </w:pPr>
      <w:r w:rsidRPr="00090654">
        <w:rPr>
          <w:rFonts w:ascii="Palatino Linotype" w:hAnsi="Palatino Linotype"/>
          <w:noProof/>
          <w:sz w:val="24"/>
        </w:rPr>
        <w:t>Inoltre, è presente uno strato di API REST sul server, che permette ai dispositivi dei medici di richiedere i dati dei loro pazienti e di inviare loro una dieta ed una scheda di allenamento, oltre che fissare gli obiettivi che devono conseguire (11).</w:t>
      </w:r>
    </w:p>
    <w:p w14:paraId="6A53C63F" w14:textId="77777777" w:rsidR="000803E6" w:rsidRPr="00090654" w:rsidRDefault="000803E6" w:rsidP="009C752B">
      <w:pPr>
        <w:spacing w:line="276" w:lineRule="auto"/>
        <w:jc w:val="both"/>
        <w:rPr>
          <w:rFonts w:ascii="Palatino Linotype" w:hAnsi="Palatino Linotype"/>
          <w:noProof/>
          <w:sz w:val="24"/>
        </w:rPr>
      </w:pPr>
    </w:p>
    <w:p w14:paraId="2AE9586C" w14:textId="77777777" w:rsidR="00C5537A" w:rsidRPr="00090654" w:rsidRDefault="00C5537A" w:rsidP="00C5537A">
      <w:pPr>
        <w:jc w:val="both"/>
        <w:rPr>
          <w:rFonts w:ascii="Palatino Linotype" w:hAnsi="Palatino Linotype"/>
          <w:noProof/>
          <w:sz w:val="24"/>
        </w:rPr>
      </w:pPr>
      <w:r w:rsidRPr="00090654">
        <w:rPr>
          <w:rFonts w:ascii="Palatino Linotype" w:hAnsi="Palatino Linotype"/>
          <w:noProof/>
          <w:sz w:val="24"/>
        </w:rPr>
        <w:t>I dispositivi utilizzati</w:t>
      </w:r>
      <w:r w:rsidR="007D655E" w:rsidRPr="00090654">
        <w:rPr>
          <w:rFonts w:ascii="Palatino Linotype" w:hAnsi="Palatino Linotype"/>
          <w:noProof/>
          <w:sz w:val="24"/>
        </w:rPr>
        <w:t xml:space="preserve"> nell’architettura implementata </w:t>
      </w:r>
      <w:r w:rsidRPr="00090654">
        <w:rPr>
          <w:rFonts w:ascii="Palatino Linotype" w:hAnsi="Palatino Linotype"/>
          <w:noProof/>
          <w:sz w:val="24"/>
        </w:rPr>
        <w:t>sono:</w:t>
      </w:r>
    </w:p>
    <w:p w14:paraId="54F1F289"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Raspberry Pi</w:t>
      </w:r>
      <w:r w:rsidRPr="00090654">
        <w:rPr>
          <w:rFonts w:ascii="Palatino Linotype" w:hAnsi="Palatino Linotype"/>
          <w:noProof/>
          <w:sz w:val="24"/>
          <w:lang w:val="it-IT"/>
        </w:rPr>
        <w:t>: utilizzato come homestation, serve per raccogliere i dati dai diversi dispositivi I</w:t>
      </w:r>
      <w:r w:rsidR="00D32559" w:rsidRPr="00090654">
        <w:rPr>
          <w:rFonts w:ascii="Palatino Linotype" w:hAnsi="Palatino Linotype"/>
          <w:noProof/>
          <w:sz w:val="24"/>
          <w:lang w:val="it-IT"/>
        </w:rPr>
        <w:t>o</w:t>
      </w:r>
      <w:r w:rsidRPr="00090654">
        <w:rPr>
          <w:rFonts w:ascii="Palatino Linotype" w:hAnsi="Palatino Linotype"/>
          <w:noProof/>
          <w:sz w:val="24"/>
          <w:lang w:val="it-IT"/>
        </w:rPr>
        <w:t>T, effettuare elaborazioni e comandare questi ultimi di conseguenza.</w:t>
      </w:r>
    </w:p>
    <w:p w14:paraId="60F260A9" w14:textId="77777777" w:rsidR="00C5537A" w:rsidRPr="00090654" w:rsidRDefault="00C5537A" w:rsidP="00C5537A">
      <w:pPr>
        <w:pStyle w:val="Paragrafoelenco"/>
        <w:jc w:val="both"/>
        <w:rPr>
          <w:rFonts w:ascii="Palatino Linotype" w:hAnsi="Palatino Linotype"/>
          <w:noProof/>
          <w:sz w:val="24"/>
          <w:lang w:val="it-IT"/>
        </w:rPr>
      </w:pPr>
    </w:p>
    <w:p w14:paraId="4D732D01"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lastRenderedPageBreak/>
        <w:t>Fitbit Charge 2</w:t>
      </w:r>
      <w:r w:rsidRPr="00090654">
        <w:rPr>
          <w:rFonts w:ascii="Palatino Linotype" w:hAnsi="Palatino Linotype"/>
          <w:noProof/>
          <w:sz w:val="24"/>
          <w:lang w:val="it-IT"/>
        </w:rPr>
        <w:t>: dispositivo utilizzato come</w:t>
      </w:r>
      <w:r w:rsidR="009D1221" w:rsidRPr="00090654">
        <w:rPr>
          <w:rFonts w:ascii="Palatino Linotype" w:hAnsi="Palatino Linotype"/>
          <w:noProof/>
          <w:sz w:val="24"/>
          <w:lang w:val="it-IT"/>
        </w:rPr>
        <w:t xml:space="preserve"> braccialetto fitness e dispositivo di interazione con il paziente</w:t>
      </w:r>
      <w:r w:rsidRPr="00090654">
        <w:rPr>
          <w:rFonts w:ascii="Palatino Linotype" w:hAnsi="Palatino Linotype"/>
          <w:noProof/>
          <w:sz w:val="24"/>
          <w:lang w:val="it-IT"/>
        </w:rPr>
        <w:t xml:space="preserve">, che comunica alla homestation i battiti cardiaci in tempo reale del paziente durante la sua attività fisica: questi battiti cardiaci risultano essere i principali protagonisti del funzionamento del sistema, in quanto determinano gli incentivi audio/visivi atti a spronare o rilassare il paziente. </w:t>
      </w:r>
    </w:p>
    <w:p w14:paraId="569251A2" w14:textId="77777777" w:rsidR="00C5537A" w:rsidRPr="00090654" w:rsidRDefault="00A95D2F"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Inoltre, il Fit</w:t>
      </w:r>
      <w:r w:rsidR="00C5537A" w:rsidRPr="00090654">
        <w:rPr>
          <w:rFonts w:ascii="Palatino Linotype" w:hAnsi="Palatino Linotype"/>
          <w:noProof/>
          <w:sz w:val="24"/>
          <w:lang w:val="it-IT"/>
        </w:rPr>
        <w:t xml:space="preserve">bit permette alla homestation di tenere traccia ad esempio di: </w:t>
      </w:r>
    </w:p>
    <w:p w14:paraId="46529EA0"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cronologia dei battiti cardiaci di un’attività fisica</w:t>
      </w:r>
    </w:p>
    <w:p w14:paraId="6A9C33BE"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lista completa delle attività svolte per ogni giorno</w:t>
      </w:r>
    </w:p>
    <w:p w14:paraId="0579F524"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calorie bruciate durante le varie attività</w:t>
      </w:r>
    </w:p>
    <w:p w14:paraId="32BE15E2"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dei passi totali giornalieri</w:t>
      </w:r>
    </w:p>
    <w:p w14:paraId="415A5498" w14:textId="77777777" w:rsidR="00C5537A" w:rsidRPr="00090654" w:rsidRDefault="00C5537A" w:rsidP="000803E6">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del cambiamento del peso del paziente nel corso del tempo.</w:t>
      </w:r>
    </w:p>
    <w:p w14:paraId="416C2EB9" w14:textId="77777777" w:rsidR="00C5537A" w:rsidRPr="00090654" w:rsidRDefault="00C5537A"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Infine, il medico tramite il cloud può impostare su di esso gli obiettivi giornalieri e settimanali che il paziente deve conseguire, quali il raggiungimento di un determinato peso, il consumo di un determinato numero di calorie e il totalizzare un certo numero di passi.</w:t>
      </w:r>
    </w:p>
    <w:p w14:paraId="6E49516F" w14:textId="77777777" w:rsidR="000803E6" w:rsidRPr="00090654" w:rsidRDefault="000803E6"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Il bracciale vibrerà per notificare all’utente eventuali variazioni alla dieta o alla scheda di allenamento, oppure per ricordargli di pesarsi e fare attività fisica, nel caso non l’abbia ancora fatto.</w:t>
      </w:r>
    </w:p>
    <w:p w14:paraId="0DC6148D" w14:textId="77777777" w:rsidR="00C5537A" w:rsidRPr="00090654" w:rsidRDefault="00C5537A"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Il Fitbit ricopre un ruolo da protagonista nel sistema, infatti grazie ad esso il medico può seguire i progressi del proprio assistito, con un monitoraggio dell’attività fisica completo.</w:t>
      </w:r>
    </w:p>
    <w:p w14:paraId="030F1734" w14:textId="77777777" w:rsidR="009D1221" w:rsidRPr="00090654" w:rsidRDefault="009D1221" w:rsidP="00C5537A">
      <w:pPr>
        <w:pStyle w:val="Paragrafoelenco"/>
        <w:jc w:val="both"/>
        <w:rPr>
          <w:rFonts w:ascii="Palatino Linotype" w:hAnsi="Palatino Linotype"/>
          <w:noProof/>
          <w:sz w:val="24"/>
          <w:lang w:val="it-IT"/>
        </w:rPr>
      </w:pPr>
      <w:r w:rsidRPr="00090654">
        <w:rPr>
          <w:rFonts w:ascii="Palatino Linotype" w:hAnsi="Palatino Linotype"/>
          <w:noProof/>
          <w:sz w:val="24"/>
          <w:lang w:val="it-IT"/>
        </w:rPr>
        <w:t>La homestation comunica con il Fitbit tramite uno strato di API REST definite, che permettono di collegarsi al suo Cloud tramite le sue API Web.</w:t>
      </w:r>
    </w:p>
    <w:p w14:paraId="74F9DF48" w14:textId="77777777" w:rsidR="00C5537A" w:rsidRPr="00090654" w:rsidRDefault="00C5537A" w:rsidP="00C5537A">
      <w:pPr>
        <w:pStyle w:val="Paragrafoelenco"/>
        <w:jc w:val="both"/>
        <w:rPr>
          <w:rFonts w:ascii="Palatino Linotype" w:hAnsi="Palatino Linotype"/>
          <w:noProof/>
          <w:sz w:val="24"/>
          <w:lang w:val="it-IT"/>
        </w:rPr>
      </w:pPr>
    </w:p>
    <w:p w14:paraId="30F7D29B"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Philips Hue</w:t>
      </w:r>
      <w:r w:rsidRPr="00090654">
        <w:rPr>
          <w:rFonts w:ascii="Palatino Linotype" w:hAnsi="Palatino Linotype"/>
          <w:noProof/>
          <w:sz w:val="24"/>
          <w:lang w:val="it-IT"/>
        </w:rPr>
        <w:t xml:space="preserve">: dispositivo utilizzato come device di </w:t>
      </w:r>
      <w:r w:rsidR="009D1221" w:rsidRPr="00090654">
        <w:rPr>
          <w:rFonts w:ascii="Palatino Linotype" w:hAnsi="Palatino Linotype"/>
          <w:noProof/>
          <w:sz w:val="24"/>
          <w:lang w:val="it-IT"/>
        </w:rPr>
        <w:t>o</w:t>
      </w:r>
      <w:r w:rsidRPr="00090654">
        <w:rPr>
          <w:rFonts w:ascii="Palatino Linotype" w:hAnsi="Palatino Linotype"/>
          <w:noProof/>
          <w:sz w:val="24"/>
          <w:lang w:val="it-IT"/>
        </w:rPr>
        <w:t>utput che riceve comandi dalla homestation conseguenti al battito cardiaco del paziente rilevato. Esse si illuminano di colore</w:t>
      </w:r>
      <w:r w:rsidR="00973F50" w:rsidRPr="00090654">
        <w:rPr>
          <w:rFonts w:ascii="Palatino Linotype" w:hAnsi="Palatino Linotype"/>
          <w:noProof/>
          <w:sz w:val="24"/>
          <w:lang w:val="it-IT"/>
        </w:rPr>
        <w:t xml:space="preserve"> diverso</w:t>
      </w:r>
      <w:r w:rsidRPr="00090654">
        <w:rPr>
          <w:rFonts w:ascii="Palatino Linotype" w:hAnsi="Palatino Linotype"/>
          <w:noProof/>
          <w:sz w:val="24"/>
          <w:lang w:val="it-IT"/>
        </w:rPr>
        <w:t xml:space="preserve"> a seconda del loro scopo. Incentivano il paziente ad aumentare l’intensità dell’attività fisica tramite una colorazione rossa, rassicurano il paziente che sta svolgendo l’attività fisica in maniera adeguata* tramite una colorazione verde ed infine segnalano al paziente che l’attività fisica che sta svolgendo è troppo intensa, quindi lo rilassano tramite una colorazione blu. </w:t>
      </w:r>
    </w:p>
    <w:p w14:paraId="2E57620C" w14:textId="77777777" w:rsidR="009D1221" w:rsidRPr="00090654" w:rsidRDefault="009D1221" w:rsidP="009D1221">
      <w:pPr>
        <w:pStyle w:val="Paragrafoelenco"/>
        <w:jc w:val="both"/>
        <w:rPr>
          <w:rFonts w:ascii="Palatino Linotype" w:hAnsi="Palatino Linotype"/>
          <w:noProof/>
          <w:sz w:val="24"/>
          <w:lang w:val="it-IT"/>
        </w:rPr>
      </w:pPr>
      <w:r w:rsidRPr="00090654">
        <w:rPr>
          <w:rFonts w:ascii="Palatino Linotype" w:hAnsi="Palatino Linotype"/>
          <w:noProof/>
          <w:sz w:val="24"/>
          <w:lang w:val="it-IT"/>
        </w:rPr>
        <w:t>Per comunicare con le Philips Hue sono state definite API REST necessarie per recuperare i dati dal loro Bridge - il listening device nella tecnologia Z-Wave.</w:t>
      </w:r>
    </w:p>
    <w:p w14:paraId="695922C0" w14:textId="77777777" w:rsidR="00C5537A" w:rsidRPr="00090654" w:rsidRDefault="00C5537A" w:rsidP="00C5537A">
      <w:pPr>
        <w:pStyle w:val="Paragrafoelenco"/>
        <w:jc w:val="both"/>
        <w:rPr>
          <w:rFonts w:ascii="Palatino Linotype" w:hAnsi="Palatino Linotype"/>
          <w:noProof/>
          <w:sz w:val="24"/>
          <w:lang w:val="it-IT"/>
        </w:rPr>
      </w:pPr>
    </w:p>
    <w:p w14:paraId="1B970907"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Casse audio</w:t>
      </w:r>
      <w:r w:rsidRPr="00090654">
        <w:rPr>
          <w:rFonts w:ascii="Palatino Linotype" w:hAnsi="Palatino Linotype"/>
          <w:noProof/>
          <w:sz w:val="24"/>
          <w:lang w:val="it-IT"/>
        </w:rPr>
        <w:t xml:space="preserve">: dispositivo di output che riceve comandi dalla homestation con funzioni simili alle Philips Hue. In caso di attività blanda (colorazione rossa delle Philips Hue) permetteranno l’ascolto di musica molto ritmata </w:t>
      </w:r>
      <w:r w:rsidRPr="00090654">
        <w:rPr>
          <w:rFonts w:ascii="Palatino Linotype" w:hAnsi="Palatino Linotype"/>
          <w:noProof/>
          <w:sz w:val="24"/>
          <w:lang w:val="it-IT"/>
        </w:rPr>
        <w:lastRenderedPageBreak/>
        <w:t>per spronare il paziente ad intensificare l’attività fisica in corso; in caso di attività regolare (colorazione verde) si premia il paziente permettendogli di ascoltare la propria playlist preferita; infine in caso di attività troppo intensa (colorazione blu) le casse permetteranno l’ascolto di musica a ritmo lento per rilassare il paziente.</w:t>
      </w:r>
    </w:p>
    <w:p w14:paraId="0C420CE4" w14:textId="77777777" w:rsidR="00C5537A" w:rsidRPr="00090654" w:rsidRDefault="00C5537A" w:rsidP="00C5537A">
      <w:pPr>
        <w:pStyle w:val="Paragrafoelenco"/>
        <w:jc w:val="both"/>
        <w:rPr>
          <w:rFonts w:ascii="Palatino Linotype" w:hAnsi="Palatino Linotype"/>
          <w:noProof/>
          <w:sz w:val="24"/>
          <w:lang w:val="it-IT"/>
        </w:rPr>
      </w:pPr>
    </w:p>
    <w:p w14:paraId="5CF534E8" w14:textId="77777777" w:rsidR="00C5537A" w:rsidRPr="00090654" w:rsidRDefault="00C5537A" w:rsidP="00C5537A">
      <w:pPr>
        <w:pStyle w:val="Paragrafoelenco"/>
        <w:numPr>
          <w:ilvl w:val="0"/>
          <w:numId w:val="10"/>
        </w:numPr>
        <w:jc w:val="both"/>
        <w:rPr>
          <w:rFonts w:ascii="Palatino Linotype" w:hAnsi="Palatino Linotype"/>
          <w:noProof/>
          <w:sz w:val="24"/>
          <w:lang w:val="it-IT"/>
        </w:rPr>
      </w:pPr>
      <w:r w:rsidRPr="00090654">
        <w:rPr>
          <w:rFonts w:ascii="Palatino Linotype" w:hAnsi="Palatino Linotype"/>
          <w:b/>
          <w:i/>
          <w:noProof/>
          <w:sz w:val="24"/>
          <w:lang w:val="it-IT"/>
        </w:rPr>
        <w:t>Chat e DialogFlow</w:t>
      </w:r>
      <w:r w:rsidRPr="00090654">
        <w:rPr>
          <w:rFonts w:ascii="Palatino Linotype" w:hAnsi="Palatino Linotype"/>
          <w:noProof/>
          <w:sz w:val="24"/>
          <w:lang w:val="it-IT"/>
        </w:rPr>
        <w:t>: il paziente può impartire comandi vocali e testuali alla homestation tramite l’utilizzo di una chat utilizzabile su un browser. I comandi permettono di:</w:t>
      </w:r>
    </w:p>
    <w:p w14:paraId="45FB9D52" w14:textId="77777777" w:rsidR="00C5537A" w:rsidRPr="00090654" w:rsidRDefault="00C5537A" w:rsidP="00C5537A">
      <w:pPr>
        <w:pStyle w:val="Paragrafoelenco"/>
        <w:rPr>
          <w:rFonts w:ascii="Palatino Linotype" w:hAnsi="Palatino Linotype"/>
          <w:noProof/>
          <w:sz w:val="24"/>
          <w:lang w:val="it-IT"/>
        </w:rPr>
      </w:pPr>
    </w:p>
    <w:p w14:paraId="60CF21FD" w14:textId="77777777" w:rsidR="00C5537A" w:rsidRPr="00090654" w:rsidRDefault="00C5537A" w:rsidP="00C5537A">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Iniziare e concludere una nuova attività, gestendo l’accensione/spegnimento dei dispositivi;</w:t>
      </w:r>
    </w:p>
    <w:p w14:paraId="0557C087" w14:textId="77777777" w:rsidR="00C5537A" w:rsidRPr="00090654" w:rsidRDefault="00C5537A" w:rsidP="00C5537A">
      <w:pPr>
        <w:pStyle w:val="Paragrafoelenco"/>
        <w:numPr>
          <w:ilvl w:val="1"/>
          <w:numId w:val="10"/>
        </w:numPr>
        <w:jc w:val="both"/>
        <w:rPr>
          <w:rFonts w:ascii="Palatino Linotype" w:hAnsi="Palatino Linotype"/>
          <w:noProof/>
          <w:sz w:val="24"/>
          <w:lang w:val="it-IT"/>
        </w:rPr>
      </w:pPr>
      <w:r w:rsidRPr="00090654">
        <w:rPr>
          <w:rFonts w:ascii="Palatino Linotype" w:hAnsi="Palatino Linotype"/>
          <w:noProof/>
          <w:sz w:val="24"/>
          <w:lang w:val="it-IT"/>
        </w:rPr>
        <w:t>richiedere aggiornamenti giornalieri sulla dieta e allenamenti impostati dal medico.</w:t>
      </w:r>
    </w:p>
    <w:p w14:paraId="1281B7D0" w14:textId="77777777" w:rsidR="00C5537A" w:rsidRPr="00090654" w:rsidRDefault="00C5537A" w:rsidP="00C5537A">
      <w:pPr>
        <w:jc w:val="both"/>
        <w:rPr>
          <w:rFonts w:ascii="Palatino Linotype" w:hAnsi="Palatino Linotype"/>
          <w:noProof/>
          <w:sz w:val="24"/>
        </w:rPr>
      </w:pPr>
    </w:p>
    <w:p w14:paraId="157565F4" w14:textId="77777777" w:rsidR="00036CBF" w:rsidRPr="00090654" w:rsidRDefault="00C5537A" w:rsidP="00D32559">
      <w:pPr>
        <w:jc w:val="both"/>
        <w:rPr>
          <w:rFonts w:ascii="Palatino Linotype" w:hAnsi="Palatino Linotype"/>
          <w:b/>
          <w:noProof/>
          <w:sz w:val="20"/>
          <w:szCs w:val="20"/>
        </w:rPr>
      </w:pPr>
      <w:r w:rsidRPr="00090654">
        <w:rPr>
          <w:rFonts w:ascii="Palatino Linotype" w:hAnsi="Palatino Linotype"/>
          <w:noProof/>
          <w:sz w:val="20"/>
          <w:szCs w:val="20"/>
        </w:rPr>
        <w:t>*</w:t>
      </w:r>
      <w:r w:rsidRPr="00090654">
        <w:rPr>
          <w:rFonts w:ascii="Palatino Linotype" w:hAnsi="Palatino Linotype"/>
          <w:i/>
          <w:noProof/>
          <w:sz w:val="20"/>
          <w:szCs w:val="20"/>
        </w:rPr>
        <w:t>Attività fisica adeguata</w:t>
      </w:r>
      <w:r w:rsidRPr="00090654">
        <w:rPr>
          <w:rFonts w:ascii="Palatino Linotype" w:hAnsi="Palatino Linotype"/>
          <w:noProof/>
          <w:sz w:val="20"/>
          <w:szCs w:val="20"/>
        </w:rPr>
        <w:t>: L’adeguatezza dell’attività fisica è misurata secondo il rilevamento dell’aerobia, ovvero situazione nella quale il paziente brucia grassi e perde peso facilmente. L’aerobia è conseguenza di un’attività svolta in un certo range di valori di battiti cardiaci, calcolabile con le formule di Cooper. Esse si basano sul genere e sull’età del paziente (</w:t>
      </w:r>
      <w:hyperlink r:id="rId13" w:history="1">
        <w:r w:rsidRPr="00090654">
          <w:rPr>
            <w:rStyle w:val="Collegamentoipertestuale"/>
            <w:rFonts w:ascii="Palatino Linotype" w:hAnsi="Palatino Linotype"/>
            <w:noProof/>
            <w:sz w:val="20"/>
            <w:szCs w:val="20"/>
          </w:rPr>
          <w:t>Attività aerobica, my-personaltrainer.it</w:t>
        </w:r>
      </w:hyperlink>
      <w:r w:rsidRPr="00090654">
        <w:rPr>
          <w:rFonts w:ascii="Palatino Linotype" w:hAnsi="Palatino Linotype"/>
          <w:noProof/>
          <w:sz w:val="20"/>
          <w:szCs w:val="20"/>
        </w:rPr>
        <w:t xml:space="preserve">). </w:t>
      </w:r>
    </w:p>
    <w:p w14:paraId="53D50EBE" w14:textId="77777777" w:rsidR="00D32559" w:rsidRPr="00090654" w:rsidRDefault="00D32559" w:rsidP="00D32559">
      <w:pPr>
        <w:jc w:val="both"/>
        <w:rPr>
          <w:rFonts w:ascii="Palatino Linotype" w:hAnsi="Palatino Linotype"/>
          <w:b/>
          <w:noProof/>
          <w:sz w:val="20"/>
          <w:szCs w:val="20"/>
        </w:rPr>
      </w:pPr>
    </w:p>
    <w:p w14:paraId="2FA36558" w14:textId="77777777" w:rsidR="000305A3" w:rsidRPr="00090654" w:rsidRDefault="00D32559" w:rsidP="00D32559">
      <w:pPr>
        <w:pStyle w:val="Titolo2"/>
        <w:rPr>
          <w:rFonts w:ascii="Palatino Linotype" w:hAnsi="Palatino Linotype"/>
          <w:noProof/>
        </w:rPr>
      </w:pPr>
      <w:bookmarkStart w:id="5" w:name="_Toc520463743"/>
      <w:r w:rsidRPr="00090654">
        <w:rPr>
          <w:rFonts w:ascii="Palatino Linotype" w:hAnsi="Palatino Linotype"/>
          <w:noProof/>
        </w:rPr>
        <w:t>3.1</w:t>
      </w:r>
      <w:r w:rsidR="006F1A67" w:rsidRPr="00090654">
        <w:rPr>
          <w:rFonts w:ascii="Palatino Linotype" w:hAnsi="Palatino Linotype"/>
          <w:noProof/>
        </w:rPr>
        <w:t>.</w:t>
      </w:r>
      <w:r w:rsidRPr="00090654">
        <w:rPr>
          <w:rFonts w:ascii="Palatino Linotype" w:hAnsi="Palatino Linotype"/>
          <w:noProof/>
        </w:rPr>
        <w:t xml:space="preserve"> Limitazioni</w:t>
      </w:r>
      <w:bookmarkEnd w:id="5"/>
    </w:p>
    <w:p w14:paraId="2A739E09" w14:textId="77777777" w:rsidR="00D32559" w:rsidRPr="00090654" w:rsidRDefault="00D32559" w:rsidP="00D32559">
      <w:pPr>
        <w:spacing w:line="276" w:lineRule="auto"/>
        <w:jc w:val="both"/>
        <w:rPr>
          <w:rFonts w:ascii="Palatino Linotype" w:hAnsi="Palatino Linotype"/>
          <w:noProof/>
        </w:rPr>
      </w:pPr>
      <w:r w:rsidRPr="00090654">
        <w:rPr>
          <w:rFonts w:ascii="Palatino Linotype" w:hAnsi="Palatino Linotype"/>
          <w:noProof/>
          <w:sz w:val="24"/>
        </w:rPr>
        <w:t>La parte delle API REST della homestation che riguarda l’interfacciamento con Fitbit al momento è praticamente inutilizzata: quando verranno sviluppate le applicazioni client (mobili e web) saranno utili per effettuare operazioni dirette.</w:t>
      </w:r>
    </w:p>
    <w:p w14:paraId="30829A89" w14:textId="77777777" w:rsidR="000305A3" w:rsidRPr="00090654" w:rsidRDefault="000305A3" w:rsidP="003620BB">
      <w:pPr>
        <w:spacing w:line="276" w:lineRule="auto"/>
        <w:jc w:val="both"/>
        <w:rPr>
          <w:rFonts w:ascii="Palatino Linotype" w:hAnsi="Palatino Linotype"/>
          <w:noProof/>
        </w:rPr>
      </w:pPr>
    </w:p>
    <w:p w14:paraId="1D6F3664" w14:textId="77777777" w:rsidR="000305A3" w:rsidRPr="00090654" w:rsidRDefault="000305A3" w:rsidP="003620BB">
      <w:pPr>
        <w:spacing w:line="276" w:lineRule="auto"/>
        <w:jc w:val="both"/>
        <w:rPr>
          <w:rFonts w:ascii="Palatino Linotype" w:hAnsi="Palatino Linotype"/>
          <w:noProof/>
        </w:rPr>
      </w:pPr>
    </w:p>
    <w:p w14:paraId="4E864BC8" w14:textId="77777777" w:rsidR="000305A3" w:rsidRPr="00090654" w:rsidRDefault="000305A3" w:rsidP="003620BB">
      <w:pPr>
        <w:spacing w:line="276" w:lineRule="auto"/>
        <w:jc w:val="both"/>
        <w:rPr>
          <w:rFonts w:ascii="Palatino Linotype" w:hAnsi="Palatino Linotype"/>
          <w:noProof/>
        </w:rPr>
      </w:pPr>
    </w:p>
    <w:p w14:paraId="11160D01" w14:textId="77777777" w:rsidR="000305A3" w:rsidRPr="00090654" w:rsidRDefault="000305A3" w:rsidP="003620BB">
      <w:pPr>
        <w:spacing w:line="276" w:lineRule="auto"/>
        <w:jc w:val="both"/>
        <w:rPr>
          <w:rFonts w:ascii="Palatino Linotype" w:hAnsi="Palatino Linotype"/>
          <w:noProof/>
        </w:rPr>
      </w:pPr>
    </w:p>
    <w:p w14:paraId="15FD8E92" w14:textId="77777777" w:rsidR="000305A3" w:rsidRPr="00090654" w:rsidRDefault="000305A3" w:rsidP="003620BB">
      <w:pPr>
        <w:spacing w:line="276" w:lineRule="auto"/>
        <w:jc w:val="both"/>
        <w:rPr>
          <w:rFonts w:ascii="Palatino Linotype" w:hAnsi="Palatino Linotype"/>
          <w:noProof/>
        </w:rPr>
      </w:pPr>
    </w:p>
    <w:p w14:paraId="3B533B26" w14:textId="77777777" w:rsidR="000305A3" w:rsidRPr="00090654" w:rsidRDefault="000305A3" w:rsidP="003620BB">
      <w:pPr>
        <w:spacing w:line="276" w:lineRule="auto"/>
        <w:jc w:val="both"/>
        <w:rPr>
          <w:rFonts w:ascii="Palatino Linotype" w:hAnsi="Palatino Linotype"/>
          <w:noProof/>
        </w:rPr>
      </w:pPr>
    </w:p>
    <w:p w14:paraId="0310FEEB" w14:textId="77777777" w:rsidR="000305A3" w:rsidRPr="00090654" w:rsidRDefault="000305A3" w:rsidP="003620BB">
      <w:pPr>
        <w:spacing w:line="276" w:lineRule="auto"/>
        <w:jc w:val="both"/>
        <w:rPr>
          <w:rFonts w:ascii="Palatino Linotype" w:hAnsi="Palatino Linotype"/>
          <w:noProof/>
        </w:rPr>
      </w:pPr>
    </w:p>
    <w:p w14:paraId="3E10363E" w14:textId="77777777" w:rsidR="000305A3" w:rsidRPr="00090654" w:rsidRDefault="000305A3" w:rsidP="003620BB">
      <w:pPr>
        <w:spacing w:line="276" w:lineRule="auto"/>
        <w:jc w:val="both"/>
        <w:rPr>
          <w:rFonts w:ascii="Palatino Linotype" w:hAnsi="Palatino Linotype"/>
          <w:noProof/>
        </w:rPr>
      </w:pPr>
    </w:p>
    <w:p w14:paraId="126BBEBD" w14:textId="630305E7" w:rsidR="00D32559" w:rsidRPr="00090654" w:rsidRDefault="00D32559" w:rsidP="003620BB">
      <w:pPr>
        <w:spacing w:line="276" w:lineRule="auto"/>
        <w:jc w:val="both"/>
        <w:rPr>
          <w:rFonts w:ascii="Palatino Linotype" w:hAnsi="Palatino Linotype"/>
          <w:noProof/>
        </w:rPr>
      </w:pPr>
    </w:p>
    <w:p w14:paraId="4A810DDC" w14:textId="77777777" w:rsidR="003133A9" w:rsidRPr="00090654" w:rsidRDefault="00036CBF" w:rsidP="003133A9">
      <w:pPr>
        <w:pStyle w:val="Titolo1"/>
        <w:spacing w:line="276" w:lineRule="auto"/>
        <w:jc w:val="both"/>
        <w:rPr>
          <w:rFonts w:ascii="Palatino Linotype" w:hAnsi="Palatino Linotype"/>
          <w:noProof/>
          <w:sz w:val="32"/>
        </w:rPr>
      </w:pPr>
      <w:bookmarkStart w:id="6" w:name="_Toc520463744"/>
      <w:r w:rsidRPr="00090654">
        <w:rPr>
          <w:rFonts w:ascii="Palatino Linotype" w:hAnsi="Palatino Linotype"/>
          <w:noProof/>
        </w:rPr>
        <w:lastRenderedPageBreak/>
        <w:t xml:space="preserve">4. </w:t>
      </w:r>
      <w:r w:rsidR="00FC736C" w:rsidRPr="00090654">
        <w:rPr>
          <w:rFonts w:ascii="Palatino Linotype" w:hAnsi="Palatino Linotype"/>
          <w:noProof/>
        </w:rPr>
        <w:t>Documentazione REST API</w:t>
      </w:r>
      <w:bookmarkEnd w:id="6"/>
    </w:p>
    <w:p w14:paraId="53FD8969" w14:textId="77777777" w:rsidR="00535E11" w:rsidRPr="00090654" w:rsidRDefault="003133A9" w:rsidP="003133A9">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URL di base per le REST AP</w:t>
      </w:r>
      <w:r w:rsidR="00B4724C" w:rsidRPr="00090654">
        <w:rPr>
          <w:rFonts w:ascii="Palatino Linotype" w:hAnsi="Palatino Linotype" w:cs="TimesNewRomanPSMT"/>
          <w:noProof/>
          <w:sz w:val="24"/>
          <w:szCs w:val="24"/>
        </w:rPr>
        <w:t>I</w:t>
      </w:r>
      <w:r w:rsidRPr="00090654">
        <w:rPr>
          <w:rFonts w:ascii="Palatino Linotype" w:hAnsi="Palatino Linotype" w:cs="TimesNewRomanPSMT"/>
          <w:noProof/>
          <w:sz w:val="24"/>
          <w:szCs w:val="24"/>
        </w:rPr>
        <w:t xml:space="preserve">: </w:t>
      </w:r>
      <w:r w:rsidR="00A94C34" w:rsidRPr="00090654">
        <w:rPr>
          <w:rFonts w:ascii="Palatino Linotype" w:hAnsi="Palatino Linotype" w:cs="TimesNewRomanPSMT"/>
          <w:b/>
          <w:noProof/>
          <w:sz w:val="24"/>
          <w:szCs w:val="24"/>
          <w:u w:val="single"/>
        </w:rPr>
        <w:t>http://...</w:t>
      </w:r>
      <w:r w:rsidR="00535E11" w:rsidRPr="00090654">
        <w:rPr>
          <w:rFonts w:ascii="Palatino Linotype" w:hAnsi="Palatino Linotype" w:cs="TimesNewRomanPSMT"/>
          <w:b/>
          <w:noProof/>
          <w:sz w:val="24"/>
          <w:szCs w:val="24"/>
          <w:u w:val="single"/>
        </w:rPr>
        <w:t>/api/v1.0/users/</w:t>
      </w:r>
      <w:r w:rsidR="00535E11" w:rsidRPr="00090654">
        <w:rPr>
          <w:rFonts w:ascii="Palatino Linotype" w:hAnsi="Palatino Linotype" w:cs="TimesNewRomanPSMT"/>
          <w:b/>
          <w:noProof/>
          <w:color w:val="2F5496" w:themeColor="accent1" w:themeShade="BF"/>
          <w:sz w:val="24"/>
          <w:szCs w:val="24"/>
        </w:rPr>
        <w:t>user-i</w:t>
      </w:r>
      <w:r w:rsidRPr="00090654">
        <w:rPr>
          <w:rFonts w:ascii="Palatino Linotype" w:hAnsi="Palatino Linotype" w:cs="TimesNewRomanPSMT"/>
          <w:b/>
          <w:noProof/>
          <w:color w:val="2F5496" w:themeColor="accent1" w:themeShade="BF"/>
          <w:sz w:val="24"/>
          <w:szCs w:val="24"/>
        </w:rPr>
        <w:t>d</w:t>
      </w:r>
    </w:p>
    <w:p w14:paraId="408D6ED7" w14:textId="1E7CD554" w:rsidR="00025A89" w:rsidRDefault="005C15FC"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r>
        <w:rPr>
          <w:rFonts w:ascii="Palatino Linotype" w:hAnsi="Palatino Linotype" w:cs="TimesNewRomanPSMT"/>
          <w:noProof/>
          <w:sz w:val="24"/>
          <w:szCs w:val="24"/>
        </w:rPr>
        <w:t xml:space="preserve">Il parametro </w:t>
      </w:r>
      <w:r>
        <w:rPr>
          <w:rFonts w:ascii="Palatino Linotype" w:hAnsi="Palatino Linotype" w:cs="TimesNewRomanPSMT"/>
          <w:i/>
          <w:noProof/>
          <w:sz w:val="24"/>
          <w:szCs w:val="24"/>
        </w:rPr>
        <w:t>date</w:t>
      </w:r>
      <w:r w:rsidR="0033640E">
        <w:rPr>
          <w:rFonts w:ascii="Palatino Linotype" w:hAnsi="Palatino Linotype" w:cs="TimesNewRomanPSMT"/>
          <w:noProof/>
          <w:sz w:val="24"/>
          <w:szCs w:val="24"/>
        </w:rPr>
        <w:t>,</w:t>
      </w:r>
      <w:r>
        <w:rPr>
          <w:rFonts w:ascii="Palatino Linotype" w:hAnsi="Palatino Linotype" w:cs="TimesNewRomanPSMT"/>
          <w:noProof/>
          <w:sz w:val="24"/>
          <w:szCs w:val="24"/>
        </w:rPr>
        <w:t xml:space="preserve"> quando richiesto</w:t>
      </w:r>
      <w:r w:rsidR="0033640E">
        <w:rPr>
          <w:rFonts w:ascii="Palatino Linotype" w:hAnsi="Palatino Linotype" w:cs="TimesNewRomanPSMT"/>
          <w:noProof/>
          <w:sz w:val="24"/>
          <w:szCs w:val="24"/>
        </w:rPr>
        <w:t>,</w:t>
      </w:r>
      <w:r>
        <w:rPr>
          <w:rFonts w:ascii="Palatino Linotype" w:hAnsi="Palatino Linotype" w:cs="TimesNewRomanPSMT"/>
          <w:noProof/>
          <w:sz w:val="24"/>
          <w:szCs w:val="24"/>
        </w:rPr>
        <w:t xml:space="preserve"> avrà il seguente formato: </w:t>
      </w:r>
      <w:r>
        <w:rPr>
          <w:rFonts w:ascii="Palatino Linotype" w:hAnsi="Palatino Linotype" w:cs="TimesNewRomanPSMT"/>
          <w:i/>
          <w:noProof/>
          <w:sz w:val="24"/>
          <w:szCs w:val="24"/>
        </w:rPr>
        <w:t>dd-mm-yyyy</w:t>
      </w:r>
      <w:r w:rsidR="00376D5D">
        <w:rPr>
          <w:rFonts w:ascii="Palatino Linotype" w:hAnsi="Palatino Linotype" w:cs="TimesNewRomanPSMT"/>
          <w:i/>
          <w:noProof/>
          <w:sz w:val="24"/>
          <w:szCs w:val="24"/>
        </w:rPr>
        <w:t>.</w:t>
      </w:r>
    </w:p>
    <w:p w14:paraId="3610C7C4" w14:textId="08F4B397" w:rsidR="009C6A05" w:rsidRDefault="009C6A05"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r>
        <w:rPr>
          <w:rFonts w:ascii="Palatino Linotype" w:hAnsi="Palatino Linotype" w:cs="TimesNewRomanPSMT"/>
          <w:noProof/>
          <w:sz w:val="24"/>
          <w:szCs w:val="24"/>
        </w:rPr>
        <w:t xml:space="preserve">Il parametro </w:t>
      </w:r>
      <w:r>
        <w:rPr>
          <w:rFonts w:ascii="Palatino Linotype" w:hAnsi="Palatino Linotype" w:cs="TimesNewRomanPSMT"/>
          <w:i/>
          <w:noProof/>
          <w:sz w:val="24"/>
          <w:szCs w:val="24"/>
        </w:rPr>
        <w:t>period</w:t>
      </w:r>
      <w:r>
        <w:rPr>
          <w:rFonts w:ascii="Palatino Linotype" w:hAnsi="Palatino Linotype" w:cs="TimesNewRomanPSMT"/>
          <w:noProof/>
          <w:sz w:val="24"/>
          <w:szCs w:val="24"/>
        </w:rPr>
        <w:t xml:space="preserve">, quando richiesto, avrà il seguente formato: </w:t>
      </w:r>
      <w:r>
        <w:rPr>
          <w:rFonts w:ascii="Palatino Linotype" w:hAnsi="Palatino Linotype" w:cs="TimesNewRomanPSMT"/>
          <w:i/>
          <w:noProof/>
          <w:sz w:val="24"/>
          <w:szCs w:val="24"/>
        </w:rPr>
        <w:t xml:space="preserve">1w </w:t>
      </w:r>
      <w:r>
        <w:rPr>
          <w:rFonts w:ascii="Palatino Linotype" w:hAnsi="Palatino Linotype" w:cs="TimesNewRomanPSMT"/>
          <w:noProof/>
          <w:sz w:val="24"/>
          <w:szCs w:val="24"/>
        </w:rPr>
        <w:t xml:space="preserve">oppure </w:t>
      </w:r>
      <w:r>
        <w:rPr>
          <w:rFonts w:ascii="Palatino Linotype" w:hAnsi="Palatino Linotype" w:cs="TimesNewRomanPSMT"/>
          <w:i/>
          <w:noProof/>
          <w:sz w:val="24"/>
          <w:szCs w:val="24"/>
        </w:rPr>
        <w:t>1m.</w:t>
      </w:r>
    </w:p>
    <w:p w14:paraId="349F8081" w14:textId="21EE55DD" w:rsidR="002C0D27" w:rsidRPr="002C0D27" w:rsidRDefault="002C0D27"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noProof/>
          <w:sz w:val="24"/>
          <w:szCs w:val="24"/>
        </w:rPr>
        <w:t>Se le richieste che seguono andranno a buon fine, verrà restituito il codice 200.</w:t>
      </w:r>
    </w:p>
    <w:p w14:paraId="77C31321" w14:textId="77777777" w:rsidR="005C15FC" w:rsidRPr="00090654" w:rsidRDefault="005C15FC"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CE204F3"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b/>
          <w:noProof/>
          <w:sz w:val="28"/>
          <w:szCs w:val="28"/>
        </w:rPr>
      </w:pPr>
      <w:r w:rsidRPr="00090654">
        <w:rPr>
          <w:rFonts w:ascii="Palatino Linotype" w:hAnsi="Palatino Linotype" w:cs="TimesNewRomanPSMT"/>
          <w:b/>
          <w:noProof/>
          <w:sz w:val="28"/>
          <w:szCs w:val="28"/>
        </w:rPr>
        <w:t>DATI PAZIENTE</w:t>
      </w:r>
    </w:p>
    <w:p w14:paraId="55E4A5C2"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b/>
          <w:noProof/>
          <w:sz w:val="28"/>
          <w:szCs w:val="28"/>
        </w:rPr>
      </w:pPr>
    </w:p>
    <w:p w14:paraId="3FB7E841"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r w:rsidRPr="00090654">
        <w:rPr>
          <w:rFonts w:ascii="Palatino Linotype" w:hAnsi="Palatino Linotype" w:cs="TimesNewRomanPSMT"/>
          <w:i/>
          <w:noProof/>
          <w:sz w:val="24"/>
          <w:szCs w:val="24"/>
        </w:rPr>
        <w:t>URL: url-base</w:t>
      </w:r>
    </w:p>
    <w:p w14:paraId="0D55EB38" w14:textId="77777777" w:rsidR="00A94C34" w:rsidRPr="00090654" w:rsidRDefault="00A94C34" w:rsidP="006F4D3D">
      <w:pPr>
        <w:widowControl w:val="0"/>
        <w:autoSpaceDE w:val="0"/>
        <w:autoSpaceDN w:val="0"/>
        <w:adjustRightInd w:val="0"/>
        <w:spacing w:after="0" w:line="276" w:lineRule="auto"/>
        <w:jc w:val="both"/>
        <w:rPr>
          <w:rFonts w:ascii="Palatino Linotype" w:hAnsi="Palatino Linotype" w:cs="TimesNewRomanPSMT"/>
          <w:i/>
          <w:noProof/>
          <w:sz w:val="24"/>
          <w:szCs w:val="24"/>
        </w:rPr>
      </w:pPr>
    </w:p>
    <w:p w14:paraId="0F307854" w14:textId="275C1DFD" w:rsidR="003E382E" w:rsidRPr="006425C3" w:rsidRDefault="00A94C34"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 xml:space="preserve">Ritorna le informazioni di uno </w:t>
      </w:r>
      <w:r w:rsidR="003E382E">
        <w:rPr>
          <w:rFonts w:ascii="Palatino Linotype" w:hAnsi="Palatino Linotype" w:cs="TimesNewRomanPSMT"/>
          <w:noProof/>
          <w:sz w:val="24"/>
          <w:szCs w:val="24"/>
        </w:rPr>
        <w:t xml:space="preserve">specifico paziente. </w:t>
      </w:r>
      <w:r w:rsidR="003E382E" w:rsidRPr="006425C3">
        <w:rPr>
          <w:rFonts w:ascii="Palatino Linotype" w:hAnsi="Palatino Linotype" w:cs="TimesNewRomanPSMT"/>
          <w:noProof/>
          <w:sz w:val="24"/>
          <w:szCs w:val="24"/>
          <w:lang w:val="en-GB"/>
        </w:rPr>
        <w:t>Ad esempio:</w:t>
      </w:r>
    </w:p>
    <w:p w14:paraId="51D668B3" w14:textId="77777777" w:rsidR="00CB06CE" w:rsidRPr="006425C3" w:rsidRDefault="00CB06CE" w:rsidP="00CB06CE">
      <w:pPr>
        <w:widowControl w:val="0"/>
        <w:autoSpaceDE w:val="0"/>
        <w:autoSpaceDN w:val="0"/>
        <w:adjustRightInd w:val="0"/>
        <w:spacing w:after="0" w:line="276" w:lineRule="auto"/>
        <w:jc w:val="both"/>
        <w:rPr>
          <w:rStyle w:val="scolon"/>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"user"</w:t>
      </w:r>
      <w:r w:rsidRPr="006425C3">
        <w:rPr>
          <w:rStyle w:val="scolon"/>
          <w:rFonts w:ascii="Palatino Linotype" w:hAnsi="Palatino Linotype"/>
          <w:noProof/>
          <w:color w:val="2F5496" w:themeColor="accent1" w:themeShade="BF"/>
          <w:sz w:val="20"/>
          <w:szCs w:val="20"/>
          <w:lang w:val="en-GB"/>
        </w:rPr>
        <w:t>:</w:t>
      </w:r>
    </w:p>
    <w:p w14:paraId="297B7D56" w14:textId="6B42AAF1" w:rsidR="00A94C34" w:rsidRDefault="00CB06CE" w:rsidP="00CB06CE">
      <w:pPr>
        <w:widowControl w:val="0"/>
        <w:autoSpaceDE w:val="0"/>
        <w:autoSpaceDN w:val="0"/>
        <w:adjustRightInd w:val="0"/>
        <w:spacing w:after="0" w:line="276" w:lineRule="auto"/>
        <w:ind w:firstLine="708"/>
        <w:rPr>
          <w:rStyle w:val="sbrace"/>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"country"</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"IT"</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"gender"</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"MALE"</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"strideLengthRunning"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127.4</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"name"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"manuel peli"</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"dateOfBirth"</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"24-05-1996"</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"averageDailySteps"</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"age"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22</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"height"</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180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"strideLengthWalking"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74.7</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brace"/>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r>
      <w:r w:rsidRPr="006425C3">
        <w:rPr>
          <w:rStyle w:val="sbrace"/>
          <w:rFonts w:ascii="Palatino Linotype" w:hAnsi="Palatino Linotype"/>
          <w:noProof/>
          <w:color w:val="2F5496" w:themeColor="accent1" w:themeShade="BF"/>
          <w:sz w:val="20"/>
          <w:szCs w:val="20"/>
          <w:lang w:val="en-GB"/>
        </w:rPr>
        <w:t>}</w:t>
      </w:r>
    </w:p>
    <w:p w14:paraId="77A4C7D9" w14:textId="0793CA0B" w:rsidR="00D26A57" w:rsidRDefault="00D26A57" w:rsidP="00CB06CE">
      <w:pPr>
        <w:widowControl w:val="0"/>
        <w:autoSpaceDE w:val="0"/>
        <w:autoSpaceDN w:val="0"/>
        <w:adjustRightInd w:val="0"/>
        <w:spacing w:after="0" w:line="276" w:lineRule="auto"/>
        <w:ind w:firstLine="708"/>
        <w:rPr>
          <w:rStyle w:val="sbrace"/>
          <w:rFonts w:ascii="Palatino Linotype" w:hAnsi="Palatino Linotype"/>
          <w:noProof/>
          <w:color w:val="2F5496" w:themeColor="accent1" w:themeShade="BF"/>
          <w:sz w:val="20"/>
          <w:szCs w:val="20"/>
          <w:lang w:val="en-GB"/>
        </w:rPr>
      </w:pPr>
    </w:p>
    <w:p w14:paraId="4BBAC55D" w14:textId="77777777" w:rsidR="00D26A57" w:rsidRPr="006425C3" w:rsidRDefault="00D26A57" w:rsidP="00CB06CE">
      <w:pPr>
        <w:widowControl w:val="0"/>
        <w:autoSpaceDE w:val="0"/>
        <w:autoSpaceDN w:val="0"/>
        <w:adjustRightInd w:val="0"/>
        <w:spacing w:after="0" w:line="276" w:lineRule="auto"/>
        <w:ind w:firstLine="708"/>
        <w:rPr>
          <w:rFonts w:ascii="Palatino Linotype" w:hAnsi="Palatino Linotype" w:cs="TimesNewRomanPSMT"/>
          <w:noProof/>
          <w:color w:val="2F5496" w:themeColor="accent1" w:themeShade="BF"/>
          <w:sz w:val="20"/>
          <w:szCs w:val="20"/>
          <w:lang w:val="en-GB"/>
        </w:rPr>
      </w:pPr>
    </w:p>
    <w:p w14:paraId="6BB0931D" w14:textId="1F10F933" w:rsidR="00E3317F" w:rsidRPr="00E3317F" w:rsidRDefault="00E3317F" w:rsidP="00E3317F">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URL: url-base</w:t>
      </w:r>
      <w:r>
        <w:rPr>
          <w:rFonts w:ascii="Palatino Linotype" w:hAnsi="Palatino Linotype" w:cs="TimesNewRomanPSMT"/>
          <w:b/>
          <w:noProof/>
          <w:sz w:val="24"/>
          <w:szCs w:val="24"/>
        </w:rPr>
        <w:t>/users</w:t>
      </w:r>
    </w:p>
    <w:p w14:paraId="0B9B9BB1" w14:textId="77777777" w:rsidR="00E3317F" w:rsidRDefault="00E3317F" w:rsidP="00D26A57">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11F1BB74" w14:textId="798CBDCD" w:rsidR="00D26A57" w:rsidRPr="0078296F" w:rsidRDefault="00D26A57" w:rsidP="00D26A57">
      <w:pPr>
        <w:widowControl w:val="0"/>
        <w:autoSpaceDE w:val="0"/>
        <w:autoSpaceDN w:val="0"/>
        <w:adjustRightInd w:val="0"/>
        <w:spacing w:after="0" w:line="276" w:lineRule="auto"/>
        <w:jc w:val="both"/>
        <w:rPr>
          <w:rFonts w:ascii="Palatino Linotype" w:hAnsi="Palatino Linotype" w:cs="TimesNewRomanPSMT"/>
          <w:noProof/>
          <w:sz w:val="24"/>
          <w:szCs w:val="24"/>
          <w:lang w:val="en-US"/>
        </w:rPr>
      </w:pPr>
      <w:r w:rsidRPr="00090654">
        <w:rPr>
          <w:rFonts w:ascii="Palatino Linotype" w:hAnsi="Palatino Linotype" w:cs="TimesNewRomanPSMT"/>
          <w:b/>
          <w:noProof/>
          <w:sz w:val="24"/>
          <w:szCs w:val="24"/>
        </w:rPr>
        <w:t>GET</w:t>
      </w:r>
      <w:r w:rsidRPr="00090654">
        <w:rPr>
          <w:rFonts w:ascii="Palatino Linotype" w:hAnsi="Palatino Linotype" w:cs="TimesNewRomanPSMT"/>
          <w:i/>
          <w:noProof/>
          <w:sz w:val="24"/>
          <w:szCs w:val="24"/>
        </w:rPr>
        <w:t xml:space="preserve">: </w:t>
      </w:r>
      <w:r w:rsidR="00E47DC4">
        <w:rPr>
          <w:rFonts w:ascii="Palatino Linotype" w:hAnsi="Palatino Linotype" w:cs="TimesNewRomanPSMT"/>
          <w:noProof/>
          <w:sz w:val="24"/>
          <w:szCs w:val="24"/>
        </w:rPr>
        <w:t>Ritorna la lista di tutti gli utenti</w:t>
      </w:r>
      <w:r>
        <w:rPr>
          <w:rFonts w:ascii="Palatino Linotype" w:hAnsi="Palatino Linotype" w:cs="TimesNewRomanPSMT"/>
          <w:noProof/>
          <w:sz w:val="24"/>
          <w:szCs w:val="24"/>
        </w:rPr>
        <w:t xml:space="preserve">. </w:t>
      </w:r>
      <w:r w:rsidR="00962984">
        <w:rPr>
          <w:rFonts w:ascii="Palatino Linotype" w:hAnsi="Palatino Linotype" w:cs="TimesNewRomanPSMT"/>
          <w:noProof/>
          <w:sz w:val="24"/>
          <w:szCs w:val="24"/>
        </w:rPr>
        <w:t xml:space="preserve">Il JSON di output è uguale a quello precedente, ma al posto di un singolo paziente c’è la lista di tutti i pazienti. </w:t>
      </w:r>
      <w:r w:rsidRPr="0078296F">
        <w:rPr>
          <w:rFonts w:ascii="Palatino Linotype" w:hAnsi="Palatino Linotype" w:cs="TimesNewRomanPSMT"/>
          <w:noProof/>
          <w:sz w:val="24"/>
          <w:szCs w:val="24"/>
          <w:lang w:val="en-US"/>
        </w:rPr>
        <w:t>Ad esempio:</w:t>
      </w:r>
    </w:p>
    <w:p w14:paraId="52BAEC13" w14:textId="11E4817A" w:rsidR="00962984" w:rsidRPr="006425C3" w:rsidRDefault="00962984" w:rsidP="00962984">
      <w:pPr>
        <w:widowControl w:val="0"/>
        <w:autoSpaceDE w:val="0"/>
        <w:autoSpaceDN w:val="0"/>
        <w:adjustRightInd w:val="0"/>
        <w:spacing w:after="0" w:line="276" w:lineRule="auto"/>
        <w:jc w:val="both"/>
        <w:rPr>
          <w:rStyle w:val="scolon"/>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"user"</w:t>
      </w:r>
      <w:r w:rsidRPr="006425C3">
        <w:rPr>
          <w:rStyle w:val="scolon"/>
          <w:rFonts w:ascii="Palatino Linotype" w:hAnsi="Palatino Linotype"/>
          <w:noProof/>
          <w:color w:val="2F5496" w:themeColor="accent1" w:themeShade="BF"/>
          <w:sz w:val="20"/>
          <w:szCs w:val="20"/>
          <w:lang w:val="en-GB"/>
        </w:rPr>
        <w:t>:</w:t>
      </w:r>
      <w:r>
        <w:rPr>
          <w:rStyle w:val="scolon"/>
          <w:rFonts w:ascii="Palatino Linotype" w:hAnsi="Palatino Linotype"/>
          <w:noProof/>
          <w:color w:val="2F5496" w:themeColor="accent1" w:themeShade="BF"/>
          <w:sz w:val="20"/>
          <w:szCs w:val="20"/>
          <w:lang w:val="en-GB"/>
        </w:rPr>
        <w:t xml:space="preserve"> [</w:t>
      </w:r>
    </w:p>
    <w:p w14:paraId="08047796" w14:textId="77777777" w:rsidR="00962984" w:rsidRDefault="00962984" w:rsidP="00962984">
      <w:pPr>
        <w:widowControl w:val="0"/>
        <w:autoSpaceDE w:val="0"/>
        <w:autoSpaceDN w:val="0"/>
        <w:adjustRightInd w:val="0"/>
        <w:spacing w:after="0" w:line="276" w:lineRule="auto"/>
        <w:ind w:left="1416" w:firstLine="708"/>
        <w:rPr>
          <w:rStyle w:val="sbrace"/>
          <w:rFonts w:ascii="Palatino Linotype" w:hAnsi="Palatino Linotype"/>
          <w:noProof/>
          <w:color w:val="2F5496" w:themeColor="accent1" w:themeShade="BF"/>
          <w:sz w:val="20"/>
          <w:szCs w:val="20"/>
          <w:lang w:val="en-GB"/>
        </w:rPr>
      </w:pPr>
      <w:r w:rsidRPr="006425C3">
        <w:rPr>
          <w:rStyle w:val="sbrace"/>
          <w:rFonts w:ascii="Palatino Linotype" w:hAnsi="Palatino Linotype"/>
          <w:noProof/>
          <w:color w:val="2F5496" w:themeColor="accent1" w:themeShade="BF"/>
          <w:sz w:val="20"/>
          <w:szCs w:val="20"/>
          <w:lang w:val="en-GB"/>
        </w:rPr>
        <w:t>{  </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"country"</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"IT"</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"gender"</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"MALE"</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"strideLengthRunning"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127.4</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"name"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"manuel peli"</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"dateOfBirth"</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"24-05-1996"</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r>
      <w:r w:rsidRPr="006425C3">
        <w:rPr>
          <w:rFonts w:ascii="Palatino Linotype" w:hAnsi="Palatino Linotype"/>
          <w:noProof/>
          <w:color w:val="2F5496" w:themeColor="accent1" w:themeShade="BF"/>
          <w:sz w:val="20"/>
          <w:szCs w:val="20"/>
          <w:lang w:val="en-GB"/>
        </w:rPr>
        <w:lastRenderedPageBreak/>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"averageDailySteps"</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"age"</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22</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"height"</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180</w:t>
      </w:r>
      <w:r w:rsidRPr="006425C3">
        <w:rPr>
          <w:rStyle w:val="scomma"/>
          <w:rFonts w:ascii="Palatino Linotype" w:hAnsi="Palatino Linotype"/>
          <w:noProof/>
          <w:color w:val="2F5496" w:themeColor="accent1" w:themeShade="BF"/>
          <w:sz w:val="20"/>
          <w:szCs w:val="20"/>
          <w:lang w:val="en-GB"/>
        </w:rPr>
        <w:t>,</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Fonts w:ascii="Palatino Linotype" w:hAnsi="Palatino Linotype"/>
          <w:noProof/>
          <w:color w:val="2F5496" w:themeColor="accent1" w:themeShade="BF"/>
          <w:sz w:val="20"/>
          <w:szCs w:val="20"/>
          <w:lang w:val="en-GB"/>
        </w:rPr>
        <w:tab/>
      </w:r>
      <w:r w:rsidRPr="006425C3">
        <w:rPr>
          <w:rStyle w:val="sobjectk"/>
          <w:rFonts w:ascii="Palatino Linotype" w:hAnsi="Palatino Linotype"/>
          <w:bCs/>
          <w:noProof/>
          <w:color w:val="2F5496" w:themeColor="accent1" w:themeShade="BF"/>
          <w:sz w:val="20"/>
          <w:szCs w:val="20"/>
          <w:lang w:val="en-GB"/>
        </w:rPr>
        <w:t>"strideLengthWalking"</w:t>
      </w:r>
      <w:r w:rsidRPr="006425C3">
        <w:rPr>
          <w:rStyle w:val="scolon"/>
          <w:rFonts w:ascii="Palatino Linotype" w:hAnsi="Palatino Linotype"/>
          <w:noProof/>
          <w:color w:val="2F5496" w:themeColor="accent1" w:themeShade="BF"/>
          <w:sz w:val="20"/>
          <w:szCs w:val="20"/>
          <w:lang w:val="en-GB"/>
        </w:rPr>
        <w:t>:</w:t>
      </w:r>
      <w:r w:rsidRPr="006425C3">
        <w:rPr>
          <w:rStyle w:val="sobjectv"/>
          <w:rFonts w:ascii="Palatino Linotype" w:hAnsi="Palatino Linotype"/>
          <w:noProof/>
          <w:color w:val="2F5496" w:themeColor="accent1" w:themeShade="BF"/>
          <w:sz w:val="20"/>
          <w:szCs w:val="20"/>
          <w:lang w:val="en-GB"/>
        </w:rPr>
        <w:t>74.7</w:t>
      </w:r>
      <w:r w:rsidRPr="006425C3">
        <w:rPr>
          <w:rFonts w:ascii="Palatino Linotype" w:hAnsi="Palatino Linotype"/>
          <w:noProof/>
          <w:color w:val="2F5496" w:themeColor="accent1" w:themeShade="BF"/>
          <w:sz w:val="20"/>
          <w:szCs w:val="20"/>
          <w:lang w:val="en-GB"/>
        </w:rPr>
        <w:br/>
        <w:t>   </w:t>
      </w:r>
      <w:r w:rsidRPr="006425C3">
        <w:rPr>
          <w:rFonts w:ascii="Palatino Linotype" w:hAnsi="Palatino Linotype"/>
          <w:noProof/>
          <w:color w:val="2F5496" w:themeColor="accent1" w:themeShade="BF"/>
          <w:sz w:val="20"/>
          <w:szCs w:val="20"/>
          <w:lang w:val="en-GB"/>
        </w:rPr>
        <w:tab/>
      </w:r>
      <w:r w:rsidRPr="006425C3">
        <w:rPr>
          <w:rStyle w:val="sbrace"/>
          <w:rFonts w:ascii="Palatino Linotype" w:hAnsi="Palatino Linotype"/>
          <w:noProof/>
          <w:color w:val="2F5496" w:themeColor="accent1" w:themeShade="BF"/>
          <w:sz w:val="20"/>
          <w:szCs w:val="20"/>
          <w:lang w:val="en-GB"/>
        </w:rPr>
        <w:t>}</w:t>
      </w:r>
      <w:r>
        <w:rPr>
          <w:rStyle w:val="sbrace"/>
          <w:rFonts w:ascii="Palatino Linotype" w:hAnsi="Palatino Linotype"/>
          <w:noProof/>
          <w:color w:val="2F5496" w:themeColor="accent1" w:themeShade="BF"/>
          <w:sz w:val="20"/>
          <w:szCs w:val="20"/>
          <w:lang w:val="en-GB"/>
        </w:rPr>
        <w:t>,</w:t>
      </w:r>
    </w:p>
    <w:p w14:paraId="3C871588" w14:textId="7CD668E7" w:rsidR="00962984" w:rsidRPr="00D72D9F" w:rsidRDefault="00962984" w:rsidP="00AA5EB1">
      <w:pPr>
        <w:widowControl w:val="0"/>
        <w:autoSpaceDE w:val="0"/>
        <w:autoSpaceDN w:val="0"/>
        <w:adjustRightInd w:val="0"/>
        <w:spacing w:after="0" w:line="276" w:lineRule="auto"/>
        <w:ind w:left="1416" w:firstLine="708"/>
        <w:rPr>
          <w:rFonts w:ascii="Palatino Linotype" w:hAnsi="Palatino Linotype" w:cs="TimesNewRomanPSMT"/>
          <w:noProof/>
          <w:color w:val="FF0000"/>
          <w:sz w:val="20"/>
          <w:szCs w:val="20"/>
        </w:rPr>
      </w:pPr>
      <w:r w:rsidRPr="00D72D9F">
        <w:rPr>
          <w:rFonts w:ascii="Palatino Linotype" w:hAnsi="Palatino Linotype" w:cs="TimesNewRomanPSMT"/>
          <w:noProof/>
          <w:color w:val="FF0000"/>
          <w:sz w:val="20"/>
          <w:szCs w:val="20"/>
        </w:rPr>
        <w:t>… seguono i restanti pazienti</w:t>
      </w:r>
    </w:p>
    <w:p w14:paraId="63A5FC91" w14:textId="67827D0B" w:rsidR="00962984" w:rsidRPr="0078296F" w:rsidRDefault="00962984" w:rsidP="00962984">
      <w:pPr>
        <w:widowControl w:val="0"/>
        <w:autoSpaceDE w:val="0"/>
        <w:autoSpaceDN w:val="0"/>
        <w:adjustRightInd w:val="0"/>
        <w:spacing w:after="0" w:line="276" w:lineRule="auto"/>
        <w:ind w:left="708" w:firstLine="708"/>
        <w:rPr>
          <w:rStyle w:val="sbrace"/>
          <w:rFonts w:ascii="Palatino Linotype" w:hAnsi="Palatino Linotype"/>
          <w:noProof/>
          <w:color w:val="2F5496" w:themeColor="accent1" w:themeShade="BF"/>
          <w:sz w:val="20"/>
          <w:szCs w:val="20"/>
          <w:lang w:val="en-US"/>
        </w:rPr>
      </w:pPr>
      <w:r w:rsidRPr="0078296F">
        <w:rPr>
          <w:rFonts w:ascii="Palatino Linotype" w:hAnsi="Palatino Linotype" w:cs="TimesNewRomanPSMT"/>
          <w:noProof/>
          <w:color w:val="2E74B5" w:themeColor="accent5" w:themeShade="BF"/>
          <w:sz w:val="20"/>
          <w:szCs w:val="20"/>
          <w:lang w:val="en-US"/>
        </w:rPr>
        <w:t>]</w:t>
      </w:r>
    </w:p>
    <w:p w14:paraId="67FF7974" w14:textId="55136211" w:rsidR="00962984" w:rsidRPr="0078296F" w:rsidRDefault="00962984" w:rsidP="00962984">
      <w:pPr>
        <w:widowControl w:val="0"/>
        <w:autoSpaceDE w:val="0"/>
        <w:autoSpaceDN w:val="0"/>
        <w:adjustRightInd w:val="0"/>
        <w:spacing w:after="0" w:line="276" w:lineRule="auto"/>
        <w:rPr>
          <w:rStyle w:val="sbrace"/>
          <w:rFonts w:ascii="Palatino Linotype" w:hAnsi="Palatino Linotype"/>
          <w:noProof/>
          <w:color w:val="2F5496" w:themeColor="accent1" w:themeShade="BF"/>
          <w:sz w:val="20"/>
          <w:szCs w:val="20"/>
          <w:lang w:val="en-US"/>
        </w:rPr>
      </w:pPr>
      <w:r w:rsidRPr="0078296F">
        <w:rPr>
          <w:rStyle w:val="sbrace"/>
          <w:rFonts w:ascii="Palatino Linotype" w:hAnsi="Palatino Linotype"/>
          <w:noProof/>
          <w:color w:val="2F5496" w:themeColor="accent1" w:themeShade="BF"/>
          <w:sz w:val="20"/>
          <w:szCs w:val="20"/>
          <w:lang w:val="en-US"/>
        </w:rPr>
        <w:t>}</w:t>
      </w:r>
    </w:p>
    <w:p w14:paraId="275A6AAB" w14:textId="77777777" w:rsidR="00962984" w:rsidRPr="0078296F" w:rsidRDefault="00962984" w:rsidP="00D26A57">
      <w:pPr>
        <w:widowControl w:val="0"/>
        <w:autoSpaceDE w:val="0"/>
        <w:autoSpaceDN w:val="0"/>
        <w:adjustRightInd w:val="0"/>
        <w:spacing w:after="0" w:line="276" w:lineRule="auto"/>
        <w:jc w:val="both"/>
        <w:rPr>
          <w:rFonts w:ascii="Palatino Linotype" w:hAnsi="Palatino Linotype" w:cs="TimesNewRomanPSMT"/>
          <w:noProof/>
          <w:sz w:val="24"/>
          <w:szCs w:val="24"/>
          <w:lang w:val="en-US"/>
        </w:rPr>
      </w:pPr>
    </w:p>
    <w:p w14:paraId="63775C00" w14:textId="77777777" w:rsidR="008871C0" w:rsidRDefault="008871C0" w:rsidP="00D72D9F">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305A8DEE" w14:textId="1297C543" w:rsidR="00D72D9F" w:rsidRPr="008D7117" w:rsidRDefault="00D72D9F" w:rsidP="00D72D9F">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8D7117">
        <w:rPr>
          <w:rFonts w:ascii="Palatino Linotype" w:hAnsi="Palatino Linotype" w:cs="TimesNewRomanPSMT"/>
          <w:i/>
          <w:noProof/>
          <w:sz w:val="24"/>
          <w:szCs w:val="24"/>
          <w:lang w:val="en-GB"/>
        </w:rPr>
        <w:t>URL: url-base</w:t>
      </w:r>
      <w:r w:rsidRPr="008D7117">
        <w:rPr>
          <w:rFonts w:ascii="Palatino Linotype" w:hAnsi="Palatino Linotype" w:cs="TimesNewRomanPSMT"/>
          <w:b/>
          <w:noProof/>
          <w:sz w:val="24"/>
          <w:szCs w:val="24"/>
          <w:lang w:val="en-GB"/>
        </w:rPr>
        <w:t>/users?doctor-id=</w:t>
      </w:r>
      <w:r w:rsidR="008D7117">
        <w:rPr>
          <w:rFonts w:ascii="Palatino Linotype" w:hAnsi="Palatino Linotype" w:cs="TimesNewRomanPSMT"/>
          <w:b/>
          <w:noProof/>
          <w:sz w:val="24"/>
          <w:szCs w:val="24"/>
          <w:lang w:val="en-GB"/>
        </w:rPr>
        <w:t>E-MAIL</w:t>
      </w:r>
    </w:p>
    <w:p w14:paraId="5699BC9D" w14:textId="77777777" w:rsidR="00D72D9F" w:rsidRPr="008D7117" w:rsidRDefault="00D72D9F" w:rsidP="00E3317F">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5C7A9EC" w14:textId="2F5FE16E" w:rsidR="00E3317F" w:rsidRPr="00962984" w:rsidRDefault="00E3317F" w:rsidP="00E3317F">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 xml:space="preserve">Ritorna </w:t>
      </w:r>
      <w:r w:rsidR="00AD6852">
        <w:rPr>
          <w:rFonts w:ascii="Palatino Linotype" w:hAnsi="Palatino Linotype" w:cs="TimesNewRomanPSMT"/>
          <w:noProof/>
          <w:sz w:val="24"/>
          <w:szCs w:val="24"/>
        </w:rPr>
        <w:t xml:space="preserve">la lista dei pazienti associati ad un determinato </w:t>
      </w:r>
      <w:r w:rsidR="0078296F">
        <w:rPr>
          <w:rFonts w:ascii="Palatino Linotype" w:hAnsi="Palatino Linotype" w:cs="TimesNewRomanPSMT"/>
          <w:noProof/>
          <w:sz w:val="24"/>
          <w:szCs w:val="24"/>
        </w:rPr>
        <w:t>medico</w:t>
      </w:r>
      <w:r>
        <w:rPr>
          <w:rFonts w:ascii="Palatino Linotype" w:hAnsi="Palatino Linotype" w:cs="TimesNewRomanPSMT"/>
          <w:noProof/>
          <w:sz w:val="24"/>
          <w:szCs w:val="24"/>
        </w:rPr>
        <w:t xml:space="preserve">. </w:t>
      </w:r>
      <w:r w:rsidR="00AD6852">
        <w:rPr>
          <w:rFonts w:ascii="Palatino Linotype" w:hAnsi="Palatino Linotype" w:cs="TimesNewRomanPSMT"/>
          <w:noProof/>
          <w:sz w:val="24"/>
          <w:szCs w:val="24"/>
        </w:rPr>
        <w:t>Il JSON di output ha lo stesso formato della chiamata GET precedentemente descritta</w:t>
      </w:r>
      <w:r w:rsidR="00A2672D">
        <w:rPr>
          <w:rFonts w:ascii="Palatino Linotype" w:hAnsi="Palatino Linotype" w:cs="TimesNewRomanPSMT"/>
          <w:noProof/>
          <w:sz w:val="24"/>
          <w:szCs w:val="24"/>
        </w:rPr>
        <w:t>.</w:t>
      </w:r>
    </w:p>
    <w:p w14:paraId="621C6125" w14:textId="77777777" w:rsidR="00E3317F" w:rsidRPr="00962984" w:rsidRDefault="00E3317F"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4E0DFAD" w14:textId="77777777" w:rsidR="00D26A57" w:rsidRPr="00962984" w:rsidRDefault="00D26A57"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1C1F2D3" w14:textId="77777777" w:rsidR="00B4724C" w:rsidRPr="0078296F" w:rsidRDefault="00B4724C" w:rsidP="006F4D3D">
      <w:pPr>
        <w:widowControl w:val="0"/>
        <w:autoSpaceDE w:val="0"/>
        <w:autoSpaceDN w:val="0"/>
        <w:adjustRightInd w:val="0"/>
        <w:spacing w:after="0" w:line="276" w:lineRule="auto"/>
        <w:jc w:val="both"/>
        <w:rPr>
          <w:rFonts w:ascii="Palatino Linotype" w:hAnsi="Palatino Linotype" w:cs="TimesNewRomanPSMT"/>
          <w:b/>
          <w:noProof/>
          <w:sz w:val="28"/>
          <w:szCs w:val="24"/>
          <w:lang w:val="en-US"/>
        </w:rPr>
      </w:pPr>
      <w:r w:rsidRPr="0078296F">
        <w:rPr>
          <w:rFonts w:ascii="Palatino Linotype" w:hAnsi="Palatino Linotype" w:cs="TimesNewRomanPSMT"/>
          <w:b/>
          <w:noProof/>
          <w:sz w:val="28"/>
          <w:szCs w:val="24"/>
          <w:lang w:val="en-US"/>
        </w:rPr>
        <w:t>PESO</w:t>
      </w:r>
    </w:p>
    <w:p w14:paraId="488D5ADA" w14:textId="77777777" w:rsidR="00B4724C" w:rsidRPr="0078296F" w:rsidRDefault="00B4724C" w:rsidP="00B4724C">
      <w:pPr>
        <w:widowControl w:val="0"/>
        <w:autoSpaceDE w:val="0"/>
        <w:autoSpaceDN w:val="0"/>
        <w:adjustRightInd w:val="0"/>
        <w:spacing w:after="0" w:line="276" w:lineRule="auto"/>
        <w:jc w:val="both"/>
        <w:rPr>
          <w:rFonts w:ascii="Palatino Linotype" w:hAnsi="Palatino Linotype" w:cs="TimesNewRomanPSMT"/>
          <w:i/>
          <w:noProof/>
          <w:sz w:val="24"/>
          <w:szCs w:val="24"/>
          <w:lang w:val="en-US"/>
        </w:rPr>
      </w:pPr>
    </w:p>
    <w:p w14:paraId="71E32619" w14:textId="2B886DF5" w:rsidR="00B4724C" w:rsidRPr="003742E4" w:rsidRDefault="00B4724C"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3742E4">
        <w:rPr>
          <w:rFonts w:ascii="Palatino Linotype" w:hAnsi="Palatino Linotype" w:cs="TimesNewRomanPSMT"/>
          <w:i/>
          <w:noProof/>
          <w:sz w:val="24"/>
          <w:szCs w:val="24"/>
          <w:lang w:val="en-GB"/>
        </w:rPr>
        <w:t>URL: url-base</w:t>
      </w:r>
      <w:r w:rsidRPr="003742E4">
        <w:rPr>
          <w:rFonts w:ascii="Palatino Linotype" w:hAnsi="Palatino Linotype" w:cs="TimesNewRomanPSMT"/>
          <w:b/>
          <w:noProof/>
          <w:sz w:val="24"/>
          <w:szCs w:val="24"/>
          <w:lang w:val="en-GB"/>
        </w:rPr>
        <w:t>/weights</w:t>
      </w:r>
      <w:r w:rsidR="00BD4C6D" w:rsidRPr="003742E4">
        <w:rPr>
          <w:rFonts w:ascii="Palatino Linotype" w:hAnsi="Palatino Linotype" w:cs="TimesNewRomanPSMT"/>
          <w:b/>
          <w:noProof/>
          <w:sz w:val="24"/>
          <w:szCs w:val="24"/>
          <w:lang w:val="en-GB"/>
        </w:rPr>
        <w:t>?date=DATE</w:t>
      </w:r>
      <w:r w:rsidR="003742E4" w:rsidRPr="003742E4">
        <w:rPr>
          <w:rFonts w:ascii="Palatino Linotype" w:hAnsi="Palatino Linotype" w:cs="TimesNewRomanPSMT"/>
          <w:b/>
          <w:noProof/>
          <w:sz w:val="24"/>
          <w:szCs w:val="24"/>
          <w:lang w:val="en-GB"/>
        </w:rPr>
        <w:t>&amp;period=</w:t>
      </w:r>
      <w:r w:rsidR="00B73FED">
        <w:rPr>
          <w:rFonts w:ascii="Palatino Linotype" w:hAnsi="Palatino Linotype" w:cs="TimesNewRomanPSMT"/>
          <w:b/>
          <w:noProof/>
          <w:sz w:val="24"/>
          <w:szCs w:val="24"/>
          <w:lang w:val="en-GB"/>
        </w:rPr>
        <w:t>PERIOD</w:t>
      </w:r>
    </w:p>
    <w:p w14:paraId="3239832C" w14:textId="77777777" w:rsidR="00B4724C" w:rsidRPr="003742E4" w:rsidRDefault="00B4724C"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6369ECA6" w14:textId="149390AC" w:rsidR="00B4724C" w:rsidRPr="00090654" w:rsidRDefault="00B4724C" w:rsidP="0007380E">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0007380E">
        <w:rPr>
          <w:rFonts w:ascii="Palatino Linotype" w:hAnsi="Palatino Linotype" w:cs="TimesNewRomanPSMT"/>
          <w:noProof/>
          <w:sz w:val="24"/>
          <w:szCs w:val="24"/>
        </w:rPr>
        <w:t>Ritorna l’andamento del peso di un paziente in un determinato periodo partendo da un determinato giorno, entrambi richiesti come parametri obbligatori.</w:t>
      </w:r>
      <w:r w:rsidRPr="00090654">
        <w:rPr>
          <w:rFonts w:ascii="Palatino Linotype" w:hAnsi="Palatino Linotype" w:cs="TimesNewRomanPSMT"/>
          <w:noProof/>
          <w:sz w:val="24"/>
          <w:szCs w:val="24"/>
        </w:rPr>
        <w:t xml:space="preserve"> </w:t>
      </w:r>
      <w:r w:rsidR="00785E40" w:rsidRPr="00090654">
        <w:rPr>
          <w:rFonts w:ascii="Palatino Linotype" w:hAnsi="Palatino Linotype" w:cs="TimesNewRomanPSMT"/>
          <w:noProof/>
          <w:sz w:val="24"/>
          <w:szCs w:val="24"/>
        </w:rPr>
        <w:t xml:space="preserve">Se </w:t>
      </w:r>
      <w:r w:rsidR="0007380E">
        <w:rPr>
          <w:rFonts w:ascii="Palatino Linotype" w:hAnsi="Palatino Linotype" w:cs="TimesNewRomanPSMT"/>
          <w:noProof/>
          <w:sz w:val="24"/>
          <w:szCs w:val="24"/>
        </w:rPr>
        <w:t xml:space="preserve">in un giorno compreso nel periodo </w:t>
      </w:r>
      <w:r w:rsidR="00785E40" w:rsidRPr="00090654">
        <w:rPr>
          <w:rFonts w:ascii="Palatino Linotype" w:hAnsi="Palatino Linotype" w:cs="TimesNewRomanPSMT"/>
          <w:noProof/>
          <w:sz w:val="24"/>
          <w:szCs w:val="24"/>
        </w:rPr>
        <w:t>richiesto non c’è un peso registrato,</w:t>
      </w:r>
      <w:r w:rsidR="0007380E">
        <w:rPr>
          <w:rFonts w:ascii="Palatino Linotype" w:hAnsi="Palatino Linotype" w:cs="TimesNewRomanPSMT"/>
          <w:noProof/>
          <w:sz w:val="24"/>
          <w:szCs w:val="24"/>
        </w:rPr>
        <w:t xml:space="preserve"> nel JSON di output non sarà presente quel giorno</w:t>
      </w:r>
      <w:r w:rsidR="00785E40" w:rsidRPr="00090654">
        <w:rPr>
          <w:rFonts w:ascii="Palatino Linotype" w:hAnsi="Palatino Linotype" w:cs="TimesNewRomanPSMT"/>
          <w:noProof/>
          <w:sz w:val="24"/>
          <w:szCs w:val="24"/>
        </w:rPr>
        <w:t xml:space="preserve">. </w:t>
      </w:r>
      <w:r w:rsidR="0007380E">
        <w:rPr>
          <w:rFonts w:ascii="Palatino Linotype" w:hAnsi="Palatino Linotype" w:cs="TimesNewRomanPSMT"/>
          <w:noProof/>
          <w:sz w:val="24"/>
          <w:szCs w:val="24"/>
        </w:rPr>
        <w:t>I parametri sono</w:t>
      </w:r>
      <w:r w:rsidRPr="00090654">
        <w:rPr>
          <w:rFonts w:ascii="Palatino Linotype" w:hAnsi="Palatino Linotype" w:cs="TimesNewRomanPSMT"/>
          <w:noProof/>
          <w:sz w:val="24"/>
          <w:szCs w:val="24"/>
        </w:rPr>
        <w:t xml:space="preserve"> di nome </w:t>
      </w:r>
      <w:r w:rsidRPr="00090654">
        <w:rPr>
          <w:rFonts w:ascii="Palatino Linotype" w:hAnsi="Palatino Linotype" w:cs="TimesNewRomanPSMT"/>
          <w:i/>
          <w:noProof/>
          <w:sz w:val="24"/>
          <w:szCs w:val="24"/>
        </w:rPr>
        <w:t>date</w:t>
      </w:r>
      <w:r w:rsidR="0007380E">
        <w:rPr>
          <w:rFonts w:ascii="Palatino Linotype" w:hAnsi="Palatino Linotype" w:cs="TimesNewRomanPSMT"/>
          <w:i/>
          <w:noProof/>
          <w:sz w:val="24"/>
          <w:szCs w:val="24"/>
        </w:rPr>
        <w:t xml:space="preserve"> </w:t>
      </w:r>
      <w:r w:rsidR="0007380E">
        <w:rPr>
          <w:rFonts w:ascii="Palatino Linotype" w:hAnsi="Palatino Linotype" w:cs="TimesNewRomanPSMT"/>
          <w:noProof/>
          <w:sz w:val="24"/>
          <w:szCs w:val="24"/>
        </w:rPr>
        <w:t xml:space="preserve">e </w:t>
      </w:r>
      <w:r w:rsidR="0007380E">
        <w:rPr>
          <w:rFonts w:ascii="Palatino Linotype" w:hAnsi="Palatino Linotype" w:cs="TimesNewRomanPSMT"/>
          <w:i/>
          <w:noProof/>
          <w:sz w:val="24"/>
          <w:szCs w:val="24"/>
        </w:rPr>
        <w:t>period</w:t>
      </w:r>
      <w:r w:rsidR="00E35259">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Ad esempio:</w:t>
      </w:r>
    </w:p>
    <w:p w14:paraId="05BDAD87" w14:textId="77777777" w:rsidR="000D62BA" w:rsidRPr="0078296F" w:rsidRDefault="003E382E" w:rsidP="003E382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US"/>
        </w:rPr>
      </w:pPr>
      <w:r w:rsidRPr="0078296F">
        <w:rPr>
          <w:rFonts w:ascii="Palatino Linotype" w:hAnsi="Palatino Linotype" w:cs="TimesNewRomanPSMT"/>
          <w:noProof/>
          <w:color w:val="2F5496" w:themeColor="accent1" w:themeShade="BF"/>
          <w:sz w:val="20"/>
          <w:szCs w:val="20"/>
          <w:lang w:val="en-US"/>
        </w:rPr>
        <w:t>{</w:t>
      </w:r>
      <w:r w:rsidR="00785E40" w:rsidRPr="0078296F">
        <w:rPr>
          <w:rFonts w:ascii="Palatino Linotype" w:hAnsi="Palatino Linotype" w:cs="TimesNewRomanPSMT"/>
          <w:noProof/>
          <w:color w:val="2F5496" w:themeColor="accent1" w:themeShade="BF"/>
          <w:sz w:val="20"/>
          <w:szCs w:val="20"/>
          <w:lang w:val="en-US"/>
        </w:rPr>
        <w:t>"weights":</w:t>
      </w:r>
      <w:r w:rsidR="000D62BA" w:rsidRPr="0078296F">
        <w:rPr>
          <w:rFonts w:ascii="Palatino Linotype" w:hAnsi="Palatino Linotype" w:cs="TimesNewRomanPSMT"/>
          <w:noProof/>
          <w:color w:val="2F5496" w:themeColor="accent1" w:themeShade="BF"/>
          <w:sz w:val="20"/>
          <w:szCs w:val="20"/>
          <w:lang w:val="en-US"/>
        </w:rPr>
        <w:t xml:space="preserve"> </w:t>
      </w:r>
    </w:p>
    <w:p w14:paraId="699ABAA6" w14:textId="03483FA1" w:rsidR="00785E40" w:rsidRPr="0078296F" w:rsidRDefault="000D62BA" w:rsidP="000D62BA">
      <w:pPr>
        <w:widowControl w:val="0"/>
        <w:autoSpaceDE w:val="0"/>
        <w:autoSpaceDN w:val="0"/>
        <w:adjustRightInd w:val="0"/>
        <w:spacing w:after="0" w:line="276" w:lineRule="auto"/>
        <w:ind w:firstLine="708"/>
        <w:jc w:val="both"/>
        <w:rPr>
          <w:rFonts w:ascii="Palatino Linotype" w:hAnsi="Palatino Linotype" w:cs="TimesNewRomanPSMT"/>
          <w:noProof/>
          <w:color w:val="2F5496" w:themeColor="accent1" w:themeShade="BF"/>
          <w:sz w:val="20"/>
          <w:szCs w:val="20"/>
          <w:lang w:val="en-US"/>
        </w:rPr>
      </w:pPr>
      <w:r w:rsidRPr="0078296F">
        <w:rPr>
          <w:rFonts w:ascii="Palatino Linotype" w:hAnsi="Palatino Linotype" w:cs="TimesNewRomanPSMT"/>
          <w:noProof/>
          <w:color w:val="2F5496" w:themeColor="accent1" w:themeShade="BF"/>
          <w:sz w:val="20"/>
          <w:szCs w:val="20"/>
          <w:lang w:val="en-US"/>
        </w:rPr>
        <w:t>[</w:t>
      </w:r>
    </w:p>
    <w:p w14:paraId="6FF7738E" w14:textId="77777777" w:rsidR="00785E40" w:rsidRPr="0078296F" w:rsidRDefault="00785E40" w:rsidP="000D62BA">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US"/>
        </w:rPr>
      </w:pPr>
      <w:r w:rsidRPr="0078296F">
        <w:rPr>
          <w:rFonts w:ascii="Palatino Linotype" w:hAnsi="Palatino Linotype" w:cs="TimesNewRomanPSMT"/>
          <w:noProof/>
          <w:color w:val="2F5496" w:themeColor="accent1" w:themeShade="BF"/>
          <w:sz w:val="20"/>
          <w:szCs w:val="20"/>
          <w:lang w:val="en-US"/>
        </w:rPr>
        <w:t>{</w:t>
      </w:r>
    </w:p>
    <w:p w14:paraId="0318F518" w14:textId="738D135D" w:rsidR="00785E40" w:rsidRPr="0078296F" w:rsidRDefault="0042774B"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US"/>
        </w:rPr>
      </w:pPr>
      <w:r w:rsidRPr="0078296F">
        <w:rPr>
          <w:rFonts w:ascii="Palatino Linotype" w:hAnsi="Palatino Linotype" w:cs="TimesNewRomanPSMT"/>
          <w:noProof/>
          <w:color w:val="2F5496" w:themeColor="accent1" w:themeShade="BF"/>
          <w:sz w:val="20"/>
          <w:szCs w:val="20"/>
          <w:lang w:val="en-US"/>
        </w:rPr>
        <w:t>"date":"14-08</w:t>
      </w:r>
      <w:r w:rsidR="00785E40" w:rsidRPr="0078296F">
        <w:rPr>
          <w:rFonts w:ascii="Palatino Linotype" w:hAnsi="Palatino Linotype" w:cs="TimesNewRomanPSMT"/>
          <w:noProof/>
          <w:color w:val="2F5496" w:themeColor="accent1" w:themeShade="BF"/>
          <w:sz w:val="20"/>
          <w:szCs w:val="20"/>
          <w:lang w:val="en-US"/>
        </w:rPr>
        <w:t>-2018",</w:t>
      </w:r>
    </w:p>
    <w:p w14:paraId="7899D163" w14:textId="77777777" w:rsidR="00557A16" w:rsidRDefault="00785E40"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"weight":69,</w:t>
      </w:r>
    </w:p>
    <w:p w14:paraId="6F7F3969" w14:textId="72E93B6E" w:rsidR="00785E40" w:rsidRPr="006425C3" w:rsidRDefault="00785E40"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"bmi":23.88</w:t>
      </w:r>
    </w:p>
    <w:p w14:paraId="6D5B4767" w14:textId="1807232F" w:rsidR="003E382E" w:rsidRDefault="00785E40" w:rsidP="000D62BA">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r w:rsidR="0042774B">
        <w:rPr>
          <w:rFonts w:ascii="Palatino Linotype" w:hAnsi="Palatino Linotype" w:cs="TimesNewRomanPSMT"/>
          <w:noProof/>
          <w:color w:val="2F5496" w:themeColor="accent1" w:themeShade="BF"/>
          <w:sz w:val="20"/>
          <w:szCs w:val="20"/>
          <w:lang w:val="en-GB"/>
        </w:rPr>
        <w:t>,</w:t>
      </w:r>
    </w:p>
    <w:p w14:paraId="21325A08" w14:textId="77777777" w:rsidR="0042774B" w:rsidRPr="0042774B" w:rsidRDefault="0042774B" w:rsidP="000D62BA">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42774B">
        <w:rPr>
          <w:rFonts w:ascii="Palatino Linotype" w:hAnsi="Palatino Linotype" w:cs="TimesNewRomanPSMT"/>
          <w:noProof/>
          <w:color w:val="2F5496" w:themeColor="accent1" w:themeShade="BF"/>
          <w:sz w:val="20"/>
          <w:szCs w:val="20"/>
          <w:lang w:val="en-GB"/>
        </w:rPr>
        <w:t>{</w:t>
      </w:r>
    </w:p>
    <w:p w14:paraId="23B4ABB7" w14:textId="18370F33" w:rsidR="0042774B" w:rsidRPr="0042774B" w:rsidRDefault="0042774B"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Pr>
          <w:rFonts w:ascii="Palatino Linotype" w:hAnsi="Palatino Linotype" w:cs="TimesNewRomanPSMT"/>
          <w:noProof/>
          <w:color w:val="2F5496" w:themeColor="accent1" w:themeShade="BF"/>
          <w:sz w:val="20"/>
          <w:szCs w:val="20"/>
          <w:lang w:val="en-GB"/>
        </w:rPr>
        <w:t>"date":"16</w:t>
      </w:r>
      <w:r w:rsidRPr="0042774B">
        <w:rPr>
          <w:rFonts w:ascii="Palatino Linotype" w:hAnsi="Palatino Linotype" w:cs="TimesNewRomanPSMT"/>
          <w:noProof/>
          <w:color w:val="2F5496" w:themeColor="accent1" w:themeShade="BF"/>
          <w:sz w:val="20"/>
          <w:szCs w:val="20"/>
          <w:lang w:val="en-GB"/>
        </w:rPr>
        <w:t>-08-2018",</w:t>
      </w:r>
    </w:p>
    <w:p w14:paraId="652C57E8" w14:textId="366EB23C" w:rsidR="0042774B" w:rsidRDefault="0042774B"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Pr>
          <w:rFonts w:ascii="Palatino Linotype" w:hAnsi="Palatino Linotype" w:cs="TimesNewRomanPSMT"/>
          <w:noProof/>
          <w:color w:val="2F5496" w:themeColor="accent1" w:themeShade="BF"/>
          <w:sz w:val="20"/>
          <w:szCs w:val="20"/>
          <w:lang w:val="en-GB"/>
        </w:rPr>
        <w:t>"weight":68</w:t>
      </w:r>
      <w:r w:rsidRPr="006425C3">
        <w:rPr>
          <w:rFonts w:ascii="Palatino Linotype" w:hAnsi="Palatino Linotype" w:cs="TimesNewRomanPSMT"/>
          <w:noProof/>
          <w:color w:val="2F5496" w:themeColor="accent1" w:themeShade="BF"/>
          <w:sz w:val="20"/>
          <w:szCs w:val="20"/>
          <w:lang w:val="en-GB"/>
        </w:rPr>
        <w:t>,</w:t>
      </w:r>
    </w:p>
    <w:p w14:paraId="7135439C" w14:textId="77777777" w:rsidR="0042774B" w:rsidRPr="006425C3" w:rsidRDefault="0042774B" w:rsidP="000D62BA">
      <w:pPr>
        <w:widowControl w:val="0"/>
        <w:autoSpaceDE w:val="0"/>
        <w:autoSpaceDN w:val="0"/>
        <w:adjustRightInd w:val="0"/>
        <w:spacing w:after="0" w:line="276"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"bmi":23.88</w:t>
      </w:r>
    </w:p>
    <w:p w14:paraId="7A8EA495" w14:textId="6F4A6929" w:rsidR="0042774B" w:rsidRDefault="0042774B" w:rsidP="000D62BA">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3CAB3184" w14:textId="700AF665" w:rsidR="000D62BA" w:rsidRPr="006425C3" w:rsidRDefault="000D62BA" w:rsidP="000D62BA">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Pr>
          <w:rFonts w:ascii="Palatino Linotype" w:hAnsi="Palatino Linotype" w:cs="TimesNewRomanPSMT"/>
          <w:noProof/>
          <w:color w:val="2F5496" w:themeColor="accent1" w:themeShade="BF"/>
          <w:sz w:val="20"/>
          <w:szCs w:val="20"/>
          <w:lang w:val="en-GB"/>
        </w:rPr>
        <w:t xml:space="preserve"> ]</w:t>
      </w:r>
    </w:p>
    <w:p w14:paraId="350CA452" w14:textId="6F9B7DD2" w:rsidR="003E382E" w:rsidRDefault="00785E4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3E382E">
        <w:rPr>
          <w:rFonts w:ascii="Palatino Linotype" w:hAnsi="Palatino Linotype" w:cs="TimesNewRomanPSMT"/>
          <w:noProof/>
          <w:color w:val="2F5496" w:themeColor="accent1" w:themeShade="BF"/>
          <w:sz w:val="20"/>
          <w:szCs w:val="20"/>
          <w:lang w:val="en-GB"/>
        </w:rPr>
        <w:t>}</w:t>
      </w:r>
    </w:p>
    <w:p w14:paraId="3B36C851" w14:textId="3FAF9BF9" w:rsidR="000D62BA" w:rsidRDefault="000D62BA"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p>
    <w:p w14:paraId="3EA8AF24" w14:textId="77777777" w:rsidR="008871C0" w:rsidRDefault="008871C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p>
    <w:p w14:paraId="0CF1704B" w14:textId="03CF3173" w:rsidR="00B4724C" w:rsidRPr="003E382E" w:rsidRDefault="00785E4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3E382E">
        <w:rPr>
          <w:rFonts w:ascii="Palatino Linotype" w:hAnsi="Palatino Linotype" w:cs="TimesNewRomanPSMT"/>
          <w:i/>
          <w:noProof/>
          <w:sz w:val="24"/>
          <w:szCs w:val="24"/>
          <w:lang w:val="en-GB"/>
        </w:rPr>
        <w:lastRenderedPageBreak/>
        <w:t>URL: url-base</w:t>
      </w:r>
      <w:r w:rsidRPr="003E382E">
        <w:rPr>
          <w:rFonts w:ascii="Palatino Linotype" w:hAnsi="Palatino Linotype" w:cs="TimesNewRomanPSMT"/>
          <w:b/>
          <w:noProof/>
          <w:sz w:val="24"/>
          <w:szCs w:val="24"/>
          <w:lang w:val="en-GB"/>
        </w:rPr>
        <w:t>/weights/current</w:t>
      </w:r>
    </w:p>
    <w:p w14:paraId="256D9F4D" w14:textId="77777777" w:rsidR="00B4724C" w:rsidRPr="003E382E"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9850D55"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785E40" w:rsidRPr="00090654">
        <w:rPr>
          <w:rFonts w:ascii="Palatino Linotype" w:hAnsi="Palatino Linotype" w:cs="TimesNewRomanPSMT"/>
          <w:b/>
          <w:noProof/>
          <w:sz w:val="24"/>
          <w:szCs w:val="24"/>
        </w:rPr>
        <w:t xml:space="preserve">: </w:t>
      </w:r>
      <w:r w:rsidRPr="00090654">
        <w:rPr>
          <w:rFonts w:ascii="Palatino Linotype" w:hAnsi="Palatino Linotype" w:cs="TimesNewRomanPSMT"/>
          <w:noProof/>
          <w:sz w:val="24"/>
          <w:szCs w:val="24"/>
        </w:rPr>
        <w:t xml:space="preserve">Restituisce il peso </w:t>
      </w:r>
      <w:r w:rsidR="00CB06CE" w:rsidRPr="00090654">
        <w:rPr>
          <w:rFonts w:ascii="Palatino Linotype" w:hAnsi="Palatino Linotype" w:cs="TimesNewRomanPSMT"/>
          <w:noProof/>
          <w:sz w:val="24"/>
          <w:szCs w:val="24"/>
        </w:rPr>
        <w:t>del paziente</w:t>
      </w:r>
      <w:r w:rsidRPr="00090654">
        <w:rPr>
          <w:rFonts w:ascii="Palatino Linotype" w:hAnsi="Palatino Linotype" w:cs="TimesNewRomanPSMT"/>
          <w:noProof/>
          <w:sz w:val="24"/>
          <w:szCs w:val="24"/>
        </w:rPr>
        <w:t xml:space="preserve"> relativo alla data corrente</w:t>
      </w:r>
      <w:r w:rsidR="00785E40" w:rsidRPr="00090654">
        <w:rPr>
          <w:rFonts w:ascii="Palatino Linotype" w:hAnsi="Palatino Linotype" w:cs="TimesNewRomanPSMT"/>
          <w:noProof/>
          <w:sz w:val="24"/>
          <w:szCs w:val="24"/>
        </w:rPr>
        <w:t>. Se non è presente alcun peso alla data corrente, viene restituito il più recente. Il JSON di ritorno è strutturato come il precedente.</w:t>
      </w:r>
    </w:p>
    <w:p w14:paraId="005D7736"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CB2F383" w14:textId="4108BAB3" w:rsidR="00E40BD8" w:rsidRDefault="00785E40"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OBIETTIVI</w:t>
      </w:r>
    </w:p>
    <w:p w14:paraId="06EF47DD" w14:textId="77777777" w:rsidR="003E382E" w:rsidRPr="00090654" w:rsidRDefault="003E382E"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1834B878" w14:textId="77777777" w:rsidR="00785E40" w:rsidRPr="00090654" w:rsidRDefault="00785E40" w:rsidP="00B4724C">
      <w:pPr>
        <w:widowControl w:val="0"/>
        <w:autoSpaceDE w:val="0"/>
        <w:autoSpaceDN w:val="0"/>
        <w:adjustRightInd w:val="0"/>
        <w:spacing w:after="0" w:line="276" w:lineRule="auto"/>
        <w:jc w:val="both"/>
        <w:rPr>
          <w:rFonts w:ascii="Palatino Linotype" w:hAnsi="Palatino Linotype" w:cs="TimesNewRomanPSMT"/>
          <w:b/>
          <w:i/>
          <w:noProof/>
          <w:sz w:val="28"/>
          <w:szCs w:val="24"/>
        </w:rPr>
      </w:pPr>
      <w:r w:rsidRPr="00090654">
        <w:rPr>
          <w:rFonts w:ascii="Palatino Linotype" w:hAnsi="Palatino Linotype" w:cs="TimesNewRomanPSMT"/>
          <w:b/>
          <w:i/>
          <w:noProof/>
          <w:sz w:val="28"/>
          <w:szCs w:val="24"/>
        </w:rPr>
        <w:t>Calorie da bruciare</w:t>
      </w:r>
    </w:p>
    <w:p w14:paraId="39958738" w14:textId="77777777" w:rsidR="00785E40" w:rsidRPr="00090654" w:rsidRDefault="00785E40" w:rsidP="00B4724C">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i/>
          <w:noProof/>
          <w:sz w:val="28"/>
          <w:szCs w:val="24"/>
        </w:rPr>
        <w:t xml:space="preserve"> </w:t>
      </w:r>
    </w:p>
    <w:p w14:paraId="38714EF4" w14:textId="0F8A6361" w:rsidR="00785E40" w:rsidRPr="00C50A9D" w:rsidRDefault="00785E40" w:rsidP="00785E4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C50A9D">
        <w:rPr>
          <w:rFonts w:ascii="Palatino Linotype" w:hAnsi="Palatino Linotype" w:cs="TimesNewRomanPSMT"/>
          <w:i/>
          <w:noProof/>
          <w:sz w:val="24"/>
          <w:szCs w:val="24"/>
          <w:lang w:val="en-GB"/>
        </w:rPr>
        <w:t>URL: url-base</w:t>
      </w:r>
      <w:r w:rsidRPr="00C50A9D">
        <w:rPr>
          <w:rFonts w:ascii="Palatino Linotype" w:hAnsi="Palatino Linotype" w:cs="TimesNewRomanPSMT"/>
          <w:b/>
          <w:noProof/>
          <w:sz w:val="24"/>
          <w:szCs w:val="24"/>
          <w:lang w:val="en-GB"/>
        </w:rPr>
        <w:t>/goals-calories-out</w:t>
      </w:r>
      <w:r w:rsidR="00C50A9D" w:rsidRPr="00BD4C6D">
        <w:rPr>
          <w:rFonts w:ascii="Palatino Linotype" w:hAnsi="Palatino Linotype" w:cs="TimesNewRomanPSMT"/>
          <w:b/>
          <w:noProof/>
          <w:sz w:val="24"/>
          <w:szCs w:val="24"/>
          <w:lang w:val="en-GB"/>
        </w:rPr>
        <w:t>?d</w:t>
      </w:r>
      <w:r w:rsidR="00C50A9D">
        <w:rPr>
          <w:rFonts w:ascii="Palatino Linotype" w:hAnsi="Palatino Linotype" w:cs="TimesNewRomanPSMT"/>
          <w:b/>
          <w:noProof/>
          <w:sz w:val="24"/>
          <w:szCs w:val="24"/>
          <w:lang w:val="en-GB"/>
        </w:rPr>
        <w:t>ate=DATE</w:t>
      </w:r>
    </w:p>
    <w:p w14:paraId="6DEEB7C9" w14:textId="77777777" w:rsidR="00785E40" w:rsidRPr="00C50A9D" w:rsidRDefault="00785E40"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A0D8F5B" w14:textId="7EE08EF9"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785E40" w:rsidRPr="00090654">
        <w:rPr>
          <w:rFonts w:ascii="Palatino Linotype" w:hAnsi="Palatino Linotype" w:cs="TimesNewRomanPSMT"/>
          <w:b/>
          <w:noProof/>
          <w:sz w:val="24"/>
          <w:szCs w:val="24"/>
        </w:rPr>
        <w:t>:</w:t>
      </w:r>
      <w:r w:rsidR="00785E40"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Richiede un parametro</w:t>
      </w:r>
      <w:r w:rsidR="00785E40" w:rsidRPr="00090654">
        <w:rPr>
          <w:rFonts w:ascii="Palatino Linotype" w:hAnsi="Palatino Linotype" w:cs="TimesNewRomanPSMT"/>
          <w:noProof/>
          <w:sz w:val="24"/>
          <w:szCs w:val="24"/>
        </w:rPr>
        <w:t xml:space="preserve"> che indica la data di nome</w:t>
      </w:r>
      <w:r w:rsidRPr="00090654">
        <w:rPr>
          <w:rFonts w:ascii="Palatino Linotype" w:hAnsi="Palatino Linotype" w:cs="TimesNewRomanPSMT"/>
          <w:noProof/>
          <w:sz w:val="24"/>
          <w:szCs w:val="24"/>
        </w:rPr>
        <w:t xml:space="preserve">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relativo alle calorie </w:t>
      </w:r>
      <w:r w:rsidR="00785E40" w:rsidRPr="00090654">
        <w:rPr>
          <w:rFonts w:ascii="Palatino Linotype" w:hAnsi="Palatino Linotype" w:cs="TimesNewRomanPSMT"/>
          <w:noProof/>
          <w:sz w:val="24"/>
          <w:szCs w:val="24"/>
        </w:rPr>
        <w:t>da bruciare del paziente</w:t>
      </w:r>
      <w:r w:rsidRPr="00090654">
        <w:rPr>
          <w:rFonts w:ascii="Palatino Linotype" w:hAnsi="Palatino Linotype" w:cs="TimesNewRomanPSMT"/>
          <w:noProof/>
          <w:sz w:val="24"/>
          <w:szCs w:val="24"/>
        </w:rPr>
        <w:t xml:space="preserve"> nella data specificata</w:t>
      </w:r>
      <w:r w:rsidR="00785E40" w:rsidRPr="00090654">
        <w:rPr>
          <w:rFonts w:ascii="Palatino Linotype" w:hAnsi="Palatino Linotype" w:cs="TimesNewRomanPSMT"/>
          <w:noProof/>
          <w:sz w:val="24"/>
          <w:szCs w:val="24"/>
        </w:rPr>
        <w:t>.</w:t>
      </w:r>
      <w:r w:rsidR="00591C7E" w:rsidRPr="00090654">
        <w:rPr>
          <w:rFonts w:ascii="Palatino Linotype" w:hAnsi="Palatino Linotype" w:cs="TimesNewRomanPSMT"/>
          <w:noProof/>
          <w:sz w:val="24"/>
          <w:szCs w:val="24"/>
        </w:rPr>
        <w:t xml:space="preserve"> Se nella data richiesta non ci sono obiettivi specificati, viene restituito l’obiettivo più recente alla data richiesta. Ad esempio:</w:t>
      </w:r>
    </w:p>
    <w:p w14:paraId="75418147" w14:textId="77777777" w:rsidR="00B4724C" w:rsidRPr="00090654" w:rsidRDefault="00591C7E"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{"goals-calories-out":{"date":"16-07-2018","goal":4321}}</w:t>
      </w:r>
    </w:p>
    <w:p w14:paraId="6D097E4C" w14:textId="77777777" w:rsidR="00591C7E" w:rsidRPr="00090654" w:rsidRDefault="00591C7E" w:rsidP="00B4724C">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203F0D0B" w14:textId="77777777" w:rsidR="00A7705B" w:rsidRPr="00090654" w:rsidRDefault="00A7705B" w:rsidP="00A7705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POST: </w:t>
      </w:r>
      <w:r w:rsidRPr="00090654">
        <w:rPr>
          <w:rFonts w:ascii="Palatino Linotype" w:hAnsi="Palatino Linotype" w:cs="TimesNewRomanPSMT"/>
          <w:noProof/>
          <w:sz w:val="24"/>
          <w:szCs w:val="24"/>
        </w:rPr>
        <w:t>Imposta un nuovo obiettivo riguardo le calorie da bruciare che il paziente deve raggiungere. Deve essere aggiunto un JSON al corpo della richiesta, strutturato come il seguente:</w:t>
      </w:r>
    </w:p>
    <w:p w14:paraId="2DE413F9" w14:textId="77777777" w:rsidR="00A7705B" w:rsidRPr="006425C3"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noProof/>
          <w:color w:val="2F5496" w:themeColor="accent1" w:themeShade="BF"/>
          <w:sz w:val="20"/>
          <w:szCs w:val="20"/>
          <w:lang w:val="en-GB"/>
        </w:rPr>
        <w:t>{"goals-calories-out":{"goal":4321}}</w:t>
      </w:r>
    </w:p>
    <w:p w14:paraId="21DEFB0B" w14:textId="77777777" w:rsidR="00A7705B" w:rsidRPr="006425C3"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0251A8B2" w14:textId="77777777" w:rsidR="00591C7E" w:rsidRPr="006425C3" w:rsidRDefault="00591C7E" w:rsidP="00591C7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/goals-calories-out/current</w:t>
      </w:r>
    </w:p>
    <w:p w14:paraId="11C16406" w14:textId="77777777" w:rsidR="00591C7E" w:rsidRPr="006425C3" w:rsidRDefault="00591C7E" w:rsidP="00591C7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4326E5DE" w14:textId="77777777" w:rsidR="00591C7E" w:rsidRPr="00090654" w:rsidRDefault="00591C7E"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relativo alle calorie da bruciare del paziente nella data odierna. Se per la data odierna non ci sono obiettivi specificati, viene restituito il più recente.</w:t>
      </w:r>
    </w:p>
    <w:p w14:paraId="464D3C28" w14:textId="77777777" w:rsidR="00D66441" w:rsidRPr="00090654" w:rsidRDefault="00D66441" w:rsidP="00E40BD8">
      <w:pPr>
        <w:widowControl w:val="0"/>
        <w:autoSpaceDE w:val="0"/>
        <w:autoSpaceDN w:val="0"/>
        <w:adjustRightInd w:val="0"/>
        <w:spacing w:after="0" w:line="276" w:lineRule="auto"/>
        <w:jc w:val="both"/>
        <w:rPr>
          <w:rFonts w:ascii="Palatino Linotype" w:hAnsi="Palatino Linotype" w:cs="TimesNewRomanPSMT"/>
          <w:b/>
          <w:i/>
          <w:noProof/>
          <w:sz w:val="28"/>
          <w:szCs w:val="24"/>
        </w:rPr>
      </w:pPr>
    </w:p>
    <w:p w14:paraId="1C09A173" w14:textId="77777777"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b/>
          <w:i/>
          <w:noProof/>
          <w:sz w:val="28"/>
          <w:szCs w:val="24"/>
        </w:rPr>
      </w:pPr>
      <w:r w:rsidRPr="00090654">
        <w:rPr>
          <w:rFonts w:ascii="Palatino Linotype" w:hAnsi="Palatino Linotype" w:cs="TimesNewRomanPSMT"/>
          <w:b/>
          <w:i/>
          <w:noProof/>
          <w:sz w:val="28"/>
          <w:szCs w:val="24"/>
        </w:rPr>
        <w:t>Peso da raggiungere</w:t>
      </w:r>
    </w:p>
    <w:p w14:paraId="3883873A" w14:textId="77777777"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28E79CBB" w14:textId="151C5CEB" w:rsidR="00E40BD8" w:rsidRPr="006425C3" w:rsidRDefault="00E40BD8" w:rsidP="00E40BD8">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6425C3">
        <w:rPr>
          <w:rFonts w:ascii="Palatino Linotype" w:hAnsi="Palatino Linotype" w:cs="TimesNewRomanPSMT"/>
          <w:i/>
          <w:noProof/>
          <w:sz w:val="24"/>
          <w:szCs w:val="24"/>
        </w:rPr>
        <w:t>URL: url-base</w:t>
      </w:r>
      <w:r w:rsidRPr="006425C3">
        <w:rPr>
          <w:rFonts w:ascii="Palatino Linotype" w:hAnsi="Palatino Linotype" w:cs="TimesNewRomanPSMT"/>
          <w:b/>
          <w:noProof/>
          <w:sz w:val="24"/>
          <w:szCs w:val="24"/>
        </w:rPr>
        <w:t>/goals-weight</w:t>
      </w:r>
      <w:r w:rsidR="00051FB5" w:rsidRPr="006425C3">
        <w:rPr>
          <w:rFonts w:ascii="Palatino Linotype" w:hAnsi="Palatino Linotype" w:cs="TimesNewRomanPSMT"/>
          <w:b/>
          <w:noProof/>
          <w:sz w:val="24"/>
          <w:szCs w:val="24"/>
        </w:rPr>
        <w:t>?date=DATE</w:t>
      </w:r>
    </w:p>
    <w:p w14:paraId="5874718C" w14:textId="77777777" w:rsidR="00E40BD8" w:rsidRPr="006425C3" w:rsidRDefault="00E40BD8" w:rsidP="00E40BD8">
      <w:pPr>
        <w:widowControl w:val="0"/>
        <w:autoSpaceDE w:val="0"/>
        <w:autoSpaceDN w:val="0"/>
        <w:adjustRightInd w:val="0"/>
        <w:spacing w:after="0" w:line="276" w:lineRule="auto"/>
        <w:jc w:val="both"/>
        <w:rPr>
          <w:rFonts w:ascii="Palatino Linotype" w:hAnsi="Palatino Linotype" w:cs="TimesNewRomanPSMT"/>
          <w:noProof/>
          <w:sz w:val="24"/>
          <w:szCs w:val="24"/>
        </w:rPr>
      </w:pPr>
    </w:p>
    <w:p w14:paraId="0634E9DF" w14:textId="0B35A4E0" w:rsidR="00E40BD8" w:rsidRPr="00090654" w:rsidRDefault="00E40BD8" w:rsidP="00E40BD8">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Richiede un parametro che indica la data di nome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relativo al peso da raggiungere del paziente nella data specificata. Se nella data richiesta non ci sono obiettivi specificati, viene restituito l’obiettivo più </w:t>
      </w:r>
      <w:r w:rsidRPr="00090654">
        <w:rPr>
          <w:rFonts w:ascii="Palatino Linotype" w:hAnsi="Palatino Linotype" w:cs="TimesNewRomanPSMT"/>
          <w:noProof/>
          <w:sz w:val="24"/>
          <w:szCs w:val="24"/>
        </w:rPr>
        <w:lastRenderedPageBreak/>
        <w:t>recente alla data richiesta. Ad esempio:</w:t>
      </w:r>
    </w:p>
    <w:p w14:paraId="36FCB39B" w14:textId="24A48CCE" w:rsidR="00E40BD8" w:rsidRDefault="00961E2F"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{"goals-weights":{"date":"29-06-2018","goal":91,"startWeight":132}}</w:t>
      </w:r>
    </w:p>
    <w:p w14:paraId="57BA720F" w14:textId="77777777" w:rsidR="003E382E" w:rsidRPr="00090654" w:rsidRDefault="003E382E" w:rsidP="00E40BD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p>
    <w:p w14:paraId="1782FF80" w14:textId="77777777" w:rsidR="00A7705B" w:rsidRPr="00090654" w:rsidRDefault="00A7705B" w:rsidP="00A7705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POST: </w:t>
      </w:r>
      <w:r w:rsidRPr="00090654">
        <w:rPr>
          <w:rFonts w:ascii="Palatino Linotype" w:hAnsi="Palatino Linotype" w:cs="TimesNewRomanPSMT"/>
          <w:noProof/>
          <w:sz w:val="24"/>
          <w:szCs w:val="24"/>
        </w:rPr>
        <w:t>Imposta un nuovo obiettivo riguardo il peso che il paziente deve raggiungere. Deve essere aggiunto un JSON al corpo della richiesta, strutturato come il seguente:</w:t>
      </w:r>
    </w:p>
    <w:p w14:paraId="1790A233" w14:textId="77777777" w:rsidR="00A7705B" w:rsidRPr="006425C3" w:rsidRDefault="00A7705B" w:rsidP="00E40BD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noProof/>
          <w:color w:val="2F5496" w:themeColor="accent1" w:themeShade="BF"/>
          <w:sz w:val="20"/>
          <w:szCs w:val="20"/>
          <w:lang w:val="en-GB"/>
        </w:rPr>
        <w:t>{"goals-weight":{date: 24-07-2018, startWeight: 130,"goal": 90}}</w:t>
      </w:r>
    </w:p>
    <w:p w14:paraId="22AB4A0F" w14:textId="77777777" w:rsidR="00A7705B" w:rsidRPr="006425C3" w:rsidRDefault="00A7705B" w:rsidP="00E40BD8">
      <w:pPr>
        <w:widowControl w:val="0"/>
        <w:autoSpaceDE w:val="0"/>
        <w:autoSpaceDN w:val="0"/>
        <w:adjustRightInd w:val="0"/>
        <w:spacing w:after="0" w:line="276" w:lineRule="auto"/>
        <w:jc w:val="both"/>
        <w:rPr>
          <w:rFonts w:ascii="Palatino Linotype" w:hAnsi="Palatino Linotype" w:cs="TimesNewRomanPSMT"/>
          <w:b/>
          <w:noProof/>
          <w:sz w:val="28"/>
          <w:szCs w:val="24"/>
          <w:lang w:val="en-GB"/>
        </w:rPr>
      </w:pPr>
    </w:p>
    <w:p w14:paraId="2044D886" w14:textId="77777777" w:rsidR="00961E2F" w:rsidRPr="006425C3" w:rsidRDefault="00961E2F" w:rsidP="00961E2F">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/goals-weight/current</w:t>
      </w:r>
    </w:p>
    <w:p w14:paraId="0C335391" w14:textId="77777777" w:rsidR="00961E2F" w:rsidRPr="006425C3" w:rsidRDefault="00961E2F" w:rsidP="00961E2F">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28198EB6" w14:textId="77777777" w:rsidR="00961E2F" w:rsidRPr="00090654" w:rsidRDefault="00961E2F"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relativo al peso da raggiungere del paziente nella data odierna. Se per la data odierna non ci sono obiettivi specificati, viene restituito il più recente.</w:t>
      </w:r>
    </w:p>
    <w:p w14:paraId="778495F5" w14:textId="77777777" w:rsidR="00A7705B" w:rsidRPr="00090654" w:rsidRDefault="00A7705B" w:rsidP="00B4724C">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3479E0E6" w14:textId="77777777" w:rsidR="00961E2F" w:rsidRPr="006425C3" w:rsidRDefault="00A7705B" w:rsidP="00B4724C">
      <w:pPr>
        <w:widowControl w:val="0"/>
        <w:autoSpaceDE w:val="0"/>
        <w:autoSpaceDN w:val="0"/>
        <w:adjustRightInd w:val="0"/>
        <w:spacing w:after="0" w:line="276" w:lineRule="auto"/>
        <w:jc w:val="both"/>
        <w:rPr>
          <w:rFonts w:ascii="Palatino Linotype" w:hAnsi="Palatino Linotype" w:cs="TimesNewRomanPSMT"/>
          <w:b/>
          <w:i/>
          <w:noProof/>
          <w:sz w:val="28"/>
          <w:szCs w:val="28"/>
          <w:lang w:val="en-GB"/>
        </w:rPr>
      </w:pPr>
      <w:r w:rsidRPr="006425C3">
        <w:rPr>
          <w:rFonts w:ascii="Palatino Linotype" w:hAnsi="Palatino Linotype" w:cs="TimesNewRomanPSMT"/>
          <w:b/>
          <w:i/>
          <w:noProof/>
          <w:sz w:val="28"/>
          <w:szCs w:val="28"/>
          <w:lang w:val="en-GB"/>
        </w:rPr>
        <w:t>Passi</w:t>
      </w:r>
    </w:p>
    <w:p w14:paraId="42B5AC00" w14:textId="77777777" w:rsidR="00864E7C" w:rsidRPr="006425C3" w:rsidRDefault="00864E7C" w:rsidP="00B4724C">
      <w:pPr>
        <w:widowControl w:val="0"/>
        <w:autoSpaceDE w:val="0"/>
        <w:autoSpaceDN w:val="0"/>
        <w:adjustRightInd w:val="0"/>
        <w:spacing w:after="0" w:line="276" w:lineRule="auto"/>
        <w:jc w:val="both"/>
        <w:rPr>
          <w:rFonts w:ascii="Palatino Linotype" w:hAnsi="Palatino Linotype" w:cs="TimesNewRomanPSMT"/>
          <w:b/>
          <w:i/>
          <w:noProof/>
          <w:sz w:val="28"/>
          <w:szCs w:val="28"/>
          <w:lang w:val="en-GB"/>
        </w:rPr>
      </w:pPr>
    </w:p>
    <w:p w14:paraId="4E944AAD" w14:textId="63C6104A" w:rsidR="00A7705B" w:rsidRPr="005C15FC" w:rsidRDefault="00A7705B" w:rsidP="00A7705B">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C15FC">
        <w:rPr>
          <w:rFonts w:ascii="Palatino Linotype" w:hAnsi="Palatino Linotype" w:cs="TimesNewRomanPSMT"/>
          <w:i/>
          <w:noProof/>
          <w:sz w:val="24"/>
          <w:szCs w:val="24"/>
          <w:lang w:val="en-GB"/>
        </w:rPr>
        <w:t>URL: url-base</w:t>
      </w:r>
      <w:r w:rsidRPr="005C15FC">
        <w:rPr>
          <w:rFonts w:ascii="Palatino Linotype" w:hAnsi="Palatino Linotype" w:cs="TimesNewRomanPSMT"/>
          <w:b/>
          <w:noProof/>
          <w:sz w:val="24"/>
          <w:szCs w:val="24"/>
          <w:lang w:val="en-GB"/>
        </w:rPr>
        <w:t>/goals-steps</w:t>
      </w:r>
      <w:r w:rsidR="005C15FC">
        <w:rPr>
          <w:rFonts w:ascii="Palatino Linotype" w:hAnsi="Palatino Linotype" w:cs="TimesNewRomanPSMT"/>
          <w:b/>
          <w:noProof/>
          <w:sz w:val="24"/>
          <w:szCs w:val="24"/>
          <w:lang w:val="en-GB"/>
        </w:rPr>
        <w:t>?period=PERIOD</w:t>
      </w:r>
    </w:p>
    <w:p w14:paraId="2A019E0C" w14:textId="77777777" w:rsidR="00A7705B" w:rsidRPr="005C15FC" w:rsidRDefault="00A7705B" w:rsidP="00A7705B">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1B190BFA"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00A7705B" w:rsidRPr="00090654">
        <w:rPr>
          <w:rFonts w:ascii="Palatino Linotype" w:hAnsi="Palatino Linotype" w:cs="TimesNewRomanPSMT"/>
          <w:noProof/>
          <w:sz w:val="24"/>
          <w:szCs w:val="24"/>
        </w:rPr>
        <w:t xml:space="preserve">: Imposta al paziente </w:t>
      </w:r>
      <w:r w:rsidRPr="00090654">
        <w:rPr>
          <w:rFonts w:ascii="Palatino Linotype" w:hAnsi="Palatino Linotype" w:cs="TimesNewRomanPSMT"/>
          <w:noProof/>
          <w:sz w:val="24"/>
          <w:szCs w:val="24"/>
        </w:rPr>
        <w:t>l'obiettivo giornaliero/settimanale relativo ai passi</w:t>
      </w:r>
      <w:r w:rsidR="00A7705B" w:rsidRPr="00090654">
        <w:rPr>
          <w:rFonts w:ascii="Palatino Linotype" w:hAnsi="Palatino Linotype" w:cs="TimesNewRomanPSMT"/>
          <w:noProof/>
          <w:sz w:val="24"/>
          <w:szCs w:val="24"/>
        </w:rPr>
        <w:t>. Deve essere fornito al corpo della richi</w:t>
      </w:r>
      <w:r w:rsidR="00135AC3" w:rsidRPr="00090654">
        <w:rPr>
          <w:rFonts w:ascii="Palatino Linotype" w:hAnsi="Palatino Linotype" w:cs="TimesNewRomanPSMT"/>
          <w:noProof/>
          <w:sz w:val="24"/>
          <w:szCs w:val="24"/>
        </w:rPr>
        <w:t>e</w:t>
      </w:r>
      <w:r w:rsidR="00A7705B" w:rsidRPr="00090654">
        <w:rPr>
          <w:rFonts w:ascii="Palatino Linotype" w:hAnsi="Palatino Linotype" w:cs="TimesNewRomanPSMT"/>
          <w:noProof/>
          <w:sz w:val="24"/>
          <w:szCs w:val="24"/>
        </w:rPr>
        <w:t>sta un JSON come il seguente:</w:t>
      </w:r>
    </w:p>
    <w:p w14:paraId="2AED3297" w14:textId="77777777" w:rsidR="00135AC3" w:rsidRPr="006425C3" w:rsidRDefault="00135AC3" w:rsidP="00135AC3">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{"goals-steps":{"period": "daily", "goal": 10000}}</w:t>
      </w:r>
    </w:p>
    <w:p w14:paraId="68BA8A3E" w14:textId="15261656" w:rsidR="00135AC3" w:rsidRPr="00090654" w:rsidRDefault="00135AC3" w:rsidP="00135AC3">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noProof/>
          <w:sz w:val="24"/>
          <w:szCs w:val="24"/>
        </w:rPr>
        <w:t xml:space="preserve">Il campo </w:t>
      </w:r>
      <w:r w:rsidRPr="00090654">
        <w:rPr>
          <w:rFonts w:ascii="Palatino Linotype" w:hAnsi="Palatino Linotype" w:cs="TimesNewRomanPSMT"/>
          <w:i/>
          <w:noProof/>
          <w:sz w:val="24"/>
          <w:szCs w:val="24"/>
        </w:rPr>
        <w:t xml:space="preserve">period </w:t>
      </w:r>
      <w:r w:rsidRPr="00090654">
        <w:rPr>
          <w:rFonts w:ascii="Palatino Linotype" w:hAnsi="Palatino Linotype" w:cs="TimesNewRomanPSMT"/>
          <w:noProof/>
          <w:sz w:val="24"/>
          <w:szCs w:val="24"/>
        </w:rPr>
        <w:t>può assumere i seguenti valori: daily o weekly.</w:t>
      </w:r>
    </w:p>
    <w:p w14:paraId="57565FFD" w14:textId="77777777" w:rsidR="00B4724C" w:rsidRPr="00090654"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7AD433B" w14:textId="713396AA" w:rsidR="00952F68" w:rsidRPr="005C15FC" w:rsidRDefault="00952F68" w:rsidP="00952F6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C15FC">
        <w:rPr>
          <w:rFonts w:ascii="Palatino Linotype" w:hAnsi="Palatino Linotype" w:cs="TimesNewRomanPSMT"/>
          <w:i/>
          <w:noProof/>
          <w:sz w:val="24"/>
          <w:szCs w:val="24"/>
          <w:lang w:val="en-GB"/>
        </w:rPr>
        <w:t>URL: url-base</w:t>
      </w:r>
      <w:r w:rsidRPr="005C15FC">
        <w:rPr>
          <w:rFonts w:ascii="Palatino Linotype" w:hAnsi="Palatino Linotype" w:cs="TimesNewRomanPSMT"/>
          <w:b/>
          <w:noProof/>
          <w:sz w:val="24"/>
          <w:szCs w:val="24"/>
          <w:lang w:val="en-GB"/>
        </w:rPr>
        <w:t>/goals-steps-daily</w:t>
      </w:r>
      <w:r w:rsidR="005C15FC" w:rsidRPr="00BD4C6D">
        <w:rPr>
          <w:rFonts w:ascii="Palatino Linotype" w:hAnsi="Palatino Linotype" w:cs="TimesNewRomanPSMT"/>
          <w:b/>
          <w:noProof/>
          <w:sz w:val="24"/>
          <w:szCs w:val="24"/>
          <w:lang w:val="en-GB"/>
        </w:rPr>
        <w:t>?d</w:t>
      </w:r>
      <w:r w:rsidR="005C15FC">
        <w:rPr>
          <w:rFonts w:ascii="Palatino Linotype" w:hAnsi="Palatino Linotype" w:cs="TimesNewRomanPSMT"/>
          <w:b/>
          <w:noProof/>
          <w:sz w:val="24"/>
          <w:szCs w:val="24"/>
          <w:lang w:val="en-GB"/>
        </w:rPr>
        <w:t>ate=DATE</w:t>
      </w:r>
    </w:p>
    <w:p w14:paraId="3CF8EB80" w14:textId="77777777" w:rsidR="00952F68" w:rsidRPr="005C15FC" w:rsidRDefault="00952F68"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346F68C4" w14:textId="1F709066" w:rsidR="00B4724C" w:rsidRPr="006425C3" w:rsidRDefault="00B4724C" w:rsidP="00B4724C">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00952F68" w:rsidRPr="00090654">
        <w:rPr>
          <w:rFonts w:ascii="Palatino Linotype" w:hAnsi="Palatino Linotype" w:cs="TimesNewRomanPSMT"/>
          <w:b/>
          <w:noProof/>
          <w:sz w:val="24"/>
          <w:szCs w:val="24"/>
        </w:rPr>
        <w:t>:</w:t>
      </w:r>
      <w:r w:rsidR="00952F68"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 xml:space="preserve">Richiede un parametro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w:t>
      </w:r>
      <w:r w:rsidR="00952F68" w:rsidRPr="00090654">
        <w:rPr>
          <w:rFonts w:ascii="Palatino Linotype" w:hAnsi="Palatino Linotype" w:cs="TimesNewRomanPSMT"/>
          <w:i/>
          <w:noProof/>
          <w:sz w:val="24"/>
          <w:szCs w:val="24"/>
        </w:rPr>
        <w:t>giornaliero</w:t>
      </w:r>
      <w:r w:rsidR="00952F68" w:rsidRPr="0009065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relativo ai passi</w:t>
      </w:r>
      <w:r w:rsidR="00952F68" w:rsidRPr="00090654">
        <w:rPr>
          <w:rFonts w:ascii="Palatino Linotype" w:hAnsi="Palatino Linotype" w:cs="TimesNewRomanPSMT"/>
          <w:noProof/>
          <w:sz w:val="24"/>
          <w:szCs w:val="24"/>
        </w:rPr>
        <w:t xml:space="preserve"> del paziente </w:t>
      </w:r>
      <w:r w:rsidRPr="00090654">
        <w:rPr>
          <w:rFonts w:ascii="Palatino Linotype" w:hAnsi="Palatino Linotype" w:cs="TimesNewRomanPSMT"/>
          <w:noProof/>
          <w:sz w:val="24"/>
          <w:szCs w:val="24"/>
        </w:rPr>
        <w:t>nella data specificata</w:t>
      </w:r>
      <w:r w:rsidR="00952F68" w:rsidRPr="00090654">
        <w:rPr>
          <w:rFonts w:ascii="Palatino Linotype" w:hAnsi="Palatino Linotype" w:cs="TimesNewRomanPSMT"/>
          <w:noProof/>
          <w:sz w:val="24"/>
          <w:szCs w:val="24"/>
        </w:rPr>
        <w:t xml:space="preserve"> (o nella data più recente se la data specificata non presenta dati).</w:t>
      </w:r>
      <w:r w:rsidR="00D45FF0" w:rsidRPr="00090654">
        <w:rPr>
          <w:rFonts w:ascii="Palatino Linotype" w:hAnsi="Palatino Linotype" w:cs="TimesNewRomanPSMT"/>
          <w:noProof/>
          <w:sz w:val="24"/>
          <w:szCs w:val="24"/>
        </w:rPr>
        <w:t xml:space="preserve"> </w:t>
      </w:r>
      <w:r w:rsidR="00D45FF0" w:rsidRPr="006425C3">
        <w:rPr>
          <w:rFonts w:ascii="Palatino Linotype" w:hAnsi="Palatino Linotype" w:cs="TimesNewRomanPSMT"/>
          <w:noProof/>
          <w:sz w:val="24"/>
          <w:szCs w:val="24"/>
          <w:lang w:val="en-GB"/>
        </w:rPr>
        <w:t>Esempio:</w:t>
      </w:r>
    </w:p>
    <w:p w14:paraId="3112E3D2" w14:textId="77777777" w:rsidR="00D45FF0" w:rsidRPr="006425C3" w:rsidRDefault="00D45FF0" w:rsidP="00B4724C">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{"goals-steps-daily":{"date":"16-07-2018","goal":10000}}</w:t>
      </w:r>
    </w:p>
    <w:p w14:paraId="3CBAC71B" w14:textId="77777777" w:rsidR="00864E7C" w:rsidRPr="006425C3" w:rsidRDefault="00864E7C" w:rsidP="00952F68">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64752C26" w14:textId="76690117" w:rsidR="00952F68" w:rsidRPr="00534A0F" w:rsidRDefault="00952F68" w:rsidP="00952F68">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/goals-steps-weekly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p>
    <w:p w14:paraId="7E2BA9BC" w14:textId="77777777" w:rsidR="00952F68" w:rsidRPr="00534A0F" w:rsidRDefault="00952F68" w:rsidP="00952F68">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6C1B7BC5" w14:textId="77777777" w:rsidR="00952F68" w:rsidRPr="006425C3" w:rsidRDefault="00952F68" w:rsidP="00952F68">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Richiede un parametro </w:t>
      </w:r>
      <w:r w:rsidRPr="00090654">
        <w:rPr>
          <w:rFonts w:ascii="Palatino Linotype" w:hAnsi="Palatino Linotype" w:cs="TimesNewRomanPSMT"/>
          <w:i/>
          <w:noProof/>
          <w:sz w:val="24"/>
          <w:szCs w:val="24"/>
        </w:rPr>
        <w:t>date</w:t>
      </w:r>
      <w:r w:rsidRPr="00090654">
        <w:rPr>
          <w:rFonts w:ascii="Palatino Linotype" w:hAnsi="Palatino Linotype" w:cs="TimesNewRomanPSMT"/>
          <w:noProof/>
          <w:sz w:val="24"/>
          <w:szCs w:val="24"/>
        </w:rPr>
        <w:t xml:space="preserve">, restituisce l'obiettivo </w:t>
      </w:r>
      <w:r w:rsidR="00D45FF0" w:rsidRPr="00090654">
        <w:rPr>
          <w:rFonts w:ascii="Palatino Linotype" w:hAnsi="Palatino Linotype" w:cs="TimesNewRomanPSMT"/>
          <w:i/>
          <w:noProof/>
          <w:sz w:val="24"/>
          <w:szCs w:val="24"/>
        </w:rPr>
        <w:t xml:space="preserve">settimanale </w:t>
      </w:r>
      <w:r w:rsidRPr="00090654">
        <w:rPr>
          <w:rFonts w:ascii="Palatino Linotype" w:hAnsi="Palatino Linotype" w:cs="TimesNewRomanPSMT"/>
          <w:noProof/>
          <w:sz w:val="24"/>
          <w:szCs w:val="24"/>
        </w:rPr>
        <w:t>relativo ai passi del paziente nella data specificata (o nella data più recente se la data specificata non presenta dati).</w:t>
      </w:r>
      <w:r w:rsidR="00D45FF0" w:rsidRPr="00090654">
        <w:rPr>
          <w:rFonts w:ascii="Palatino Linotype" w:hAnsi="Palatino Linotype" w:cs="TimesNewRomanPSMT"/>
          <w:noProof/>
          <w:sz w:val="24"/>
          <w:szCs w:val="24"/>
        </w:rPr>
        <w:t xml:space="preserve"> </w:t>
      </w:r>
      <w:r w:rsidR="00D45FF0" w:rsidRPr="006425C3">
        <w:rPr>
          <w:rFonts w:ascii="Palatino Linotype" w:hAnsi="Palatino Linotype" w:cs="TimesNewRomanPSMT"/>
          <w:noProof/>
          <w:sz w:val="24"/>
          <w:szCs w:val="24"/>
          <w:lang w:val="en-GB"/>
        </w:rPr>
        <w:t>Esempio:</w:t>
      </w:r>
    </w:p>
    <w:p w14:paraId="756812C0" w14:textId="77777777" w:rsidR="00D45FF0" w:rsidRPr="006425C3" w:rsidRDefault="00D45FF0" w:rsidP="00952F68">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{"goals-steps-weekly":{"date":"16-07-2018","goal":80000}}</w:t>
      </w:r>
    </w:p>
    <w:p w14:paraId="0B176F1A" w14:textId="7F549E75" w:rsidR="00D66441" w:rsidRPr="006425C3" w:rsidRDefault="00D66441"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6C4FE663" w14:textId="77777777" w:rsidR="003E382E" w:rsidRPr="006425C3" w:rsidRDefault="003E382E" w:rsidP="00D45FF0">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1D0DFB6F" w14:textId="77777777" w:rsidR="00D45FF0" w:rsidRPr="003E382E" w:rsidRDefault="00D45FF0" w:rsidP="00D45FF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3E382E">
        <w:rPr>
          <w:rFonts w:ascii="Palatino Linotype" w:hAnsi="Palatino Linotype" w:cs="TimesNewRomanPSMT"/>
          <w:i/>
          <w:noProof/>
          <w:sz w:val="24"/>
          <w:szCs w:val="24"/>
          <w:lang w:val="en-GB"/>
        </w:rPr>
        <w:lastRenderedPageBreak/>
        <w:t>URL: url-base</w:t>
      </w:r>
      <w:r w:rsidRPr="003E382E">
        <w:rPr>
          <w:rFonts w:ascii="Palatino Linotype" w:hAnsi="Palatino Linotype" w:cs="TimesNewRomanPSMT"/>
          <w:b/>
          <w:noProof/>
          <w:sz w:val="24"/>
          <w:szCs w:val="24"/>
          <w:lang w:val="en-GB"/>
        </w:rPr>
        <w:t>/goals-steps-daily/current</w:t>
      </w:r>
    </w:p>
    <w:p w14:paraId="3C7393A3" w14:textId="77777777" w:rsidR="00D45FF0" w:rsidRPr="003E382E"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38F3A48A"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w:t>
      </w:r>
      <w:r w:rsidRPr="00090654">
        <w:rPr>
          <w:rFonts w:ascii="Palatino Linotype" w:hAnsi="Palatino Linotype" w:cs="TimesNewRomanPSMT"/>
          <w:i/>
          <w:noProof/>
          <w:sz w:val="24"/>
          <w:szCs w:val="24"/>
        </w:rPr>
        <w:t>giornaliero</w:t>
      </w:r>
      <w:r w:rsidRPr="00090654">
        <w:rPr>
          <w:rFonts w:ascii="Palatino Linotype" w:hAnsi="Palatino Linotype" w:cs="TimesNewRomanPSMT"/>
          <w:noProof/>
          <w:sz w:val="24"/>
          <w:szCs w:val="24"/>
        </w:rPr>
        <w:t xml:space="preserve"> relativo ai passi del paziente nella data corrente (o nella data più recente se la data corrente non presenta dati).</w:t>
      </w:r>
    </w:p>
    <w:p w14:paraId="75FC112E"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22C03C0" w14:textId="77777777" w:rsidR="00D45FF0" w:rsidRPr="006425C3" w:rsidRDefault="00D45FF0" w:rsidP="00D45FF0">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 url-base</w:t>
      </w:r>
      <w:r w:rsidRPr="006425C3">
        <w:rPr>
          <w:rFonts w:ascii="Palatino Linotype" w:hAnsi="Palatino Linotype" w:cs="TimesNewRomanPSMT"/>
          <w:b/>
          <w:noProof/>
          <w:sz w:val="24"/>
          <w:szCs w:val="24"/>
          <w:lang w:val="en-GB"/>
        </w:rPr>
        <w:t>/goals-steps-weekly/current</w:t>
      </w:r>
    </w:p>
    <w:p w14:paraId="4D98C846" w14:textId="77777777" w:rsidR="00D45FF0" w:rsidRPr="006425C3"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7947F201" w14:textId="77777777" w:rsidR="00D45FF0" w:rsidRPr="00090654" w:rsidRDefault="00D45FF0" w:rsidP="00D45FF0">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Restituisce l'obiettivo </w:t>
      </w:r>
      <w:r w:rsidRPr="00090654">
        <w:rPr>
          <w:rFonts w:ascii="Palatino Linotype" w:hAnsi="Palatino Linotype" w:cs="TimesNewRomanPSMT"/>
          <w:i/>
          <w:noProof/>
          <w:sz w:val="24"/>
          <w:szCs w:val="24"/>
        </w:rPr>
        <w:t xml:space="preserve">settimanale </w:t>
      </w:r>
      <w:r w:rsidRPr="00090654">
        <w:rPr>
          <w:rFonts w:ascii="Palatino Linotype" w:hAnsi="Palatino Linotype" w:cs="TimesNewRomanPSMT"/>
          <w:noProof/>
          <w:sz w:val="24"/>
          <w:szCs w:val="24"/>
        </w:rPr>
        <w:t>relativo ai passi del paziente nella data corrente (o nella data più recente se la data corrente non presenta dati).</w:t>
      </w:r>
    </w:p>
    <w:p w14:paraId="581C02A1" w14:textId="77777777" w:rsidR="00D66441" w:rsidRPr="00090654" w:rsidRDefault="00D66441" w:rsidP="003D3AFE">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459DB47A" w14:textId="77777777" w:rsidR="003D3AFE" w:rsidRPr="00090654"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8"/>
          <w:szCs w:val="24"/>
        </w:rPr>
        <w:t>Lista di attività di un determinato giorno</w:t>
      </w:r>
    </w:p>
    <w:p w14:paraId="4E218BEE"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7801FA9B" w14:textId="355BB99B"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/activities</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p>
    <w:p w14:paraId="7EF801A5" w14:textId="77777777"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0B64022B" w14:textId="77777777" w:rsidR="003D3AFE" w:rsidRPr="006425C3" w:rsidRDefault="002023F9"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 xml:space="preserve">Ritorna una lista di tutte le attività svolte dal paziente in un determinato giorno. Il parametro obbligatorio è </w:t>
      </w:r>
      <w:r w:rsidRPr="00090654">
        <w:rPr>
          <w:rFonts w:ascii="Palatino Linotype" w:hAnsi="Palatino Linotype" w:cs="TimesNewRomanPSMT"/>
          <w:i/>
          <w:noProof/>
          <w:sz w:val="24"/>
          <w:szCs w:val="24"/>
        </w:rPr>
        <w:t xml:space="preserve">date, </w:t>
      </w:r>
      <w:r w:rsidRPr="00090654">
        <w:rPr>
          <w:rFonts w:ascii="Palatino Linotype" w:hAnsi="Palatino Linotype" w:cs="TimesNewRomanPSMT"/>
          <w:noProof/>
          <w:sz w:val="24"/>
          <w:szCs w:val="24"/>
        </w:rPr>
        <w:t xml:space="preserve">che indica la data per la quale si vuole la lista di attività. Ogni attività porta con sé un insieme di dati, come la cronologia dei battiti del paziente (campionati ogni circa 30 secondi) durante lo svolgimento, calorie bruciate, durata e così via. </w:t>
      </w:r>
      <w:r w:rsidR="00CB06CE" w:rsidRPr="006425C3">
        <w:rPr>
          <w:rFonts w:ascii="Palatino Linotype" w:hAnsi="Palatino Linotype" w:cs="TimesNewRomanPSMT"/>
          <w:noProof/>
          <w:sz w:val="24"/>
          <w:szCs w:val="24"/>
          <w:lang w:val="en-GB"/>
        </w:rPr>
        <w:t>Ad</w:t>
      </w:r>
      <w:r w:rsidRPr="006425C3">
        <w:rPr>
          <w:rFonts w:ascii="Palatino Linotype" w:hAnsi="Palatino Linotype" w:cs="TimesNewRomanPSMT"/>
          <w:noProof/>
          <w:sz w:val="24"/>
          <w:szCs w:val="24"/>
          <w:lang w:val="en-GB"/>
        </w:rPr>
        <w:t xml:space="preserve"> esempio:</w:t>
      </w:r>
    </w:p>
    <w:p w14:paraId="16B3DC67" w14:textId="77777777" w:rsidR="002023F9" w:rsidRPr="006425C3" w:rsidRDefault="002023F9"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0D1B186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384487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"activities":[</w:t>
      </w:r>
    </w:p>
    <w:p w14:paraId="64DBD7C9"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p>
    <w:p w14:paraId="60F237D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"duration":1893000,</w:t>
      </w:r>
    </w:p>
    <w:p w14:paraId="4754728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"date":"14-06-2018",</w:t>
      </w:r>
    </w:p>
    <w:p w14:paraId="0DBA1C2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"activityLevelCategory":{</w:t>
      </w:r>
    </w:p>
    <w:p w14:paraId="37D5E03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"lightlyActiveMinutes":6,</w:t>
      </w:r>
    </w:p>
    <w:p w14:paraId="2307DA6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"fairlyActiveMinutes":0,</w:t>
      </w:r>
    </w:p>
    <w:p w14:paraId="7F535AC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"sedentaryActiveMinutes":25,</w:t>
      </w:r>
    </w:p>
    <w:p w14:paraId="3BCE02D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"veryActiveMinutes":0</w:t>
      </w:r>
    </w:p>
    <w:p w14:paraId="6950ED9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0B8A09C"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"distance":0,</w:t>
      </w:r>
    </w:p>
    <w:p w14:paraId="25F6753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"heartBeats":[</w:t>
      </w:r>
    </w:p>
    <w:p w14:paraId="7AFA773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5BC95C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 xml:space="preserve"> "heartRateTime":"10:44:01 AM",</w:t>
      </w:r>
    </w:p>
    <w:p w14:paraId="5ECBE06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"value":56</w:t>
      </w:r>
    </w:p>
    <w:p w14:paraId="4E6D47F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16E48BC"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EE9401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"heartRateTime":"10:44:33 AM",</w:t>
      </w:r>
    </w:p>
    <w:p w14:paraId="254DA75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"value":62</w:t>
      </w:r>
    </w:p>
    <w:p w14:paraId="2F19E31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lastRenderedPageBreak/>
        <w:t xml:space="preserve">            </w:t>
      </w:r>
      <w:r w:rsidRPr="006425C3">
        <w:rPr>
          <w:rFonts w:ascii="Palatino Linotype" w:hAnsi="Palatino Linotype" w:cs="TimesNewRomanPSMT"/>
          <w:noProof/>
          <w:color w:val="2F5496" w:themeColor="accent1" w:themeShade="BF"/>
          <w:sz w:val="20"/>
          <w:szCs w:val="20"/>
          <w:lang w:val="en-GB"/>
        </w:rPr>
        <w:tab/>
        <w:t>},</w:t>
      </w:r>
    </w:p>
    <w:p w14:paraId="0F2AAAF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2ECF6D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"heartRateTime":"10:45:03 AM",</w:t>
      </w:r>
    </w:p>
    <w:p w14:paraId="07C618F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"value":62</w:t>
      </w:r>
    </w:p>
    <w:p w14:paraId="55B81EE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385A09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86D93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"heartRateTime":"10:45:33 AM",</w:t>
      </w:r>
    </w:p>
    <w:p w14:paraId="6EC7F64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"value":70</w:t>
      </w:r>
    </w:p>
    <w:p w14:paraId="083F906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993A97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FF0000"/>
          <w:sz w:val="20"/>
          <w:szCs w:val="20"/>
          <w:lang w:val="en-GB"/>
        </w:rPr>
        <w:t>… seguono i restanti battiti</w:t>
      </w:r>
    </w:p>
    <w:p w14:paraId="00D82EB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084F41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"activityName":"Workout",</w:t>
      </w:r>
    </w:p>
    <w:p w14:paraId="079475B1"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"elevationGain":3.353,</w:t>
      </w:r>
    </w:p>
    <w:p w14:paraId="6573BEC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"heartRateZonesList":[</w:t>
      </w:r>
    </w:p>
    <w:p w14:paraId="246AE80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345522F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"min":30,</w:t>
      </w:r>
    </w:p>
    <w:p w14:paraId="412A912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"max":99,</w:t>
      </w:r>
    </w:p>
    <w:p w14:paraId="190F6CF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"minutes":31,</w:t>
      </w:r>
    </w:p>
    <w:p w14:paraId="7FD3495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"name":"Out of Range"</w:t>
      </w:r>
    </w:p>
    <w:p w14:paraId="67B18F1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1CBEC6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73A07D6"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"min":99,</w:t>
      </w:r>
    </w:p>
    <w:p w14:paraId="784B685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"max":138,</w:t>
      </w:r>
    </w:p>
    <w:p w14:paraId="7FEEDC5E"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098911A4"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"name":"Fat Burn"</w:t>
      </w:r>
    </w:p>
    <w:p w14:paraId="6A766E0F"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C69191A"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46F4EA9D"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 xml:space="preserve"> </w:t>
      </w:r>
      <w:r w:rsidRPr="006425C3">
        <w:rPr>
          <w:rFonts w:ascii="Palatino Linotype" w:hAnsi="Palatino Linotype" w:cs="TimesNewRomanPSMT"/>
          <w:noProof/>
          <w:color w:val="2F5496" w:themeColor="accent1" w:themeShade="BF"/>
          <w:sz w:val="20"/>
          <w:szCs w:val="20"/>
          <w:lang w:val="en-GB"/>
        </w:rPr>
        <w:tab/>
        <w:t>"min":138,</w:t>
      </w:r>
    </w:p>
    <w:p w14:paraId="3CD95FA7"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"max":168,</w:t>
      </w:r>
    </w:p>
    <w:p w14:paraId="7A37629B"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39CEC57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"name":"Cardio"</w:t>
      </w:r>
    </w:p>
    <w:p w14:paraId="4C79B168"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397BA72"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ED89530"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"min":168,</w:t>
      </w:r>
    </w:p>
    <w:p w14:paraId="75E009F5"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"max":220,</w:t>
      </w:r>
    </w:p>
    <w:p w14:paraId="2EEAEC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"minutes":0,</w:t>
      </w:r>
    </w:p>
    <w:p w14:paraId="058749B3" w14:textId="77777777" w:rsidR="002023F9" w:rsidRPr="006425C3"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"name":"Peak"</w:t>
      </w:r>
    </w:p>
    <w:p w14:paraId="3223141F"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090654">
        <w:rPr>
          <w:rFonts w:ascii="Palatino Linotype" w:hAnsi="Palatino Linotype" w:cs="TimesNewRomanPSMT"/>
          <w:noProof/>
          <w:color w:val="2F5496" w:themeColor="accent1" w:themeShade="BF"/>
          <w:sz w:val="20"/>
          <w:szCs w:val="20"/>
        </w:rPr>
        <w:t>}</w:t>
      </w:r>
    </w:p>
    <w:p w14:paraId="06C7B6AB"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w:t>
      </w:r>
    </w:p>
    <w:p w14:paraId="36B76396"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"calories":50,</w:t>
      </w:r>
    </w:p>
    <w:p w14:paraId="34744470"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"averageHeartRate":60,</w:t>
      </w:r>
    </w:p>
    <w:p w14:paraId="6B725972"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"steps":74,</w:t>
      </w:r>
    </w:p>
    <w:p w14:paraId="1CDE65AC"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ab/>
        <w:t>"speed":0</w:t>
      </w:r>
    </w:p>
    <w:p w14:paraId="1AEF49AF"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8EA7C03" w14:textId="77777777" w:rsidR="003D3AFE"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Pr="003E382E">
        <w:rPr>
          <w:rFonts w:ascii="Palatino Linotype" w:hAnsi="Palatino Linotype" w:cs="TimesNewRomanPSMT"/>
          <w:noProof/>
          <w:color w:val="FF0000"/>
          <w:sz w:val="20"/>
          <w:szCs w:val="20"/>
        </w:rPr>
        <w:t>… seguono altre attività svolte</w:t>
      </w:r>
      <w:r w:rsidR="00D66441" w:rsidRPr="003E382E">
        <w:rPr>
          <w:rFonts w:ascii="Palatino Linotype" w:hAnsi="Palatino Linotype" w:cs="TimesNewRomanPSMT"/>
          <w:noProof/>
          <w:color w:val="FF0000"/>
          <w:sz w:val="20"/>
          <w:szCs w:val="20"/>
        </w:rPr>
        <w:t xml:space="preserve"> </w:t>
      </w:r>
      <w:r w:rsidRPr="00090654">
        <w:rPr>
          <w:rFonts w:ascii="Palatino Linotype" w:hAnsi="Palatino Linotype" w:cs="TimesNewRomanPSMT"/>
          <w:noProof/>
          <w:color w:val="2F5496" w:themeColor="accent1" w:themeShade="BF"/>
          <w:sz w:val="20"/>
          <w:szCs w:val="20"/>
        </w:rPr>
        <w:t>]}</w:t>
      </w:r>
    </w:p>
    <w:p w14:paraId="06A47D33" w14:textId="77777777" w:rsidR="002023F9" w:rsidRPr="00090654" w:rsidRDefault="002023F9" w:rsidP="002023F9">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lastRenderedPageBreak/>
        <w:t>URL: url-base</w:t>
      </w:r>
      <w:r w:rsidRPr="00090654">
        <w:rPr>
          <w:rFonts w:ascii="Palatino Linotype" w:hAnsi="Palatino Linotype" w:cs="TimesNewRomanPSMT"/>
          <w:b/>
          <w:noProof/>
          <w:sz w:val="24"/>
          <w:szCs w:val="24"/>
        </w:rPr>
        <w:t>/activities/current</w:t>
      </w:r>
    </w:p>
    <w:p w14:paraId="6F63B589" w14:textId="77777777" w:rsidR="002023F9"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F3848D2" w14:textId="77777777" w:rsidR="002023F9" w:rsidRPr="00090654" w:rsidRDefault="00025A8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Ritorna la lista di attività svolte nella giornata corrente. Il JSON di ritorno è strutturato come il precedente.</w:t>
      </w:r>
    </w:p>
    <w:p w14:paraId="0D4E8A77" w14:textId="77777777" w:rsidR="002023F9" w:rsidRPr="00090654" w:rsidRDefault="002023F9"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922B978"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8"/>
          <w:szCs w:val="24"/>
        </w:rPr>
        <w:t>Sommario delle attività di un determinato giorno</w:t>
      </w:r>
    </w:p>
    <w:p w14:paraId="6431F9F2"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6C4EB272" w14:textId="50A8F1DA"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/activity-summary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r w:rsidR="00F36480">
        <w:rPr>
          <w:rFonts w:ascii="Palatino Linotype" w:hAnsi="Palatino Linotype" w:cs="TimesNewRomanPSMT"/>
          <w:b/>
          <w:noProof/>
          <w:sz w:val="24"/>
          <w:szCs w:val="24"/>
          <w:lang w:val="en-GB"/>
        </w:rPr>
        <w:t>&amp;period=PERIOD</w:t>
      </w:r>
    </w:p>
    <w:p w14:paraId="2220B115" w14:textId="77777777" w:rsidR="003D3AFE" w:rsidRPr="00534A0F"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5B363B3C" w14:textId="4EDF0022"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Ritorna il sommario di tutte le attivit</w:t>
      </w:r>
      <w:r w:rsidR="00CB06CE" w:rsidRPr="00090654">
        <w:rPr>
          <w:rFonts w:ascii="Palatino Linotype" w:hAnsi="Palatino Linotype" w:cs="TimesNewRomanPSMT"/>
          <w:noProof/>
          <w:sz w:val="24"/>
          <w:szCs w:val="24"/>
        </w:rPr>
        <w:t>à</w:t>
      </w:r>
      <w:r w:rsidR="00A71A44">
        <w:rPr>
          <w:rFonts w:ascii="Palatino Linotype" w:hAnsi="Palatino Linotype" w:cs="TimesNewRomanPSMT"/>
          <w:noProof/>
          <w:sz w:val="24"/>
          <w:szCs w:val="24"/>
        </w:rPr>
        <w:t xml:space="preserve">, </w:t>
      </w:r>
      <w:r w:rsidRPr="00090654">
        <w:rPr>
          <w:rFonts w:ascii="Palatino Linotype" w:hAnsi="Palatino Linotype" w:cs="TimesNewRomanPSMT"/>
          <w:noProof/>
          <w:sz w:val="24"/>
          <w:szCs w:val="24"/>
        </w:rPr>
        <w:t>i</w:t>
      </w:r>
      <w:r w:rsidR="00A71A44">
        <w:rPr>
          <w:rFonts w:ascii="Palatino Linotype" w:hAnsi="Palatino Linotype" w:cs="TimesNewRomanPSMT"/>
          <w:noProof/>
          <w:sz w:val="24"/>
          <w:szCs w:val="24"/>
        </w:rPr>
        <w:t>n</w:t>
      </w:r>
      <w:r w:rsidRPr="00090654">
        <w:rPr>
          <w:rFonts w:ascii="Palatino Linotype" w:hAnsi="Palatino Linotype" w:cs="TimesNewRomanPSMT"/>
          <w:noProof/>
          <w:sz w:val="24"/>
          <w:szCs w:val="24"/>
        </w:rPr>
        <w:t xml:space="preserve"> un determinato</w:t>
      </w:r>
      <w:r w:rsidR="00A71A44">
        <w:rPr>
          <w:rFonts w:ascii="Palatino Linotype" w:hAnsi="Palatino Linotype" w:cs="TimesNewRomanPSMT"/>
          <w:noProof/>
          <w:sz w:val="24"/>
          <w:szCs w:val="24"/>
        </w:rPr>
        <w:t xml:space="preserve"> periodo partendo da un determinato</w:t>
      </w:r>
      <w:r w:rsidRPr="00090654">
        <w:rPr>
          <w:rFonts w:ascii="Palatino Linotype" w:hAnsi="Palatino Linotype" w:cs="TimesNewRomanPSMT"/>
          <w:noProof/>
          <w:sz w:val="24"/>
          <w:szCs w:val="24"/>
        </w:rPr>
        <w:t xml:space="preserve"> giorno in i</w:t>
      </w:r>
      <w:r w:rsidR="00CB06CE" w:rsidRPr="00090654">
        <w:rPr>
          <w:rFonts w:ascii="Palatino Linotype" w:hAnsi="Palatino Linotype" w:cs="TimesNewRomanPSMT"/>
          <w:noProof/>
          <w:sz w:val="24"/>
          <w:szCs w:val="24"/>
        </w:rPr>
        <w:t>nput alla richiesta, come parame</w:t>
      </w:r>
      <w:r w:rsidR="00A71A44">
        <w:rPr>
          <w:rFonts w:ascii="Palatino Linotype" w:hAnsi="Palatino Linotype" w:cs="TimesNewRomanPSMT"/>
          <w:noProof/>
          <w:sz w:val="24"/>
          <w:szCs w:val="24"/>
        </w:rPr>
        <w:t>tri. I parametri obbligatori sono</w:t>
      </w:r>
      <w:r w:rsidRPr="00090654">
        <w:rPr>
          <w:rFonts w:ascii="Palatino Linotype" w:hAnsi="Palatino Linotype" w:cs="TimesNewRomanPSMT"/>
          <w:noProof/>
          <w:sz w:val="24"/>
          <w:szCs w:val="24"/>
        </w:rPr>
        <w:t xml:space="preserve"> </w:t>
      </w:r>
      <w:r w:rsidRPr="00090654">
        <w:rPr>
          <w:rFonts w:ascii="Palatino Linotype" w:hAnsi="Palatino Linotype" w:cs="TimesNewRomanPSMT"/>
          <w:i/>
          <w:noProof/>
          <w:sz w:val="24"/>
          <w:szCs w:val="24"/>
        </w:rPr>
        <w:t>date</w:t>
      </w:r>
      <w:r w:rsidR="00A71A44">
        <w:rPr>
          <w:rFonts w:ascii="Palatino Linotype" w:hAnsi="Palatino Linotype" w:cs="TimesNewRomanPSMT"/>
          <w:i/>
          <w:noProof/>
          <w:sz w:val="24"/>
          <w:szCs w:val="24"/>
        </w:rPr>
        <w:t xml:space="preserve"> </w:t>
      </w:r>
      <w:r w:rsidR="00A71A44">
        <w:rPr>
          <w:rFonts w:ascii="Palatino Linotype" w:hAnsi="Palatino Linotype" w:cs="TimesNewRomanPSMT"/>
          <w:noProof/>
          <w:sz w:val="24"/>
          <w:szCs w:val="24"/>
        </w:rPr>
        <w:t xml:space="preserve">e </w:t>
      </w:r>
      <w:r w:rsidR="00A71A44">
        <w:rPr>
          <w:rFonts w:ascii="Palatino Linotype" w:hAnsi="Palatino Linotype" w:cs="TimesNewRomanPSMT"/>
          <w:i/>
          <w:noProof/>
          <w:sz w:val="24"/>
          <w:szCs w:val="24"/>
        </w:rPr>
        <w:t>period</w:t>
      </w:r>
      <w:r w:rsidRPr="00090654">
        <w:rPr>
          <w:rFonts w:ascii="Palatino Linotype" w:hAnsi="Palatino Linotype" w:cs="TimesNewRomanPSMT"/>
          <w:i/>
          <w:noProof/>
          <w:sz w:val="24"/>
          <w:szCs w:val="24"/>
        </w:rPr>
        <w:t xml:space="preserve">, </w:t>
      </w:r>
      <w:r w:rsidRPr="00090654">
        <w:rPr>
          <w:rFonts w:ascii="Palatino Linotype" w:hAnsi="Palatino Linotype" w:cs="TimesNewRomanPSMT"/>
          <w:noProof/>
          <w:sz w:val="24"/>
          <w:szCs w:val="24"/>
        </w:rPr>
        <w:t xml:space="preserve">ovvero </w:t>
      </w:r>
      <w:r w:rsidR="00A71A44">
        <w:rPr>
          <w:rFonts w:ascii="Palatino Linotype" w:hAnsi="Palatino Linotype" w:cs="TimesNewRomanPSMT"/>
          <w:noProof/>
          <w:sz w:val="24"/>
          <w:szCs w:val="24"/>
        </w:rPr>
        <w:t>il periodo per cui si vuole il sommario delle attività e la data dal</w:t>
      </w:r>
      <w:r w:rsidRPr="00090654">
        <w:rPr>
          <w:rFonts w:ascii="Palatino Linotype" w:hAnsi="Palatino Linotype" w:cs="TimesNewRomanPSMT"/>
          <w:noProof/>
          <w:sz w:val="24"/>
          <w:szCs w:val="24"/>
        </w:rPr>
        <w:t xml:space="preserve">la quale si vuole il riassunto di tutte le attività svolte. </w:t>
      </w:r>
      <w:r w:rsidRPr="006425C3">
        <w:rPr>
          <w:rFonts w:ascii="Palatino Linotype" w:hAnsi="Palatino Linotype" w:cs="TimesNewRomanPSMT"/>
          <w:noProof/>
          <w:sz w:val="24"/>
          <w:szCs w:val="24"/>
          <w:lang w:val="en-GB"/>
        </w:rPr>
        <w:t>Ad esempio:</w:t>
      </w:r>
    </w:p>
    <w:p w14:paraId="4A8B470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5C300C3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3A526B4F" w14:textId="41423DD5"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"activity-summary":</w:t>
      </w:r>
      <w:r w:rsidR="00EA7167">
        <w:rPr>
          <w:rFonts w:ascii="Palatino Linotype" w:hAnsi="Palatino Linotype" w:cs="TimesNewRomanPSMT"/>
          <w:noProof/>
          <w:color w:val="2F5496" w:themeColor="accent1" w:themeShade="BF"/>
          <w:sz w:val="20"/>
          <w:szCs w:val="20"/>
          <w:lang w:val="en-GB"/>
        </w:rPr>
        <w:t>[</w:t>
      </w:r>
      <w:r w:rsidRPr="006425C3">
        <w:rPr>
          <w:rFonts w:ascii="Palatino Linotype" w:hAnsi="Palatino Linotype" w:cs="TimesNewRomanPSMT"/>
          <w:noProof/>
          <w:color w:val="2F5496" w:themeColor="accent1" w:themeShade="BF"/>
          <w:sz w:val="20"/>
          <w:szCs w:val="20"/>
          <w:lang w:val="en-GB"/>
        </w:rPr>
        <w:t>{</w:t>
      </w:r>
    </w:p>
    <w:p w14:paraId="06EB85C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"elevation":3.05,</w:t>
      </w:r>
    </w:p>
    <w:p w14:paraId="1478C39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"restingHeartRate":55,</w:t>
      </w:r>
    </w:p>
    <w:p w14:paraId="77F55C7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"date":"16-07-2018",</w:t>
      </w:r>
    </w:p>
    <w:p w14:paraId="1AE81EF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"distanceCategory":{</w:t>
      </w:r>
    </w:p>
    <w:p w14:paraId="55F7A68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"lightlyActiveDistance":0.12,</w:t>
      </w:r>
    </w:p>
    <w:p w14:paraId="18BCF5A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"sedentaryActiveDistance":0,</w:t>
      </w:r>
    </w:p>
    <w:p w14:paraId="24296C6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"veryActiveDistance":0,</w:t>
      </w:r>
    </w:p>
    <w:p w14:paraId="64315A2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"fairlyActiveDistance":0</w:t>
      </w:r>
    </w:p>
    <w:p w14:paraId="545B773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3FA0B11"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"floors":1,</w:t>
      </w:r>
    </w:p>
    <w:p w14:paraId="3A8775F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"heartRateZonesList":[</w:t>
      </w:r>
    </w:p>
    <w:p w14:paraId="79C4BEE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0BDC4C4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"min":30,</w:t>
      </w:r>
    </w:p>
    <w:p w14:paraId="1D68229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"max":99,</w:t>
      </w:r>
    </w:p>
    <w:p w14:paraId="3F03643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"minutes":96,</w:t>
      </w:r>
    </w:p>
    <w:p w14:paraId="0028E47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"caloriesOut":150.1038,</w:t>
      </w:r>
    </w:p>
    <w:p w14:paraId="3BD118BF"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"name":"Out of Range"</w:t>
      </w:r>
    </w:p>
    <w:p w14:paraId="5FAF32B9"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F39DB8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49A8326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"min":99,</w:t>
      </w:r>
    </w:p>
    <w:p w14:paraId="54A230C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"max":138,</w:t>
      </w:r>
    </w:p>
    <w:p w14:paraId="6D36CF5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6ABDE0A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1161283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"name":"Fat Burn"</w:t>
      </w:r>
    </w:p>
    <w:p w14:paraId="574F7D0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1F7C22E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lastRenderedPageBreak/>
        <w:t xml:space="preserve">         </w:t>
      </w:r>
      <w:r w:rsidRPr="006425C3">
        <w:rPr>
          <w:rFonts w:ascii="Palatino Linotype" w:hAnsi="Palatino Linotype" w:cs="TimesNewRomanPSMT"/>
          <w:noProof/>
          <w:color w:val="2F5496" w:themeColor="accent1" w:themeShade="BF"/>
          <w:sz w:val="20"/>
          <w:szCs w:val="20"/>
          <w:lang w:val="en-GB"/>
        </w:rPr>
        <w:tab/>
        <w:t>{</w:t>
      </w:r>
    </w:p>
    <w:p w14:paraId="7852C11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"min":138,</w:t>
      </w:r>
    </w:p>
    <w:p w14:paraId="19C687C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"max":168,</w:t>
      </w:r>
    </w:p>
    <w:p w14:paraId="7053402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44D0B26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15589659" w14:textId="77777777" w:rsidR="003D3AFE" w:rsidRPr="006425C3" w:rsidRDefault="003D3AFE" w:rsidP="003D3AFE">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"name":"Cardio"</w:t>
      </w:r>
    </w:p>
    <w:p w14:paraId="028C9D0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7705D4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CB7107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"min":168,</w:t>
      </w:r>
    </w:p>
    <w:p w14:paraId="75FF5B0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"max":220,</w:t>
      </w:r>
    </w:p>
    <w:p w14:paraId="6054056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"minutes":0,</w:t>
      </w:r>
    </w:p>
    <w:p w14:paraId="1260A6A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"caloriesOut":0,</w:t>
      </w:r>
    </w:p>
    <w:p w14:paraId="20E6F54B"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"name":"Peak"</w:t>
      </w:r>
    </w:p>
    <w:p w14:paraId="575D0BCC"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279A6AE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6A02DE1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"minutesCategory":{</w:t>
      </w:r>
    </w:p>
    <w:p w14:paraId="0B0E82C8"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"fairlyActiveMinutes":0,</w:t>
      </w:r>
    </w:p>
    <w:p w14:paraId="46BBDA2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"lightlyActiveMinutes":10,</w:t>
      </w:r>
    </w:p>
    <w:p w14:paraId="2FAC8CB8"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"sedentaryActiveMinutes":1022,</w:t>
      </w:r>
    </w:p>
    <w:p w14:paraId="099F2911"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"veryActiveMinutes":0</w:t>
      </w:r>
    </w:p>
    <w:p w14:paraId="39F729D3"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5A0C436A"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"steps":807,</w:t>
      </w:r>
    </w:p>
    <w:p w14:paraId="23832974"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"caloriesCategory":{</w:t>
      </w:r>
    </w:p>
    <w:p w14:paraId="79DA08D9"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"outCalories":1265,</w:t>
      </w:r>
    </w:p>
    <w:p w14:paraId="3C927880"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"activityCalories":33,</w:t>
      </w:r>
    </w:p>
    <w:p w14:paraId="5A259027"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"marginalCalories":13,</w:t>
      </w:r>
    </w:p>
    <w:p w14:paraId="6E181736"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r>
      <w:r w:rsidRPr="006425C3">
        <w:rPr>
          <w:rFonts w:ascii="Palatino Linotype" w:hAnsi="Palatino Linotype" w:cs="TimesNewRomanPSMT"/>
          <w:noProof/>
          <w:color w:val="2F5496" w:themeColor="accent1" w:themeShade="BF"/>
          <w:sz w:val="20"/>
          <w:szCs w:val="20"/>
          <w:lang w:val="en-GB"/>
        </w:rPr>
        <w:tab/>
        <w:t>"bmrCalories":1229</w:t>
      </w:r>
    </w:p>
    <w:p w14:paraId="2D3F53CD"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r w:rsidRPr="006425C3">
        <w:rPr>
          <w:rFonts w:ascii="Palatino Linotype" w:hAnsi="Palatino Linotype" w:cs="TimesNewRomanPSMT"/>
          <w:noProof/>
          <w:color w:val="2F5496" w:themeColor="accent1" w:themeShade="BF"/>
          <w:sz w:val="20"/>
          <w:szCs w:val="20"/>
          <w:lang w:val="en-GB"/>
        </w:rPr>
        <w:tab/>
        <w:t>}</w:t>
      </w:r>
    </w:p>
    <w:p w14:paraId="717EA993" w14:textId="254ADF89"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r w:rsidR="00EA7167">
        <w:rPr>
          <w:rFonts w:ascii="Palatino Linotype" w:hAnsi="Palatino Linotype" w:cs="TimesNewRomanPSMT"/>
          <w:noProof/>
          <w:color w:val="2F5496" w:themeColor="accent1" w:themeShade="BF"/>
          <w:sz w:val="20"/>
          <w:szCs w:val="20"/>
          <w:lang w:val="en-GB"/>
        </w:rPr>
        <w:t>]</w:t>
      </w:r>
      <w:r w:rsidRPr="006425C3">
        <w:rPr>
          <w:rFonts w:ascii="Palatino Linotype" w:hAnsi="Palatino Linotype" w:cs="TimesNewRomanPSMT"/>
          <w:noProof/>
          <w:color w:val="2F5496" w:themeColor="accent1" w:themeShade="BF"/>
          <w:sz w:val="20"/>
          <w:szCs w:val="20"/>
          <w:lang w:val="en-GB"/>
        </w:rPr>
        <w:t>}</w:t>
      </w:r>
    </w:p>
    <w:p w14:paraId="233C5EE5" w14:textId="77777777" w:rsidR="003D3AFE" w:rsidRPr="006425C3"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5E113FA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w:t>
      </w:r>
      <w:r w:rsidRPr="006425C3">
        <w:rPr>
          <w:rFonts w:ascii="Palatino Linotype" w:hAnsi="Palatino Linotype" w:cs="TimesNewRomanPSMT"/>
          <w:noProof/>
          <w:sz w:val="24"/>
          <w:szCs w:val="24"/>
          <w:lang w:val="en-GB"/>
        </w:rPr>
        <w:t xml:space="preserve">: </w:t>
      </w:r>
      <w:r w:rsidRPr="006425C3">
        <w:rPr>
          <w:rFonts w:ascii="Palatino Linotype" w:hAnsi="Palatino Linotype" w:cs="TimesNewRomanPSMT"/>
          <w:i/>
          <w:noProof/>
          <w:sz w:val="24"/>
          <w:szCs w:val="24"/>
          <w:lang w:val="en-GB"/>
        </w:rPr>
        <w:t>url-base</w:t>
      </w:r>
      <w:r w:rsidRPr="006425C3">
        <w:rPr>
          <w:rFonts w:ascii="Palatino Linotype" w:hAnsi="Palatino Linotype" w:cs="TimesNewRomanPSMT"/>
          <w:b/>
          <w:noProof/>
          <w:sz w:val="24"/>
          <w:szCs w:val="24"/>
          <w:lang w:val="en-GB"/>
        </w:rPr>
        <w:t>/activity-summary/current</w:t>
      </w:r>
    </w:p>
    <w:p w14:paraId="56C38F95" w14:textId="77777777" w:rsidR="003D3AFE" w:rsidRPr="006425C3" w:rsidRDefault="003D3AFE" w:rsidP="003D3AFE">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27681D86"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 xml:space="preserve">GET: </w:t>
      </w:r>
      <w:r w:rsidRPr="00090654">
        <w:rPr>
          <w:rFonts w:ascii="Palatino Linotype" w:hAnsi="Palatino Linotype" w:cs="TimesNewRomanPSMT"/>
          <w:noProof/>
          <w:sz w:val="24"/>
          <w:szCs w:val="24"/>
        </w:rPr>
        <w:t xml:space="preserve">Ritorna il sommario </w:t>
      </w:r>
      <w:r w:rsidR="00CB06CE" w:rsidRPr="00090654">
        <w:rPr>
          <w:rFonts w:ascii="Palatino Linotype" w:hAnsi="Palatino Linotype" w:cs="TimesNewRomanPSMT"/>
          <w:noProof/>
          <w:sz w:val="24"/>
          <w:szCs w:val="24"/>
        </w:rPr>
        <w:t>dell’</w:t>
      </w:r>
      <w:r w:rsidRPr="00090654">
        <w:rPr>
          <w:rFonts w:ascii="Palatino Linotype" w:hAnsi="Palatino Linotype" w:cs="TimesNewRomanPSMT"/>
          <w:noProof/>
          <w:sz w:val="24"/>
          <w:szCs w:val="24"/>
        </w:rPr>
        <w:t>attività del giorno corrente. Il JSON di ritorno è strutturato come il precedente.</w:t>
      </w:r>
    </w:p>
    <w:p w14:paraId="604161B7" w14:textId="77777777" w:rsidR="003D3AFE" w:rsidRPr="00090654" w:rsidRDefault="003D3AFE"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74E809F" w14:textId="77777777" w:rsidR="00D325E5" w:rsidRPr="00090654" w:rsidRDefault="00D325E5"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 xml:space="preserve">Sommario del battito cardiaco </w:t>
      </w:r>
      <w:r w:rsidR="003D3AFE" w:rsidRPr="00090654">
        <w:rPr>
          <w:rFonts w:ascii="Palatino Linotype" w:hAnsi="Palatino Linotype" w:cs="TimesNewRomanPSMT"/>
          <w:b/>
          <w:noProof/>
          <w:sz w:val="28"/>
          <w:szCs w:val="24"/>
        </w:rPr>
        <w:t>di un determinato giorno</w:t>
      </w:r>
    </w:p>
    <w:p w14:paraId="29A9371E" w14:textId="77777777" w:rsidR="00D325E5" w:rsidRPr="00090654" w:rsidRDefault="00D325E5"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5BB44E31" w14:textId="79381D4D" w:rsidR="00D325E5" w:rsidRPr="00534A0F" w:rsidRDefault="00D325E5" w:rsidP="00D325E5">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534A0F">
        <w:rPr>
          <w:rFonts w:ascii="Palatino Linotype" w:hAnsi="Palatino Linotype" w:cs="TimesNewRomanPSMT"/>
          <w:i/>
          <w:noProof/>
          <w:sz w:val="24"/>
          <w:szCs w:val="24"/>
          <w:lang w:val="en-GB"/>
        </w:rPr>
        <w:t>URL: url-base</w:t>
      </w:r>
      <w:r w:rsidRPr="00534A0F">
        <w:rPr>
          <w:rFonts w:ascii="Palatino Linotype" w:hAnsi="Palatino Linotype" w:cs="TimesNewRomanPSMT"/>
          <w:b/>
          <w:noProof/>
          <w:sz w:val="24"/>
          <w:szCs w:val="24"/>
          <w:lang w:val="en-GB"/>
        </w:rPr>
        <w:t>/heart-rate-day-summary</w:t>
      </w:r>
      <w:r w:rsidR="00534A0F" w:rsidRPr="00BD4C6D">
        <w:rPr>
          <w:rFonts w:ascii="Palatino Linotype" w:hAnsi="Palatino Linotype" w:cs="TimesNewRomanPSMT"/>
          <w:b/>
          <w:noProof/>
          <w:sz w:val="24"/>
          <w:szCs w:val="24"/>
          <w:lang w:val="en-GB"/>
        </w:rPr>
        <w:t>?d</w:t>
      </w:r>
      <w:r w:rsidR="00534A0F">
        <w:rPr>
          <w:rFonts w:ascii="Palatino Linotype" w:hAnsi="Palatino Linotype" w:cs="TimesNewRomanPSMT"/>
          <w:b/>
          <w:noProof/>
          <w:sz w:val="24"/>
          <w:szCs w:val="24"/>
          <w:lang w:val="en-GB"/>
        </w:rPr>
        <w:t>ate=DATE</w:t>
      </w:r>
      <w:r w:rsidR="007A4833">
        <w:rPr>
          <w:rFonts w:ascii="Palatino Linotype" w:hAnsi="Palatino Linotype" w:cs="TimesNewRomanPSMT"/>
          <w:b/>
          <w:noProof/>
          <w:sz w:val="24"/>
          <w:szCs w:val="24"/>
          <w:lang w:val="en-GB"/>
        </w:rPr>
        <w:t>&amp;period=PERIOD</w:t>
      </w:r>
    </w:p>
    <w:p w14:paraId="2F2894E7" w14:textId="77777777" w:rsidR="00D325E5" w:rsidRPr="00534A0F" w:rsidRDefault="00D325E5" w:rsidP="006F4D3D">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p>
    <w:p w14:paraId="505424CC" w14:textId="77777777" w:rsidR="00105EE0" w:rsidRDefault="00D325E5" w:rsidP="00D325E5">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Ritorna il sommario di un particolare</w:t>
      </w:r>
      <w:r w:rsidR="00226642">
        <w:rPr>
          <w:rFonts w:ascii="Palatino Linotype" w:hAnsi="Palatino Linotype" w:cs="TimesNewRomanPSMT"/>
          <w:noProof/>
          <w:sz w:val="24"/>
          <w:szCs w:val="24"/>
        </w:rPr>
        <w:t xml:space="preserve"> periodo partendo da un determinato </w:t>
      </w:r>
      <w:r w:rsidRPr="00090654">
        <w:rPr>
          <w:rFonts w:ascii="Palatino Linotype" w:hAnsi="Palatino Linotype" w:cs="TimesNewRomanPSMT"/>
          <w:noProof/>
          <w:sz w:val="24"/>
          <w:szCs w:val="24"/>
        </w:rPr>
        <w:t xml:space="preserve"> giorno in inp</w:t>
      </w:r>
      <w:r w:rsidR="00226642">
        <w:rPr>
          <w:rFonts w:ascii="Palatino Linotype" w:hAnsi="Palatino Linotype" w:cs="TimesNewRomanPSMT"/>
          <w:noProof/>
          <w:sz w:val="24"/>
          <w:szCs w:val="24"/>
        </w:rPr>
        <w:t>ut alla richiesta come parametri. I parametri obbligatori sono</w:t>
      </w:r>
      <w:r w:rsidRPr="00090654">
        <w:rPr>
          <w:rFonts w:ascii="Palatino Linotype" w:hAnsi="Palatino Linotype" w:cs="TimesNewRomanPSMT"/>
          <w:noProof/>
          <w:sz w:val="24"/>
          <w:szCs w:val="24"/>
        </w:rPr>
        <w:t xml:space="preserve"> </w:t>
      </w:r>
      <w:r w:rsidRPr="00090654">
        <w:rPr>
          <w:rFonts w:ascii="Palatino Linotype" w:hAnsi="Palatino Linotype" w:cs="TimesNewRomanPSMT"/>
          <w:i/>
          <w:noProof/>
          <w:sz w:val="24"/>
          <w:szCs w:val="24"/>
        </w:rPr>
        <w:t>date</w:t>
      </w:r>
      <w:r w:rsidR="00226642">
        <w:rPr>
          <w:rFonts w:ascii="Palatino Linotype" w:hAnsi="Palatino Linotype" w:cs="TimesNewRomanPSMT"/>
          <w:i/>
          <w:noProof/>
          <w:sz w:val="24"/>
          <w:szCs w:val="24"/>
        </w:rPr>
        <w:t xml:space="preserve"> </w:t>
      </w:r>
      <w:r w:rsidR="00226642">
        <w:rPr>
          <w:rFonts w:ascii="Palatino Linotype" w:hAnsi="Palatino Linotype" w:cs="TimesNewRomanPSMT"/>
          <w:noProof/>
          <w:sz w:val="24"/>
          <w:szCs w:val="24"/>
        </w:rPr>
        <w:t xml:space="preserve">e </w:t>
      </w:r>
      <w:r w:rsidR="00226642">
        <w:rPr>
          <w:rFonts w:ascii="Palatino Linotype" w:hAnsi="Palatino Linotype" w:cs="TimesNewRomanPSMT"/>
          <w:i/>
          <w:noProof/>
          <w:sz w:val="24"/>
          <w:szCs w:val="24"/>
        </w:rPr>
        <w:t>period</w:t>
      </w:r>
      <w:r w:rsidRPr="00090654">
        <w:rPr>
          <w:rFonts w:ascii="Palatino Linotype" w:hAnsi="Palatino Linotype" w:cs="TimesNewRomanPSMT"/>
          <w:noProof/>
          <w:sz w:val="24"/>
          <w:szCs w:val="24"/>
        </w:rPr>
        <w:t>, ovvero</w:t>
      </w:r>
      <w:r w:rsidR="00552A0E">
        <w:rPr>
          <w:rFonts w:ascii="Palatino Linotype" w:hAnsi="Palatino Linotype" w:cs="TimesNewRomanPSMT"/>
          <w:noProof/>
          <w:sz w:val="24"/>
          <w:szCs w:val="24"/>
        </w:rPr>
        <w:t xml:space="preserve"> il periodo e la data per i quali si vuole</w:t>
      </w:r>
      <w:r w:rsidRPr="00090654">
        <w:rPr>
          <w:rFonts w:ascii="Palatino Linotype" w:hAnsi="Palatino Linotype" w:cs="TimesNewRomanPSMT"/>
          <w:noProof/>
          <w:sz w:val="24"/>
          <w:szCs w:val="24"/>
        </w:rPr>
        <w:t xml:space="preserve"> il sommario. </w:t>
      </w:r>
      <w:r w:rsidRPr="006425C3">
        <w:rPr>
          <w:rFonts w:ascii="Palatino Linotype" w:hAnsi="Palatino Linotype" w:cs="TimesNewRomanPSMT"/>
          <w:noProof/>
          <w:sz w:val="24"/>
          <w:szCs w:val="24"/>
          <w:lang w:val="en-GB"/>
        </w:rPr>
        <w:t>Ad esempio:</w:t>
      </w:r>
    </w:p>
    <w:p w14:paraId="2AB2EFFA" w14:textId="08E83C0B" w:rsidR="00D325E5" w:rsidRPr="00105EE0" w:rsidRDefault="00D325E5" w:rsidP="00D325E5">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r w:rsidRPr="006425C3">
        <w:rPr>
          <w:rFonts w:ascii="Palatino Linotype" w:hAnsi="Palatino Linotype" w:cs="TimesNewRomanPSMT"/>
          <w:noProof/>
          <w:color w:val="2F5496" w:themeColor="accent1" w:themeShade="BF"/>
          <w:sz w:val="20"/>
          <w:szCs w:val="20"/>
          <w:lang w:val="en-GB"/>
        </w:rPr>
        <w:lastRenderedPageBreak/>
        <w:t>{"heart-rate-day-summary":</w:t>
      </w:r>
    </w:p>
    <w:p w14:paraId="2DAD1A25" w14:textId="77777777" w:rsidR="00D325E5" w:rsidRPr="006425C3" w:rsidRDefault="00D325E5" w:rsidP="00D325E5">
      <w:pPr>
        <w:widowControl w:val="0"/>
        <w:autoSpaceDE w:val="0"/>
        <w:autoSpaceDN w:val="0"/>
        <w:adjustRightInd w:val="0"/>
        <w:spacing w:after="0" w:line="276" w:lineRule="auto"/>
        <w:ind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4D0CC7D"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"min":30,</w:t>
      </w:r>
    </w:p>
    <w:p w14:paraId="3941C974"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"max":99,</w:t>
      </w:r>
    </w:p>
    <w:p w14:paraId="2BDA2C27"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"minutes":96,</w:t>
      </w:r>
    </w:p>
    <w:p w14:paraId="6BDC92CE"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"caloriesOut":150.1038,</w:t>
      </w:r>
    </w:p>
    <w:p w14:paraId="07F8E359" w14:textId="77777777" w:rsidR="00D325E5" w:rsidRPr="006425C3" w:rsidRDefault="00D325E5" w:rsidP="00D325E5">
      <w:pPr>
        <w:widowControl w:val="0"/>
        <w:autoSpaceDE w:val="0"/>
        <w:autoSpaceDN w:val="0"/>
        <w:adjustRightInd w:val="0"/>
        <w:spacing w:after="0" w:line="276" w:lineRule="auto"/>
        <w:ind w:left="708"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"name":"Out of Range"</w:t>
      </w:r>
    </w:p>
    <w:p w14:paraId="72368035"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2FE157E8"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72F6336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"min":99,</w:t>
      </w:r>
    </w:p>
    <w:p w14:paraId="6A1FB5C3"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"max":138,</w:t>
      </w:r>
    </w:p>
    <w:p w14:paraId="5D8CD9A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7F878188"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0C814DBF"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"name":"Fat Burn"</w:t>
      </w:r>
    </w:p>
    <w:p w14:paraId="57905E4B"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587E4F24"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0AF0780"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"min":138,</w:t>
      </w:r>
    </w:p>
    <w:p w14:paraId="55BF70CC"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"max":168,</w:t>
      </w:r>
    </w:p>
    <w:p w14:paraId="2C571DE6"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2522D30D"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4407730A"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"name":"Cardio"</w:t>
      </w:r>
    </w:p>
    <w:p w14:paraId="6CD50DE3"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4482B3B4"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534CC24"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"min":168,</w:t>
      </w:r>
    </w:p>
    <w:p w14:paraId="3588736B"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"max":220,</w:t>
      </w:r>
    </w:p>
    <w:p w14:paraId="4EC0B0C1"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"minutes":0,</w:t>
      </w:r>
    </w:p>
    <w:p w14:paraId="5149B0A2"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"caloriesOut":0,</w:t>
      </w:r>
    </w:p>
    <w:p w14:paraId="130A0C7F" w14:textId="77777777" w:rsidR="00D325E5" w:rsidRPr="006425C3" w:rsidRDefault="00D325E5" w:rsidP="00D325E5">
      <w:pPr>
        <w:widowControl w:val="0"/>
        <w:autoSpaceDE w:val="0"/>
        <w:autoSpaceDN w:val="0"/>
        <w:adjustRightInd w:val="0"/>
        <w:spacing w:after="0" w:line="276"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"name":"Peak"</w:t>
      </w:r>
    </w:p>
    <w:p w14:paraId="038E2F38" w14:textId="77777777" w:rsidR="00D325E5" w:rsidRPr="006425C3" w:rsidRDefault="00D325E5" w:rsidP="00D325E5">
      <w:pPr>
        <w:widowControl w:val="0"/>
        <w:autoSpaceDE w:val="0"/>
        <w:autoSpaceDN w:val="0"/>
        <w:adjustRightInd w:val="0"/>
        <w:spacing w:after="0" w:line="276" w:lineRule="auto"/>
        <w:ind w:left="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0B62AF9"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79B4BB3" w14:textId="77777777" w:rsidR="00864E7C" w:rsidRPr="006425C3" w:rsidRDefault="00864E7C" w:rsidP="00D325E5">
      <w:pPr>
        <w:widowControl w:val="0"/>
        <w:autoSpaceDE w:val="0"/>
        <w:autoSpaceDN w:val="0"/>
        <w:adjustRightInd w:val="0"/>
        <w:spacing w:after="0" w:line="276" w:lineRule="auto"/>
        <w:jc w:val="both"/>
        <w:rPr>
          <w:rFonts w:ascii="Palatino Linotype" w:hAnsi="Palatino Linotype" w:cs="TimesNewRomanPSMT"/>
          <w:i/>
          <w:noProof/>
          <w:sz w:val="24"/>
          <w:szCs w:val="24"/>
          <w:lang w:val="en-GB"/>
        </w:rPr>
      </w:pPr>
    </w:p>
    <w:p w14:paraId="4BB4098A" w14:textId="77777777" w:rsidR="00D325E5" w:rsidRPr="006425C3" w:rsidRDefault="00D325E5" w:rsidP="00D325E5">
      <w:pPr>
        <w:widowControl w:val="0"/>
        <w:autoSpaceDE w:val="0"/>
        <w:autoSpaceDN w:val="0"/>
        <w:adjustRightInd w:val="0"/>
        <w:spacing w:after="0" w:line="276" w:lineRule="auto"/>
        <w:jc w:val="both"/>
        <w:rPr>
          <w:rFonts w:ascii="Palatino Linotype" w:hAnsi="Palatino Linotype" w:cs="TimesNewRomanPSMT"/>
          <w:b/>
          <w:noProof/>
          <w:sz w:val="24"/>
          <w:szCs w:val="24"/>
          <w:lang w:val="en-GB"/>
        </w:rPr>
      </w:pPr>
      <w:r w:rsidRPr="006425C3">
        <w:rPr>
          <w:rFonts w:ascii="Palatino Linotype" w:hAnsi="Palatino Linotype" w:cs="TimesNewRomanPSMT"/>
          <w:i/>
          <w:noProof/>
          <w:sz w:val="24"/>
          <w:szCs w:val="24"/>
          <w:lang w:val="en-GB"/>
        </w:rPr>
        <w:t>URL</w:t>
      </w:r>
      <w:r w:rsidRPr="006425C3">
        <w:rPr>
          <w:rFonts w:ascii="Palatino Linotype" w:hAnsi="Palatino Linotype" w:cs="TimesNewRomanPSMT"/>
          <w:noProof/>
          <w:sz w:val="24"/>
          <w:szCs w:val="24"/>
          <w:lang w:val="en-GB"/>
        </w:rPr>
        <w:t xml:space="preserve">: </w:t>
      </w:r>
      <w:r w:rsidRPr="006425C3">
        <w:rPr>
          <w:rFonts w:ascii="Palatino Linotype" w:hAnsi="Palatino Linotype" w:cs="TimesNewRomanPSMT"/>
          <w:i/>
          <w:noProof/>
          <w:sz w:val="24"/>
          <w:szCs w:val="24"/>
          <w:lang w:val="en-GB"/>
        </w:rPr>
        <w:t>url-base</w:t>
      </w:r>
      <w:r w:rsidRPr="006425C3">
        <w:rPr>
          <w:rFonts w:ascii="Palatino Linotype" w:hAnsi="Palatino Linotype" w:cs="TimesNewRomanPSMT"/>
          <w:b/>
          <w:noProof/>
          <w:sz w:val="24"/>
          <w:szCs w:val="24"/>
          <w:lang w:val="en-GB"/>
        </w:rPr>
        <w:t>/heart-rate-day-summary/current</w:t>
      </w:r>
    </w:p>
    <w:p w14:paraId="54DECD92" w14:textId="77777777" w:rsidR="00D325E5" w:rsidRPr="006425C3" w:rsidRDefault="00D325E5" w:rsidP="006F4D3D">
      <w:pPr>
        <w:widowControl w:val="0"/>
        <w:autoSpaceDE w:val="0"/>
        <w:autoSpaceDN w:val="0"/>
        <w:adjustRightInd w:val="0"/>
        <w:spacing w:after="0" w:line="276" w:lineRule="auto"/>
        <w:jc w:val="both"/>
        <w:rPr>
          <w:rFonts w:ascii="Palatino Linotype" w:hAnsi="Palatino Linotype" w:cs="TimesNewRomanPSMT"/>
          <w:noProof/>
          <w:sz w:val="24"/>
          <w:szCs w:val="24"/>
          <w:lang w:val="en-GB"/>
        </w:rPr>
      </w:pPr>
    </w:p>
    <w:p w14:paraId="02813D19" w14:textId="77777777" w:rsidR="0034440A" w:rsidRPr="00090654" w:rsidRDefault="00D325E5" w:rsidP="00025A89">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0034440A" w:rsidRPr="00090654">
        <w:rPr>
          <w:rFonts w:ascii="Palatino Linotype" w:hAnsi="Palatino Linotype" w:cs="TimesNewRomanPSMT"/>
          <w:b/>
          <w:noProof/>
          <w:sz w:val="24"/>
          <w:szCs w:val="24"/>
        </w:rPr>
        <w:t xml:space="preserve">: </w:t>
      </w:r>
      <w:r w:rsidR="0034440A" w:rsidRPr="00090654">
        <w:rPr>
          <w:rFonts w:ascii="Palatino Linotype" w:hAnsi="Palatino Linotype" w:cs="TimesNewRomanPSMT"/>
          <w:noProof/>
          <w:sz w:val="24"/>
          <w:szCs w:val="24"/>
        </w:rPr>
        <w:t>Ritorna il sommario del giorno corrente. Il JSON di ritorno è strutturato come il precedente.</w:t>
      </w:r>
    </w:p>
    <w:p w14:paraId="3311A081" w14:textId="77777777" w:rsidR="00D848B6" w:rsidRPr="00090654" w:rsidRDefault="00D848B6"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6474616" w14:textId="77777777" w:rsidR="00D848B6" w:rsidRPr="00090654" w:rsidRDefault="00D848B6"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758A6F0"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t>Dieta</w:t>
      </w:r>
    </w:p>
    <w:p w14:paraId="5F092312" w14:textId="77777777" w:rsidR="00864E7C" w:rsidRPr="00090654" w:rsidRDefault="00864E7C" w:rsidP="00DD3972">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7C935A3A"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URL: url-base</w:t>
      </w:r>
      <w:r w:rsidRPr="00090654">
        <w:rPr>
          <w:rFonts w:ascii="Palatino Linotype" w:hAnsi="Palatino Linotype" w:cs="TimesNewRomanPSMT"/>
          <w:b/>
          <w:noProof/>
          <w:sz w:val="24"/>
          <w:szCs w:val="24"/>
        </w:rPr>
        <w:t>/diets</w:t>
      </w:r>
    </w:p>
    <w:p w14:paraId="5072B8DA" w14:textId="5C2A5F48" w:rsidR="003E382E" w:rsidRPr="00090654" w:rsidRDefault="003E382E" w:rsidP="00DD3972">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6A7639C2"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giorni della settimana, contenente in ogni giorno una </w:t>
      </w:r>
      <w:r w:rsidRPr="00090654">
        <w:rPr>
          <w:rFonts w:ascii="Palatino Linotype" w:hAnsi="Palatino Linotype" w:cs="TimesNewRomanPSMT"/>
          <w:noProof/>
          <w:sz w:val="24"/>
          <w:szCs w:val="24"/>
        </w:rPr>
        <w:lastRenderedPageBreak/>
        <w:t>lista di pasti predefiniti, ciascuno dei quali contiene una lista di alimenti che il paziente può scegliere di mangiare.</w:t>
      </w:r>
    </w:p>
    <w:p w14:paraId="5492C235"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1D315953" w14:textId="77777777" w:rsidR="00DD3972" w:rsidRPr="006425C3" w:rsidRDefault="009314B5"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93C987A" w14:textId="77777777" w:rsidR="009314B5" w:rsidRPr="006425C3" w:rsidRDefault="009314B5"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diet-days: [</w:t>
      </w:r>
    </w:p>
    <w:p w14:paraId="74B23332"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w:t>
      </w:r>
    </w:p>
    <w:p w14:paraId="7362EBD0"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"dayName":"</w:t>
      </w:r>
      <w:r w:rsidR="009314B5" w:rsidRPr="006425C3">
        <w:rPr>
          <w:rFonts w:ascii="Palatino Linotype" w:hAnsi="Palatino Linotype" w:cs="TimesNewRomanPSMT"/>
          <w:noProof/>
          <w:color w:val="2F5496" w:themeColor="accent1" w:themeShade="BF"/>
          <w:sz w:val="20"/>
          <w:szCs w:val="20"/>
          <w:lang w:val="en-GB"/>
        </w:rPr>
        <w:t>lunedi</w:t>
      </w:r>
      <w:r w:rsidRPr="006425C3">
        <w:rPr>
          <w:rFonts w:ascii="Palatino Linotype" w:hAnsi="Palatino Linotype" w:cs="TimesNewRomanPSMT"/>
          <w:noProof/>
          <w:color w:val="2F5496" w:themeColor="accent1" w:themeShade="BF"/>
          <w:sz w:val="20"/>
          <w:szCs w:val="20"/>
          <w:lang w:val="en-GB"/>
        </w:rPr>
        <w:t>",</w:t>
      </w:r>
    </w:p>
    <w:p w14:paraId="34FD8512"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 xml:space="preserve">         "meals":[</w:t>
      </w:r>
    </w:p>
    <w:p w14:paraId="7CE6DCC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090654">
        <w:rPr>
          <w:rFonts w:ascii="Palatino Linotype" w:hAnsi="Palatino Linotype" w:cs="TimesNewRomanPSMT"/>
          <w:noProof/>
          <w:color w:val="2F5496" w:themeColor="accent1" w:themeShade="BF"/>
          <w:sz w:val="20"/>
          <w:szCs w:val="20"/>
        </w:rPr>
        <w:t>{</w:t>
      </w:r>
    </w:p>
    <w:p w14:paraId="3FB0A4F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"mealName":"cena",</w:t>
      </w:r>
    </w:p>
    <w:p w14:paraId="76B4AC0E"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"description":"carne bianca ai ferri"</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w:t>
      </w:r>
    </w:p>
    <w:p w14:paraId="0C39949E"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18072ADF"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6046CB3"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"mealName":"colazione",</w:t>
      </w:r>
    </w:p>
    <w:p w14:paraId="52CAF800"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"diets":[{"description":"</w:t>
      </w:r>
      <w:r w:rsidR="009314B5" w:rsidRPr="00090654">
        <w:rPr>
          <w:rFonts w:ascii="Palatino Linotype" w:hAnsi="Palatino Linotype" w:cs="TimesNewRomanPSMT"/>
          <w:noProof/>
          <w:color w:val="2F5496" w:themeColor="accent1" w:themeShade="BF"/>
          <w:sz w:val="20"/>
          <w:szCs w:val="20"/>
        </w:rPr>
        <w:t>l</w:t>
      </w:r>
      <w:r w:rsidRPr="00090654">
        <w:rPr>
          <w:rFonts w:ascii="Palatino Linotype" w:hAnsi="Palatino Linotype" w:cs="TimesNewRomanPSMT"/>
          <w:noProof/>
          <w:color w:val="2F5496" w:themeColor="accent1" w:themeShade="BF"/>
          <w:sz w:val="20"/>
          <w:szCs w:val="20"/>
        </w:rPr>
        <w:t>atte con fetta biscottata"</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w:t>
      </w:r>
    </w:p>
    <w:p w14:paraId="4F99043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3C42D718"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B4280E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"mealName":"pranzo",</w:t>
      </w:r>
    </w:p>
    <w:p w14:paraId="7157AE79"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{"description":"riso"},</w:t>
      </w:r>
      <w:r w:rsidR="009314B5" w:rsidRPr="00090654">
        <w:rPr>
          <w:rFonts w:ascii="Palatino Linotype" w:hAnsi="Palatino Linotype" w:cs="TimesNewRomanPSMT"/>
          <w:noProof/>
          <w:color w:val="2F5496" w:themeColor="accent1" w:themeShade="BF"/>
          <w:sz w:val="20"/>
          <w:szCs w:val="20"/>
        </w:rPr>
        <w:t xml:space="preserve"> </w:t>
      </w:r>
      <w:r w:rsidRPr="00090654">
        <w:rPr>
          <w:rFonts w:ascii="Palatino Linotype" w:hAnsi="Palatino Linotype" w:cs="TimesNewRomanPSMT"/>
          <w:noProof/>
          <w:color w:val="2F5496" w:themeColor="accent1" w:themeShade="BF"/>
          <w:sz w:val="20"/>
          <w:szCs w:val="20"/>
        </w:rPr>
        <w:t>{"description":"pasta"}]</w:t>
      </w:r>
    </w:p>
    <w:p w14:paraId="4BCD5DB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2090A513"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81985D8"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mattino",</w:t>
      </w:r>
    </w:p>
    <w:p w14:paraId="3630954C" w14:textId="77777777" w:rsidR="00DD3972" w:rsidRPr="006425C3"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lang w:val="en-GB"/>
        </w:rPr>
      </w:pPr>
      <w:r w:rsidRPr="00090654">
        <w:rPr>
          <w:rFonts w:ascii="Palatino Linotype" w:hAnsi="Palatino Linotype" w:cs="TimesNewRomanPSMT"/>
          <w:noProof/>
          <w:color w:val="2F5496" w:themeColor="accent1" w:themeShade="BF"/>
          <w:sz w:val="20"/>
          <w:szCs w:val="20"/>
        </w:rPr>
        <w:t xml:space="preserve">               </w:t>
      </w:r>
      <w:r w:rsidRPr="006425C3">
        <w:rPr>
          <w:rFonts w:ascii="Palatino Linotype" w:hAnsi="Palatino Linotype" w:cs="TimesNewRomanPSMT"/>
          <w:noProof/>
          <w:color w:val="2F5496" w:themeColor="accent1" w:themeShade="BF"/>
          <w:sz w:val="20"/>
          <w:szCs w:val="20"/>
          <w:lang w:val="en-GB"/>
        </w:rPr>
        <w:t>"diets":[</w:t>
      </w:r>
      <w:r w:rsidR="009314B5" w:rsidRPr="006425C3">
        <w:rPr>
          <w:rFonts w:ascii="Palatino Linotype" w:hAnsi="Palatino Linotype" w:cs="TimesNewRomanPSMT"/>
          <w:noProof/>
          <w:color w:val="2F5496" w:themeColor="accent1" w:themeShade="BF"/>
          <w:sz w:val="20"/>
          <w:szCs w:val="20"/>
          <w:lang w:val="en-GB"/>
        </w:rPr>
        <w:t>{"description":"mela" }, {"description":"pesca" }</w:t>
      </w:r>
      <w:r w:rsidRPr="006425C3">
        <w:rPr>
          <w:rFonts w:ascii="Palatino Linotype" w:hAnsi="Palatino Linotype" w:cs="TimesNewRomanPSMT"/>
          <w:noProof/>
          <w:color w:val="2F5496" w:themeColor="accent1" w:themeShade="BF"/>
          <w:sz w:val="20"/>
          <w:szCs w:val="20"/>
          <w:lang w:val="en-GB"/>
        </w:rPr>
        <w:t>]</w:t>
      </w:r>
    </w:p>
    <w:p w14:paraId="00DC58AF"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6425C3">
        <w:rPr>
          <w:rFonts w:ascii="Palatino Linotype" w:hAnsi="Palatino Linotype" w:cs="TimesNewRomanPSMT"/>
          <w:noProof/>
          <w:color w:val="2F5496" w:themeColor="accent1" w:themeShade="BF"/>
          <w:sz w:val="20"/>
          <w:szCs w:val="20"/>
          <w:lang w:val="en-GB"/>
        </w:rPr>
        <w:t xml:space="preserve">            </w:t>
      </w:r>
      <w:r w:rsidRPr="00090654">
        <w:rPr>
          <w:rFonts w:ascii="Palatino Linotype" w:hAnsi="Palatino Linotype" w:cs="TimesNewRomanPSMT"/>
          <w:noProof/>
          <w:color w:val="2F5496" w:themeColor="accent1" w:themeShade="BF"/>
          <w:sz w:val="20"/>
          <w:szCs w:val="20"/>
        </w:rPr>
        <w:t>},</w:t>
      </w:r>
    </w:p>
    <w:p w14:paraId="2042DD69"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4034C29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pomeriggio",</w:t>
      </w:r>
    </w:p>
    <w:p w14:paraId="4319D7BC"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{"description":"Macedonia" }</w:t>
      </w:r>
      <w:r w:rsidRPr="00090654">
        <w:rPr>
          <w:rFonts w:ascii="Palatino Linotype" w:hAnsi="Palatino Linotype" w:cs="TimesNewRomanPSMT"/>
          <w:noProof/>
          <w:color w:val="2F5496" w:themeColor="accent1" w:themeShade="BF"/>
          <w:sz w:val="20"/>
          <w:szCs w:val="20"/>
        </w:rPr>
        <w:t>]</w:t>
      </w:r>
    </w:p>
    <w:p w14:paraId="5176245B"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3C5DA7D4"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6FFC31A6"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"mealName":"spuntino sera",</w:t>
      </w:r>
    </w:p>
    <w:p w14:paraId="3909B201"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"diets":</w:t>
      </w:r>
      <w:r w:rsidR="009314B5" w:rsidRPr="00090654">
        <w:rPr>
          <w:rFonts w:ascii="Palatino Linotype" w:hAnsi="Palatino Linotype" w:cs="TimesNewRomanPSMT"/>
          <w:noProof/>
          <w:color w:val="2F5496" w:themeColor="accent1" w:themeShade="BF"/>
          <w:sz w:val="20"/>
          <w:szCs w:val="20"/>
        </w:rPr>
        <w:t>[{"description":"grissini integrali" }</w:t>
      </w:r>
      <w:r w:rsidRPr="00090654">
        <w:rPr>
          <w:rFonts w:ascii="Palatino Linotype" w:hAnsi="Palatino Linotype" w:cs="TimesNewRomanPSMT"/>
          <w:noProof/>
          <w:color w:val="2F5496" w:themeColor="accent1" w:themeShade="BF"/>
          <w:sz w:val="20"/>
          <w:szCs w:val="20"/>
        </w:rPr>
        <w:t>]</w:t>
      </w:r>
    </w:p>
    <w:p w14:paraId="43FE9E37"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1A08734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513A6532" w14:textId="77777777" w:rsidR="00DD3972"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p>
    <w:p w14:paraId="48490E2C" w14:textId="77777777" w:rsidR="00DD3972" w:rsidRPr="00090654" w:rsidRDefault="00DD3972" w:rsidP="009314B5">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009314B5" w:rsidRPr="00090654">
        <w:rPr>
          <w:rFonts w:ascii="Palatino Linotype" w:hAnsi="Palatino Linotype" w:cs="TimesNewRomanPSMT"/>
          <w:noProof/>
          <w:color w:val="2F5496" w:themeColor="accent1" w:themeShade="BF"/>
          <w:sz w:val="20"/>
          <w:szCs w:val="20"/>
        </w:rPr>
        <w:t xml:space="preserve"> </w:t>
      </w:r>
      <w:r w:rsidR="009314B5" w:rsidRPr="003E382E">
        <w:rPr>
          <w:rFonts w:ascii="Palatino Linotype" w:hAnsi="Palatino Linotype" w:cs="TimesNewRomanPSMT"/>
          <w:noProof/>
          <w:color w:val="FF0000"/>
          <w:sz w:val="20"/>
          <w:szCs w:val="20"/>
        </w:rPr>
        <w:t xml:space="preserve">... </w:t>
      </w:r>
      <w:r w:rsidR="009314B5" w:rsidRPr="003E382E">
        <w:rPr>
          <w:rFonts w:ascii="Palatino Linotype" w:hAnsi="Palatino Linotype" w:cs="TimesNewRomanPSMT"/>
          <w:i/>
          <w:noProof/>
          <w:color w:val="FF0000"/>
          <w:sz w:val="20"/>
          <w:szCs w:val="20"/>
        </w:rPr>
        <w:t>Altri giorni della settimana</w:t>
      </w:r>
    </w:p>
    <w:p w14:paraId="35B1941D" w14:textId="77777777" w:rsidR="009314B5" w:rsidRPr="00090654" w:rsidRDefault="00DD3972"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 xml:space="preserve">   ]</w:t>
      </w:r>
      <w:r w:rsidR="00864E7C" w:rsidRPr="00090654">
        <w:rPr>
          <w:rFonts w:ascii="Palatino Linotype" w:hAnsi="Palatino Linotype" w:cs="TimesNewRomanPSMT"/>
          <w:noProof/>
          <w:color w:val="2F5496" w:themeColor="accent1" w:themeShade="BF"/>
          <w:sz w:val="20"/>
          <w:szCs w:val="20"/>
        </w:rPr>
        <w:t xml:space="preserve"> }</w:t>
      </w:r>
    </w:p>
    <w:p w14:paraId="788BE61D" w14:textId="77777777" w:rsidR="00D848B6" w:rsidRPr="00090654" w:rsidRDefault="00D848B6" w:rsidP="00DD3972">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2A07CE9D"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Inserisce o sovrascrive una settimana di </w:t>
      </w:r>
      <w:r w:rsidR="009314B5" w:rsidRPr="00090654">
        <w:rPr>
          <w:rFonts w:ascii="Palatino Linotype" w:hAnsi="Palatino Linotype" w:cs="TimesNewRomanPSMT"/>
          <w:noProof/>
          <w:sz w:val="24"/>
          <w:szCs w:val="24"/>
        </w:rPr>
        <w:t>dieta</w:t>
      </w:r>
      <w:r w:rsidRPr="00090654">
        <w:rPr>
          <w:rFonts w:ascii="Palatino Linotype" w:hAnsi="Palatino Linotype" w:cs="TimesNewRomanPSMT"/>
          <w:noProof/>
          <w:sz w:val="24"/>
          <w:szCs w:val="24"/>
        </w:rPr>
        <w:t xml:space="preserve"> di un certo paziente.</w:t>
      </w:r>
    </w:p>
    <w:p w14:paraId="088E1C0E"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p>
    <w:p w14:paraId="4ED6EF58" w14:textId="77777777" w:rsidR="00DD3972" w:rsidRPr="00090654" w:rsidRDefault="00DD3972" w:rsidP="00DD397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Questa POST accetta come argomento un JSON, che conterrà una lista di giorni (anche non completa) con all’interno di ciascuno una lista di pasti predefiniti in ciascuno dei quali sono contenuti una lista di alimenti che il paziente può mangiare. Il JSON di input dovrà essere come quello riportato sopra nella GET, tenendo presente che non sono necessari tutti i giorni della settimana e tutti i pasti.</w:t>
      </w:r>
    </w:p>
    <w:p w14:paraId="26A8EDE5" w14:textId="77777777" w:rsidR="00DD3972" w:rsidRPr="00090654" w:rsidRDefault="00DD3972"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39BB2563" w14:textId="77777777" w:rsidR="00D848B6" w:rsidRPr="00090654" w:rsidRDefault="00D848B6" w:rsidP="006F4D3D">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B960D79" w14:textId="77777777" w:rsidR="0050218F"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r w:rsidRPr="00090654">
        <w:rPr>
          <w:rFonts w:ascii="Palatino Linotype" w:hAnsi="Palatino Linotype" w:cs="TimesNewRomanPSMT"/>
          <w:b/>
          <w:noProof/>
          <w:sz w:val="28"/>
          <w:szCs w:val="24"/>
        </w:rPr>
        <w:lastRenderedPageBreak/>
        <w:t>Allenamento</w:t>
      </w:r>
    </w:p>
    <w:p w14:paraId="268FB1E0" w14:textId="77777777" w:rsidR="00864E7C" w:rsidRPr="00090654" w:rsidRDefault="00864E7C" w:rsidP="006F4D3D">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71A7ACD2" w14:textId="77777777" w:rsidR="00CA3ACB"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 xml:space="preserve">URL: </w:t>
      </w:r>
      <w:r w:rsidR="00CA3ACB" w:rsidRPr="00090654">
        <w:rPr>
          <w:rFonts w:ascii="Palatino Linotype" w:hAnsi="Palatino Linotype" w:cs="TimesNewRomanPSMT"/>
          <w:i/>
          <w:noProof/>
          <w:sz w:val="24"/>
          <w:szCs w:val="24"/>
        </w:rPr>
        <w:t>url</w:t>
      </w:r>
      <w:r w:rsidR="00DD3972" w:rsidRPr="00090654">
        <w:rPr>
          <w:rFonts w:ascii="Palatino Linotype" w:hAnsi="Palatino Linotype" w:cs="TimesNewRomanPSMT"/>
          <w:i/>
          <w:noProof/>
          <w:sz w:val="24"/>
          <w:szCs w:val="24"/>
        </w:rPr>
        <w:t>-base</w:t>
      </w:r>
      <w:r w:rsidR="00CA3ACB" w:rsidRPr="00090654">
        <w:rPr>
          <w:rFonts w:ascii="Palatino Linotype" w:hAnsi="Palatino Linotype" w:cs="TimesNewRomanPSMT"/>
          <w:b/>
          <w:noProof/>
          <w:sz w:val="24"/>
          <w:szCs w:val="24"/>
        </w:rPr>
        <w:t>/trainings</w:t>
      </w:r>
    </w:p>
    <w:p w14:paraId="489DFB4F" w14:textId="77777777" w:rsidR="0050218F" w:rsidRPr="00090654" w:rsidRDefault="0050218F" w:rsidP="006F4D3D">
      <w:pPr>
        <w:widowControl w:val="0"/>
        <w:autoSpaceDE w:val="0"/>
        <w:autoSpaceDN w:val="0"/>
        <w:adjustRightInd w:val="0"/>
        <w:spacing w:after="0" w:line="276" w:lineRule="auto"/>
        <w:jc w:val="both"/>
        <w:rPr>
          <w:rFonts w:ascii="Palatino Linotype" w:hAnsi="Palatino Linotype" w:cs="TimesNewRomanPSMT"/>
          <w:b/>
          <w:noProof/>
          <w:sz w:val="24"/>
          <w:szCs w:val="24"/>
        </w:rPr>
      </w:pPr>
    </w:p>
    <w:p w14:paraId="6FBEEBD3" w14:textId="77777777" w:rsidR="0050218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giorni della settimana, contenente in ogni giorno una lista di allenamenti </w:t>
      </w:r>
      <w:r w:rsidR="000305A3" w:rsidRPr="00090654">
        <w:rPr>
          <w:rFonts w:ascii="Palatino Linotype" w:hAnsi="Palatino Linotype" w:cs="TimesNewRomanPSMT"/>
          <w:noProof/>
          <w:sz w:val="24"/>
          <w:szCs w:val="24"/>
        </w:rPr>
        <w:t>tra i quali il paziente</w:t>
      </w:r>
      <w:r w:rsidRPr="00090654">
        <w:rPr>
          <w:rFonts w:ascii="Palatino Linotype" w:hAnsi="Palatino Linotype" w:cs="TimesNewRomanPSMT"/>
          <w:noProof/>
          <w:sz w:val="24"/>
          <w:szCs w:val="24"/>
        </w:rPr>
        <w:t xml:space="preserve"> deve</w:t>
      </w:r>
      <w:r w:rsidR="000305A3" w:rsidRPr="00090654">
        <w:rPr>
          <w:rFonts w:ascii="Palatino Linotype" w:hAnsi="Palatino Linotype" w:cs="TimesNewRomanPSMT"/>
          <w:noProof/>
          <w:sz w:val="24"/>
          <w:szCs w:val="24"/>
        </w:rPr>
        <w:t xml:space="preserve"> scegliere di</w:t>
      </w:r>
      <w:r w:rsidRPr="00090654">
        <w:rPr>
          <w:rFonts w:ascii="Palatino Linotype" w:hAnsi="Palatino Linotype" w:cs="TimesNewRomanPSMT"/>
          <w:noProof/>
          <w:sz w:val="24"/>
          <w:szCs w:val="24"/>
        </w:rPr>
        <w:t xml:space="preserve"> svolgere.</w:t>
      </w:r>
      <w:r w:rsidR="000305A3" w:rsidRPr="00090654">
        <w:rPr>
          <w:rFonts w:ascii="Palatino Linotype" w:hAnsi="Palatino Linotype" w:cs="TimesNewRomanPSMT"/>
          <w:noProof/>
          <w:sz w:val="24"/>
          <w:szCs w:val="24"/>
        </w:rPr>
        <w:t xml:space="preserve"> Esempio: </w:t>
      </w:r>
    </w:p>
    <w:p w14:paraId="0A69ED99" w14:textId="77777777" w:rsidR="0050218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1CCCC872" w14:textId="77777777" w:rsidR="000305A3" w:rsidRPr="00090654" w:rsidRDefault="0050218F"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r w:rsidR="000305A3" w:rsidRPr="00090654">
        <w:rPr>
          <w:rFonts w:ascii="Palatino Linotype" w:hAnsi="Palatino Linotype" w:cs="TimesNewRomanPSMT"/>
          <w:noProof/>
          <w:color w:val="2F5496" w:themeColor="accent1" w:themeShade="BF"/>
          <w:sz w:val="20"/>
          <w:szCs w:val="20"/>
        </w:rPr>
        <w:tab/>
      </w:r>
    </w:p>
    <w:p w14:paraId="77328A4A" w14:textId="77777777" w:rsidR="0050218F"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"training-days":</w:t>
      </w:r>
    </w:p>
    <w:p w14:paraId="68F020A8" w14:textId="77777777" w:rsidR="0050218F"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F21BCE6"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2C58A4AA"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"dayName":"domenica",</w:t>
      </w:r>
    </w:p>
    <w:p w14:paraId="5FB1D0D1"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43A4D192" w14:textId="77777777" w:rsidR="0050218F" w:rsidRPr="00090654"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25089A3E" w14:textId="77777777" w:rsidR="0050218F" w:rsidRPr="00090654"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6120BF2"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"dayName":"giovedi",</w:t>
      </w:r>
    </w:p>
    <w:p w14:paraId="0D613170"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64B24617"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[{"description":"1 ora Camminata"},{"description":"20 minuti di  ellittica"}]</w:t>
      </w:r>
    </w:p>
    <w:p w14:paraId="2637C73C"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44E30B55" w14:textId="77777777" w:rsidR="0050218F"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536A11B"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"dayName":"lunedi",</w:t>
      </w:r>
    </w:p>
    <w:p w14:paraId="2BCF71DC"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"trainings":</w:t>
      </w:r>
    </w:p>
    <w:p w14:paraId="504FD1B9" w14:textId="77777777" w:rsidR="0050218F" w:rsidRPr="0009065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[{"description":"20 minuti di corsa"},{"description":"30 minuti di bici"}]</w:t>
      </w:r>
    </w:p>
    <w:p w14:paraId="212D8704"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6AA17200"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4E9F6A20"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"dayName":"martedi",</w:t>
      </w:r>
    </w:p>
    <w:p w14:paraId="54B73EB1"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"trainings":</w:t>
      </w:r>
    </w:p>
    <w:p w14:paraId="14ECE9D0" w14:textId="77777777" w:rsidR="0050218F"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[{"description":"1 ora camminata"}]</w:t>
      </w:r>
    </w:p>
    <w:p w14:paraId="5FD29E69" w14:textId="77777777" w:rsidR="0050218F"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2E1417C9" w14:textId="77777777" w:rsidR="000305A3" w:rsidRPr="00F83AF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w:t>
      </w:r>
    </w:p>
    <w:p w14:paraId="53E1343D" w14:textId="77777777" w:rsidR="000305A3"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F83AF4">
        <w:rPr>
          <w:rFonts w:ascii="Palatino Linotype" w:hAnsi="Palatino Linotype" w:cs="TimesNewRomanPSMT"/>
          <w:noProof/>
          <w:color w:val="2F5496" w:themeColor="accent1" w:themeShade="BF"/>
          <w:sz w:val="20"/>
          <w:szCs w:val="20"/>
          <w:lang w:val="en-GB"/>
        </w:rPr>
        <w:t>"dayName":"mercoledi",</w:t>
      </w:r>
    </w:p>
    <w:p w14:paraId="019DE72C"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21BA42C0"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19F8956"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0644F17"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"dayName":"sabato",</w:t>
      </w:r>
    </w:p>
    <w:p w14:paraId="033B1950"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0D46C145"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6E71382D" w14:textId="77777777" w:rsidR="000305A3" w:rsidRPr="006425C3" w:rsidRDefault="0050218F" w:rsidP="000305A3">
      <w:pPr>
        <w:widowControl w:val="0"/>
        <w:autoSpaceDE w:val="0"/>
        <w:autoSpaceDN w:val="0"/>
        <w:adjustRightInd w:val="0"/>
        <w:spacing w:after="0" w:line="240" w:lineRule="auto"/>
        <w:ind w:left="1416"/>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w:t>
      </w:r>
    </w:p>
    <w:p w14:paraId="08850B74"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"dayName":"venerdi",</w:t>
      </w:r>
    </w:p>
    <w:p w14:paraId="73152818" w14:textId="77777777" w:rsidR="000305A3" w:rsidRPr="006425C3"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lang w:val="en-GB"/>
        </w:rPr>
      </w:pPr>
      <w:r w:rsidRPr="006425C3">
        <w:rPr>
          <w:rFonts w:ascii="Palatino Linotype" w:hAnsi="Palatino Linotype" w:cs="TimesNewRomanPSMT"/>
          <w:noProof/>
          <w:color w:val="2F5496" w:themeColor="accent1" w:themeShade="BF"/>
          <w:sz w:val="20"/>
          <w:szCs w:val="20"/>
          <w:lang w:val="en-GB"/>
        </w:rPr>
        <w:t>"trainings":</w:t>
      </w:r>
    </w:p>
    <w:p w14:paraId="0DB02173" w14:textId="77777777" w:rsidR="000305A3" w:rsidRPr="00F83AF4" w:rsidRDefault="0050218F" w:rsidP="000305A3">
      <w:pPr>
        <w:widowControl w:val="0"/>
        <w:autoSpaceDE w:val="0"/>
        <w:autoSpaceDN w:val="0"/>
        <w:adjustRightInd w:val="0"/>
        <w:spacing w:after="0" w:line="240" w:lineRule="auto"/>
        <w:ind w:left="1416" w:firstLine="708"/>
        <w:jc w:val="both"/>
        <w:rPr>
          <w:rFonts w:ascii="Palatino Linotype" w:hAnsi="Palatino Linotype" w:cs="TimesNewRomanPSMT"/>
          <w:noProof/>
          <w:color w:val="2F5496" w:themeColor="accent1" w:themeShade="BF"/>
          <w:sz w:val="20"/>
          <w:szCs w:val="20"/>
        </w:rPr>
      </w:pPr>
      <w:r w:rsidRPr="00F83AF4">
        <w:rPr>
          <w:rFonts w:ascii="Palatino Linotype" w:hAnsi="Palatino Linotype" w:cs="TimesNewRomanPSMT"/>
          <w:noProof/>
          <w:color w:val="2F5496" w:themeColor="accent1" w:themeShade="BF"/>
          <w:sz w:val="20"/>
          <w:szCs w:val="20"/>
        </w:rPr>
        <w:t>[{"description":"50 addominali"},{"description":"20 flessioni"}]</w:t>
      </w:r>
    </w:p>
    <w:p w14:paraId="38FFEEA7" w14:textId="77777777" w:rsidR="000305A3" w:rsidRPr="00090654" w:rsidRDefault="0050218F" w:rsidP="000305A3">
      <w:pPr>
        <w:widowControl w:val="0"/>
        <w:autoSpaceDE w:val="0"/>
        <w:autoSpaceDN w:val="0"/>
        <w:adjustRightInd w:val="0"/>
        <w:spacing w:after="0" w:line="240" w:lineRule="auto"/>
        <w:ind w:left="708"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4D734725" w14:textId="77777777" w:rsidR="000305A3" w:rsidRPr="00090654" w:rsidRDefault="0050218F" w:rsidP="000305A3">
      <w:pPr>
        <w:widowControl w:val="0"/>
        <w:autoSpaceDE w:val="0"/>
        <w:autoSpaceDN w:val="0"/>
        <w:adjustRightInd w:val="0"/>
        <w:spacing w:after="0" w:line="240" w:lineRule="auto"/>
        <w:ind w:firstLine="708"/>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5A7D4569" w14:textId="77777777" w:rsidR="0050218F" w:rsidRPr="00090654" w:rsidRDefault="0050218F"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r w:rsidRPr="00090654">
        <w:rPr>
          <w:rFonts w:ascii="Palatino Linotype" w:hAnsi="Palatino Linotype" w:cs="TimesNewRomanPSMT"/>
          <w:noProof/>
          <w:color w:val="2F5496" w:themeColor="accent1" w:themeShade="BF"/>
          <w:sz w:val="20"/>
          <w:szCs w:val="20"/>
        </w:rPr>
        <w:t>}</w:t>
      </w:r>
    </w:p>
    <w:p w14:paraId="12DCA75C" w14:textId="77777777" w:rsidR="00025A89" w:rsidRPr="00090654" w:rsidRDefault="00025A89" w:rsidP="000305A3">
      <w:pPr>
        <w:widowControl w:val="0"/>
        <w:autoSpaceDE w:val="0"/>
        <w:autoSpaceDN w:val="0"/>
        <w:adjustRightInd w:val="0"/>
        <w:spacing w:after="0" w:line="240" w:lineRule="auto"/>
        <w:jc w:val="both"/>
        <w:rPr>
          <w:rFonts w:ascii="Palatino Linotype" w:hAnsi="Palatino Linotype" w:cs="TimesNewRomanPSMT"/>
          <w:noProof/>
          <w:color w:val="2F5496" w:themeColor="accent1" w:themeShade="BF"/>
          <w:sz w:val="20"/>
          <w:szCs w:val="20"/>
        </w:rPr>
      </w:pPr>
    </w:p>
    <w:p w14:paraId="360D4293" w14:textId="77777777" w:rsidR="00036CBF" w:rsidRPr="00090654" w:rsidRDefault="0050218F"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POST</w:t>
      </w:r>
      <w:r w:rsidRPr="00090654">
        <w:rPr>
          <w:rFonts w:ascii="Palatino Linotype" w:hAnsi="Palatino Linotype" w:cs="TimesNewRomanPSMT"/>
          <w:noProof/>
          <w:sz w:val="24"/>
          <w:szCs w:val="24"/>
        </w:rPr>
        <w:t>: Inserisce o sovrascrive una settimana di allenamenti di un certo paziente.</w:t>
      </w:r>
    </w:p>
    <w:p w14:paraId="35BFC630" w14:textId="7626DB74" w:rsidR="00036CBF" w:rsidRDefault="000305A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noProof/>
          <w:sz w:val="24"/>
          <w:szCs w:val="24"/>
        </w:rPr>
        <w:t xml:space="preserve">Questa POST accetta come argomento un JSON, che conterrà </w:t>
      </w:r>
      <w:r w:rsidR="008E1346" w:rsidRPr="00090654">
        <w:rPr>
          <w:rFonts w:ascii="Palatino Linotype" w:hAnsi="Palatino Linotype" w:cs="TimesNewRomanPSMT"/>
          <w:noProof/>
          <w:sz w:val="24"/>
          <w:szCs w:val="24"/>
        </w:rPr>
        <w:t xml:space="preserve">una lista di giorni </w:t>
      </w:r>
      <w:r w:rsidR="008E1346" w:rsidRPr="00090654">
        <w:rPr>
          <w:rFonts w:ascii="Palatino Linotype" w:hAnsi="Palatino Linotype" w:cs="TimesNewRomanPSMT"/>
          <w:noProof/>
          <w:sz w:val="24"/>
          <w:szCs w:val="24"/>
        </w:rPr>
        <w:lastRenderedPageBreak/>
        <w:t>(anche non completa) con all’interno di ciascuno una lista di allenamenti da cui scegliere. Il JSON di input dovrà essere come quello riportato sopra nella GET, tenendo presente che non sono necessari tutti i giorni della settimana.</w:t>
      </w:r>
    </w:p>
    <w:p w14:paraId="4BBDF491" w14:textId="515C293B" w:rsidR="006425C3" w:rsidRDefault="006425C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2577E64C" w14:textId="0C1C0BCA" w:rsidR="006425C3" w:rsidRDefault="0078296F"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r>
        <w:rPr>
          <w:rFonts w:ascii="Palatino Linotype" w:hAnsi="Palatino Linotype" w:cs="TimesNewRomanPSMT"/>
          <w:b/>
          <w:noProof/>
          <w:sz w:val="28"/>
          <w:szCs w:val="24"/>
        </w:rPr>
        <w:t>Medici</w:t>
      </w:r>
    </w:p>
    <w:p w14:paraId="128B7123" w14:textId="0A7FF887" w:rsidR="006425C3" w:rsidRDefault="006425C3"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17CF4715" w14:textId="4D1BF42D" w:rsidR="006425C3" w:rsidRPr="00090654" w:rsidRDefault="006425C3" w:rsidP="006425C3">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90654">
        <w:rPr>
          <w:rFonts w:ascii="Palatino Linotype" w:hAnsi="Palatino Linotype" w:cs="TimesNewRomanPSMT"/>
          <w:i/>
          <w:noProof/>
          <w:sz w:val="24"/>
          <w:szCs w:val="24"/>
        </w:rPr>
        <w:t>URL: url-base</w:t>
      </w:r>
      <w:r>
        <w:rPr>
          <w:rFonts w:ascii="Palatino Linotype" w:hAnsi="Palatino Linotype" w:cs="TimesNewRomanPSMT"/>
          <w:b/>
          <w:noProof/>
          <w:sz w:val="24"/>
          <w:szCs w:val="24"/>
        </w:rPr>
        <w:t>/doctors</w:t>
      </w:r>
    </w:p>
    <w:p w14:paraId="6A6DF7FB" w14:textId="77777777" w:rsidR="006425C3" w:rsidRPr="00090654" w:rsidRDefault="006425C3" w:rsidP="006425C3">
      <w:pPr>
        <w:widowControl w:val="0"/>
        <w:autoSpaceDE w:val="0"/>
        <w:autoSpaceDN w:val="0"/>
        <w:adjustRightInd w:val="0"/>
        <w:spacing w:after="0" w:line="276" w:lineRule="auto"/>
        <w:jc w:val="both"/>
        <w:rPr>
          <w:rFonts w:ascii="Palatino Linotype" w:hAnsi="Palatino Linotype" w:cs="TimesNewRomanPSMT"/>
          <w:b/>
          <w:noProof/>
          <w:sz w:val="28"/>
          <w:szCs w:val="24"/>
        </w:rPr>
      </w:pPr>
    </w:p>
    <w:p w14:paraId="5B20D57D" w14:textId="64A21077" w:rsidR="00F75B52" w:rsidRPr="00090654" w:rsidRDefault="00F75B52" w:rsidP="00F75B52">
      <w:pPr>
        <w:widowControl w:val="0"/>
        <w:autoSpaceDE w:val="0"/>
        <w:autoSpaceDN w:val="0"/>
        <w:adjustRightInd w:val="0"/>
        <w:spacing w:after="0" w:line="276" w:lineRule="auto"/>
        <w:jc w:val="both"/>
        <w:rPr>
          <w:rFonts w:ascii="Palatino Linotype" w:hAnsi="Palatino Linotype" w:cs="TimesNewRomanPSMT"/>
          <w:noProof/>
          <w:sz w:val="24"/>
          <w:szCs w:val="24"/>
        </w:rPr>
      </w:pPr>
      <w:r w:rsidRPr="00090654">
        <w:rPr>
          <w:rFonts w:ascii="Palatino Linotype" w:hAnsi="Palatino Linotype" w:cs="TimesNewRomanPSMT"/>
          <w:b/>
          <w:noProof/>
          <w:sz w:val="24"/>
          <w:szCs w:val="24"/>
        </w:rPr>
        <w:t>GET</w:t>
      </w:r>
      <w:r w:rsidRPr="00090654">
        <w:rPr>
          <w:rFonts w:ascii="Palatino Linotype" w:hAnsi="Palatino Linotype" w:cs="TimesNewRomanPSMT"/>
          <w:noProof/>
          <w:sz w:val="24"/>
          <w:szCs w:val="24"/>
        </w:rPr>
        <w:t xml:space="preserve">: Ritorna la lista dei </w:t>
      </w:r>
      <w:r w:rsidR="0078296F">
        <w:rPr>
          <w:rFonts w:ascii="Palatino Linotype" w:hAnsi="Palatino Linotype" w:cs="TimesNewRomanPSMT"/>
          <w:noProof/>
          <w:sz w:val="24"/>
          <w:szCs w:val="24"/>
        </w:rPr>
        <w:t>medici</w:t>
      </w:r>
      <w:bookmarkStart w:id="7" w:name="_GoBack"/>
      <w:bookmarkEnd w:id="7"/>
      <w:r w:rsidRPr="00090654">
        <w:rPr>
          <w:rFonts w:ascii="Palatino Linotype" w:hAnsi="Palatino Linotype" w:cs="TimesNewRomanPSMT"/>
          <w:noProof/>
          <w:sz w:val="24"/>
          <w:szCs w:val="24"/>
        </w:rPr>
        <w:t xml:space="preserve">, contenente </w:t>
      </w:r>
      <w:r>
        <w:rPr>
          <w:rFonts w:ascii="Palatino Linotype" w:hAnsi="Palatino Linotype" w:cs="TimesNewRomanPSMT"/>
          <w:noProof/>
          <w:sz w:val="24"/>
          <w:szCs w:val="24"/>
        </w:rPr>
        <w:t>per ogni dottore il nome e l’e-mail</w:t>
      </w:r>
      <w:r w:rsidRPr="00090654">
        <w:rPr>
          <w:rFonts w:ascii="Palatino Linotype" w:hAnsi="Palatino Linotype" w:cs="TimesNewRomanPSMT"/>
          <w:noProof/>
          <w:sz w:val="24"/>
          <w:szCs w:val="24"/>
        </w:rPr>
        <w:t xml:space="preserve">. Esempio: </w:t>
      </w:r>
    </w:p>
    <w:p w14:paraId="57A68C02" w14:textId="35D91E13" w:rsidR="006425C3" w:rsidRDefault="006425C3" w:rsidP="003620BB">
      <w:pPr>
        <w:widowControl w:val="0"/>
        <w:autoSpaceDE w:val="0"/>
        <w:autoSpaceDN w:val="0"/>
        <w:adjustRightInd w:val="0"/>
        <w:spacing w:after="0" w:line="276" w:lineRule="auto"/>
        <w:jc w:val="both"/>
        <w:rPr>
          <w:rFonts w:ascii="Palatino Linotype" w:hAnsi="Palatino Linotype" w:cs="TimesNewRomanPSMT"/>
          <w:noProof/>
          <w:sz w:val="24"/>
          <w:szCs w:val="24"/>
        </w:rPr>
      </w:pPr>
    </w:p>
    <w:p w14:paraId="59E7534D" w14:textId="09940E39" w:rsidR="00ED3D24" w:rsidRPr="00BB336F" w:rsidRDefault="00F75B52" w:rsidP="003620BB">
      <w:pPr>
        <w:widowControl w:val="0"/>
        <w:autoSpaceDE w:val="0"/>
        <w:autoSpaceDN w:val="0"/>
        <w:adjustRightInd w:val="0"/>
        <w:spacing w:after="0" w:line="276" w:lineRule="auto"/>
        <w:jc w:val="both"/>
        <w:rPr>
          <w:rStyle w:val="scolon"/>
          <w:rFonts w:ascii="Palatino Linotype" w:hAnsi="Palatino Linotype"/>
          <w:color w:val="2F5496" w:themeColor="accent1" w:themeShade="BF"/>
        </w:rPr>
      </w:pP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ED3D24" w:rsidRPr="00BB336F">
        <w:rPr>
          <w:rFonts w:ascii="Palatino Linotype" w:hAnsi="Palatino Linotype"/>
          <w:color w:val="2F5496" w:themeColor="accent1" w:themeShade="BF"/>
        </w:rPr>
        <w:tab/>
      </w:r>
      <w:r w:rsidRPr="00BB336F">
        <w:rPr>
          <w:rFonts w:ascii="Palatino Linotype" w:hAnsi="Palatino Linotype"/>
          <w:color w:val="2F5496" w:themeColor="accent1" w:themeShade="BF"/>
        </w:rPr>
        <w:t> </w:t>
      </w:r>
      <w:r w:rsidRPr="00BB336F">
        <w:rPr>
          <w:rStyle w:val="sobjectk"/>
          <w:rFonts w:ascii="Palatino Linotype" w:hAnsi="Palatino Linotype"/>
          <w:bCs/>
          <w:color w:val="2F5496" w:themeColor="accent1" w:themeShade="BF"/>
        </w:rPr>
        <w:t>"doctors"</w:t>
      </w:r>
      <w:r w:rsidRPr="00BB336F">
        <w:rPr>
          <w:rStyle w:val="scolon"/>
          <w:rFonts w:ascii="Palatino Linotype" w:hAnsi="Palatino Linotype"/>
          <w:color w:val="2F5496" w:themeColor="accent1" w:themeShade="BF"/>
        </w:rPr>
        <w:t>:</w:t>
      </w:r>
    </w:p>
    <w:p w14:paraId="65638D33" w14:textId="47314749" w:rsidR="00F75B52" w:rsidRPr="00BB336F" w:rsidRDefault="00F75B52" w:rsidP="00ED3D24">
      <w:pPr>
        <w:widowControl w:val="0"/>
        <w:autoSpaceDE w:val="0"/>
        <w:autoSpaceDN w:val="0"/>
        <w:adjustRightInd w:val="0"/>
        <w:spacing w:after="0" w:line="276" w:lineRule="auto"/>
        <w:ind w:left="708"/>
        <w:jc w:val="both"/>
        <w:rPr>
          <w:rStyle w:val="scomma"/>
          <w:rFonts w:ascii="Palatino Linotype" w:hAnsi="Palatino Linotype"/>
          <w:color w:val="2F5496" w:themeColor="accent1" w:themeShade="BF"/>
        </w:rPr>
      </w:pPr>
      <w:r w:rsidRPr="00BB336F">
        <w:rPr>
          <w:rStyle w:val="sbracket"/>
          <w:rFonts w:ascii="Palatino Linotype" w:hAnsi="Palatino Linotype"/>
          <w:color w:val="2F5496" w:themeColor="accent1" w:themeShade="BF"/>
        </w:rPr>
        <w:t>[  </w:t>
      </w:r>
      <w:r w:rsidR="00873975" w:rsidRPr="00BB336F">
        <w:rPr>
          <w:rFonts w:ascii="Palatino Linotype" w:hAnsi="Palatino Linotype"/>
          <w:color w:val="2F5496" w:themeColor="accent1" w:themeShade="BF"/>
        </w:rPr>
        <w:br/>
      </w:r>
      <w:r w:rsidR="00873975" w:rsidRPr="00BB336F">
        <w:rPr>
          <w:rStyle w:val="sbrace"/>
          <w:rFonts w:ascii="Palatino Linotype" w:hAnsi="Palatino Linotype"/>
          <w:color w:val="2F5496" w:themeColor="accent1" w:themeShade="BF"/>
        </w:rPr>
        <w:t xml:space="preserve"> </w:t>
      </w:r>
      <w:r w:rsidR="00873975" w:rsidRPr="00BB336F">
        <w:rPr>
          <w:rStyle w:val="sbrace"/>
          <w:rFonts w:ascii="Palatino Linotype" w:hAnsi="Palatino Linotype"/>
          <w:color w:val="2F5496" w:themeColor="accent1" w:themeShade="BF"/>
        </w:rPr>
        <w:tab/>
      </w: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"Simone Coppeta"</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"s.coppeta11@gmail.com"</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"Alessandro Salogni"</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"salogni.alessandro@libero.it"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Pr="00BB336F">
        <w:rPr>
          <w:rStyle w:val="scomma"/>
          <w:rFonts w:ascii="Palatino Linotype" w:hAnsi="Palatino Linotype"/>
          <w:color w:val="2F5496" w:themeColor="accent1" w:themeShade="BF"/>
        </w:rPr>
        <w:t>,</w:t>
      </w:r>
    </w:p>
    <w:p w14:paraId="3122F418" w14:textId="1017457D" w:rsidR="00873975" w:rsidRPr="00BB336F" w:rsidRDefault="00F75B52" w:rsidP="0078296F">
      <w:pPr>
        <w:widowControl w:val="0"/>
        <w:autoSpaceDE w:val="0"/>
        <w:autoSpaceDN w:val="0"/>
        <w:adjustRightInd w:val="0"/>
        <w:spacing w:after="0" w:line="276" w:lineRule="auto"/>
        <w:ind w:left="708" w:firstLine="708"/>
        <w:rPr>
          <w:rStyle w:val="sbracket"/>
          <w:rFonts w:ascii="Palatino Linotype" w:hAnsi="Palatino Linotype"/>
          <w:color w:val="2F5496" w:themeColor="accent1" w:themeShade="BF"/>
        </w:rPr>
      </w:pPr>
      <w:r w:rsidRPr="00BB336F">
        <w:rPr>
          <w:rStyle w:val="sbrace"/>
          <w:rFonts w:ascii="Palatino Linotype" w:hAnsi="Palatino Linotype"/>
          <w:color w:val="2F5496" w:themeColor="accent1" w:themeShade="BF"/>
        </w:rPr>
        <w:t>{  </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"name"</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w:t>
      </w:r>
      <w:r w:rsidR="0078296F">
        <w:rPr>
          <w:rStyle w:val="sobjectv"/>
          <w:rFonts w:ascii="Palatino Linotype" w:hAnsi="Palatino Linotype"/>
          <w:color w:val="2F5496" w:themeColor="accent1" w:themeShade="BF"/>
        </w:rPr>
        <w:t>Riccardo Perotti</w:t>
      </w:r>
      <w:r w:rsidRPr="00BB336F">
        <w:rPr>
          <w:rStyle w:val="sobjectv"/>
          <w:rFonts w:ascii="Palatino Linotype" w:hAnsi="Palatino Linotype"/>
          <w:color w:val="2F5496" w:themeColor="accent1" w:themeShade="BF"/>
        </w:rPr>
        <w:t>"</w:t>
      </w:r>
      <w:r w:rsidRPr="00BB336F">
        <w:rPr>
          <w:rStyle w:val="scomma"/>
          <w:rFonts w:ascii="Palatino Linotype" w:hAnsi="Palatino Linotype"/>
          <w:color w:val="2F5496" w:themeColor="accent1" w:themeShade="BF"/>
        </w:rPr>
        <w: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00873975" w:rsidRPr="00BB336F">
        <w:rPr>
          <w:rFonts w:ascii="Palatino Linotype" w:hAnsi="Palatino Linotype"/>
          <w:color w:val="2F5496" w:themeColor="accent1" w:themeShade="BF"/>
        </w:rPr>
        <w:tab/>
      </w:r>
      <w:r w:rsidRPr="00BB336F">
        <w:rPr>
          <w:rStyle w:val="sobjectk"/>
          <w:rFonts w:ascii="Palatino Linotype" w:hAnsi="Palatino Linotype"/>
          <w:bCs/>
          <w:color w:val="2F5496" w:themeColor="accent1" w:themeShade="BF"/>
        </w:rPr>
        <w:t>"email"</w:t>
      </w:r>
      <w:r w:rsidRPr="00BB336F">
        <w:rPr>
          <w:rStyle w:val="scolon"/>
          <w:rFonts w:ascii="Palatino Linotype" w:hAnsi="Palatino Linotype"/>
          <w:color w:val="2F5496" w:themeColor="accent1" w:themeShade="BF"/>
        </w:rPr>
        <w:t>:</w:t>
      </w:r>
      <w:r w:rsidRPr="00BB336F">
        <w:rPr>
          <w:rStyle w:val="sobjectv"/>
          <w:rFonts w:ascii="Palatino Linotype" w:hAnsi="Palatino Linotype"/>
          <w:color w:val="2F5496" w:themeColor="accent1" w:themeShade="BF"/>
        </w:rPr>
        <w:t>"20013787@studenti.uniupo.it"</w:t>
      </w:r>
      <w:r w:rsidRPr="00BB336F">
        <w:rPr>
          <w:rFonts w:ascii="Palatino Linotype" w:hAnsi="Palatino Linotype"/>
          <w:color w:val="2F5496" w:themeColor="accent1" w:themeShade="BF"/>
        </w:rPr>
        <w:br/>
        <w:t>      </w:t>
      </w:r>
      <w:r w:rsidR="00873975" w:rsidRPr="00BB336F">
        <w:rPr>
          <w:rFonts w:ascii="Palatino Linotype" w:hAnsi="Palatino Linotype"/>
          <w:color w:val="2F5496" w:themeColor="accent1" w:themeShade="BF"/>
        </w:rPr>
        <w:tab/>
      </w:r>
      <w:r w:rsidRPr="00BB336F">
        <w:rPr>
          <w:rStyle w:val="sbrace"/>
          <w:rFonts w:ascii="Palatino Linotype" w:hAnsi="Palatino Linotype"/>
          <w:color w:val="2F5496" w:themeColor="accent1" w:themeShade="BF"/>
        </w:rPr>
        <w:t>}</w:t>
      </w:r>
      <w:r w:rsidR="00873975" w:rsidRPr="00BB336F">
        <w:rPr>
          <w:rFonts w:ascii="Palatino Linotype" w:hAnsi="Palatino Linotype"/>
          <w:color w:val="2F5496" w:themeColor="accent1" w:themeShade="BF"/>
        </w:rPr>
        <w:br/>
        <w:t> </w:t>
      </w:r>
      <w:r w:rsidRPr="00BB336F">
        <w:rPr>
          <w:rStyle w:val="sbracket"/>
          <w:rFonts w:ascii="Palatino Linotype" w:hAnsi="Palatino Linotype"/>
          <w:color w:val="2F5496" w:themeColor="accent1" w:themeShade="BF"/>
        </w:rPr>
        <w:t>]</w:t>
      </w:r>
    </w:p>
    <w:p w14:paraId="46E80D34" w14:textId="421B8000" w:rsidR="00F75B52" w:rsidRPr="00BB336F" w:rsidRDefault="00873975" w:rsidP="00873975">
      <w:pPr>
        <w:widowControl w:val="0"/>
        <w:autoSpaceDE w:val="0"/>
        <w:autoSpaceDN w:val="0"/>
        <w:adjustRightInd w:val="0"/>
        <w:spacing w:after="0" w:line="276" w:lineRule="auto"/>
        <w:jc w:val="both"/>
        <w:rPr>
          <w:rStyle w:val="sbracket"/>
          <w:rFonts w:ascii="Palatino Linotype" w:hAnsi="Palatino Linotype"/>
          <w:color w:val="2F5496" w:themeColor="accent1" w:themeShade="BF"/>
        </w:rPr>
      </w:pPr>
      <w:r w:rsidRPr="00BB336F">
        <w:rPr>
          <w:rStyle w:val="sbracket"/>
          <w:rFonts w:ascii="Palatino Linotype" w:hAnsi="Palatino Linotype"/>
          <w:color w:val="2F5496" w:themeColor="accent1" w:themeShade="BF"/>
        </w:rPr>
        <w:t>}</w:t>
      </w:r>
    </w:p>
    <w:p w14:paraId="340A49F5" w14:textId="09C3FA33" w:rsidR="00873975" w:rsidRDefault="00873975" w:rsidP="00873975">
      <w:pPr>
        <w:widowControl w:val="0"/>
        <w:autoSpaceDE w:val="0"/>
        <w:autoSpaceDN w:val="0"/>
        <w:adjustRightInd w:val="0"/>
        <w:spacing w:after="0" w:line="276" w:lineRule="auto"/>
        <w:jc w:val="both"/>
        <w:rPr>
          <w:rStyle w:val="sbracket"/>
          <w:rFonts w:ascii="Palatino Linotype" w:hAnsi="Palatino Linotype"/>
          <w:color w:val="0070C0"/>
        </w:rPr>
      </w:pPr>
    </w:p>
    <w:p w14:paraId="332D03A7" w14:textId="3F5D2146" w:rsidR="00293D00" w:rsidRDefault="00873975" w:rsidP="00293D00">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w:t>
      </w:r>
      <w:r w:rsidR="00F83AF4">
        <w:rPr>
          <w:rFonts w:ascii="Palatino Linotype" w:hAnsi="Palatino Linotype" w:cs="TimesNewRomanPSMT"/>
          <w:noProof/>
          <w:sz w:val="24"/>
          <w:szCs w:val="24"/>
        </w:rPr>
        <w:t xml:space="preserve">Inserisce un nuovo </w:t>
      </w:r>
      <w:r w:rsidR="0078296F">
        <w:rPr>
          <w:rFonts w:ascii="Palatino Linotype" w:hAnsi="Palatino Linotype" w:cs="TimesNewRomanPSMT"/>
          <w:noProof/>
          <w:sz w:val="24"/>
          <w:szCs w:val="24"/>
        </w:rPr>
        <w:t>medico</w:t>
      </w:r>
      <w:r w:rsidR="00F83AF4">
        <w:rPr>
          <w:rFonts w:ascii="Palatino Linotype" w:hAnsi="Palatino Linotype" w:cs="TimesNewRomanPSMT"/>
          <w:noProof/>
          <w:sz w:val="24"/>
          <w:szCs w:val="24"/>
        </w:rPr>
        <w:t xml:space="preserve"> ne</w:t>
      </w:r>
      <w:r>
        <w:rPr>
          <w:rFonts w:ascii="Palatino Linotype" w:hAnsi="Palatino Linotype" w:cs="TimesNewRomanPSMT"/>
          <w:noProof/>
          <w:sz w:val="24"/>
          <w:szCs w:val="24"/>
        </w:rPr>
        <w:t>lla lista</w:t>
      </w:r>
      <w:r w:rsidRPr="00090654">
        <w:rPr>
          <w:rFonts w:ascii="Palatino Linotype" w:hAnsi="Palatino Linotype" w:cs="TimesNewRomanPSMT"/>
          <w:noProof/>
          <w:sz w:val="24"/>
          <w:szCs w:val="24"/>
        </w:rPr>
        <w:t xml:space="preserve">. </w:t>
      </w:r>
    </w:p>
    <w:p w14:paraId="559389D0" w14:textId="6093D13A" w:rsidR="00873975" w:rsidRPr="0078296F" w:rsidRDefault="00293D00" w:rsidP="00873975">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noProof/>
          <w:sz w:val="24"/>
          <w:szCs w:val="24"/>
        </w:rPr>
        <w:t xml:space="preserve">Questa POST accetta come argomento un JSON, che conterrà il nome e l’e-mail del nuovo </w:t>
      </w:r>
      <w:r w:rsidR="0078296F">
        <w:rPr>
          <w:rFonts w:ascii="Palatino Linotype" w:hAnsi="Palatino Linotype" w:cs="TimesNewRomanPSMT"/>
          <w:noProof/>
          <w:sz w:val="24"/>
          <w:szCs w:val="24"/>
        </w:rPr>
        <w:t>medico</w:t>
      </w:r>
      <w:r>
        <w:rPr>
          <w:rFonts w:ascii="Palatino Linotype" w:hAnsi="Palatino Linotype" w:cs="TimesNewRomanPSMT"/>
          <w:noProof/>
          <w:sz w:val="24"/>
          <w:szCs w:val="24"/>
        </w:rPr>
        <w:t xml:space="preserve">, simile al JSON che si riceve dalla chiamata GET precedentemente descritta. </w:t>
      </w:r>
      <w:r w:rsidR="00873975" w:rsidRPr="0078296F">
        <w:rPr>
          <w:rFonts w:ascii="Palatino Linotype" w:hAnsi="Palatino Linotype" w:cs="TimesNewRomanPSMT"/>
          <w:noProof/>
          <w:sz w:val="24"/>
          <w:szCs w:val="24"/>
        </w:rPr>
        <w:t xml:space="preserve">Esempio: </w:t>
      </w:r>
    </w:p>
    <w:p w14:paraId="47C15131" w14:textId="7A1E2A0B" w:rsidR="00873975" w:rsidRPr="0078296F" w:rsidRDefault="00BB336F" w:rsidP="00873975">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78296F">
        <w:rPr>
          <w:rFonts w:ascii="Palatino Linotype" w:hAnsi="Palatino Linotype" w:cs="TimesNewRomanPSMT"/>
          <w:noProof/>
          <w:color w:val="2F5496" w:themeColor="accent1" w:themeShade="BF"/>
          <w:sz w:val="20"/>
          <w:szCs w:val="20"/>
        </w:rPr>
        <w:t>{"</w:t>
      </w:r>
      <w:r w:rsidR="00F83AF4" w:rsidRPr="0078296F">
        <w:rPr>
          <w:rFonts w:ascii="Palatino Linotype" w:hAnsi="Palatino Linotype" w:cs="TimesNewRomanPSMT"/>
          <w:noProof/>
          <w:color w:val="2F5496" w:themeColor="accent1" w:themeShade="BF"/>
          <w:sz w:val="20"/>
          <w:szCs w:val="20"/>
        </w:rPr>
        <w:t>doctor</w:t>
      </w:r>
      <w:r w:rsidRPr="0078296F">
        <w:rPr>
          <w:rFonts w:ascii="Palatino Linotype" w:hAnsi="Palatino Linotype" w:cs="TimesNewRomanPSMT"/>
          <w:noProof/>
          <w:color w:val="2F5496" w:themeColor="accent1" w:themeShade="BF"/>
          <w:sz w:val="20"/>
          <w:szCs w:val="20"/>
        </w:rPr>
        <w:t>":{"name":"Giorgia Bianchi","email":</w:t>
      </w:r>
      <w:r w:rsidR="000F224B" w:rsidRPr="0078296F">
        <w:rPr>
          <w:rFonts w:ascii="Palatino Linotype" w:hAnsi="Palatino Linotype" w:cs="TimesNewRomanPSMT"/>
          <w:noProof/>
          <w:color w:val="2F5496" w:themeColor="accent1" w:themeShade="BF"/>
          <w:sz w:val="20"/>
          <w:szCs w:val="20"/>
        </w:rPr>
        <w:t>”</w:t>
      </w:r>
      <w:r w:rsidRPr="0078296F">
        <w:rPr>
          <w:rFonts w:ascii="Palatino Linotype" w:hAnsi="Palatino Linotype" w:cs="TimesNewRomanPSMT"/>
          <w:noProof/>
          <w:color w:val="2F5496" w:themeColor="accent1" w:themeShade="BF"/>
          <w:sz w:val="20"/>
          <w:szCs w:val="20"/>
        </w:rPr>
        <w:t>giorgiabianchi@gmail.com</w:t>
      </w:r>
      <w:r w:rsidR="000F224B" w:rsidRPr="0078296F">
        <w:rPr>
          <w:rFonts w:ascii="Palatino Linotype" w:hAnsi="Palatino Linotype" w:cs="TimesNewRomanPSMT"/>
          <w:noProof/>
          <w:color w:val="2F5496" w:themeColor="accent1" w:themeShade="BF"/>
          <w:sz w:val="20"/>
          <w:szCs w:val="20"/>
        </w:rPr>
        <w:t>”</w:t>
      </w:r>
      <w:r w:rsidRPr="0078296F">
        <w:rPr>
          <w:rFonts w:ascii="Palatino Linotype" w:hAnsi="Palatino Linotype" w:cs="TimesNewRomanPSMT"/>
          <w:noProof/>
          <w:color w:val="2F5496" w:themeColor="accent1" w:themeShade="BF"/>
          <w:sz w:val="20"/>
          <w:szCs w:val="20"/>
        </w:rPr>
        <w:t>}}</w:t>
      </w:r>
    </w:p>
    <w:p w14:paraId="5E45FA80" w14:textId="539B1187" w:rsidR="00661BF9" w:rsidRPr="0078296F" w:rsidRDefault="00661BF9" w:rsidP="00873975">
      <w:pPr>
        <w:widowControl w:val="0"/>
        <w:autoSpaceDE w:val="0"/>
        <w:autoSpaceDN w:val="0"/>
        <w:adjustRightInd w:val="0"/>
        <w:spacing w:after="0" w:line="276" w:lineRule="auto"/>
        <w:jc w:val="both"/>
        <w:rPr>
          <w:rFonts w:ascii="Palatino Linotype" w:hAnsi="Palatino Linotype" w:cs="TimesNewRomanPSMT"/>
          <w:i/>
          <w:noProof/>
          <w:sz w:val="24"/>
          <w:szCs w:val="24"/>
        </w:rPr>
      </w:pPr>
    </w:p>
    <w:p w14:paraId="6BF428AC" w14:textId="5E898F29" w:rsidR="00873975" w:rsidRPr="000F224B" w:rsidRDefault="00661BF9" w:rsidP="00873975">
      <w:pPr>
        <w:widowControl w:val="0"/>
        <w:autoSpaceDE w:val="0"/>
        <w:autoSpaceDN w:val="0"/>
        <w:adjustRightInd w:val="0"/>
        <w:spacing w:after="0" w:line="276" w:lineRule="auto"/>
        <w:jc w:val="both"/>
        <w:rPr>
          <w:rFonts w:ascii="Palatino Linotype" w:hAnsi="Palatino Linotype" w:cs="TimesNewRomanPSMT"/>
          <w:b/>
          <w:noProof/>
          <w:sz w:val="24"/>
          <w:szCs w:val="24"/>
        </w:rPr>
      </w:pPr>
      <w:r w:rsidRPr="000F224B">
        <w:rPr>
          <w:rFonts w:ascii="Palatino Linotype" w:hAnsi="Palatino Linotype" w:cs="TimesNewRomanPSMT"/>
          <w:i/>
          <w:noProof/>
          <w:sz w:val="24"/>
          <w:szCs w:val="24"/>
        </w:rPr>
        <w:t>URL: url-base</w:t>
      </w:r>
      <w:r w:rsidRPr="000F224B">
        <w:rPr>
          <w:rFonts w:ascii="Palatino Linotype" w:hAnsi="Palatino Linotype" w:cs="TimesNewRomanPSMT"/>
          <w:b/>
          <w:noProof/>
          <w:sz w:val="24"/>
          <w:szCs w:val="24"/>
        </w:rPr>
        <w:t>/doctors</w:t>
      </w:r>
      <w:r w:rsidR="00873975" w:rsidRPr="000F224B">
        <w:rPr>
          <w:rFonts w:ascii="Palatino Linotype" w:hAnsi="Palatino Linotype" w:cs="TimesNewRomanPSMT"/>
          <w:b/>
          <w:noProof/>
          <w:sz w:val="24"/>
          <w:szCs w:val="24"/>
        </w:rPr>
        <w:t>/:id</w:t>
      </w:r>
    </w:p>
    <w:p w14:paraId="7793B654" w14:textId="5CB1FB8B" w:rsidR="00B4640F" w:rsidRDefault="00873975" w:rsidP="00873975">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b/>
          <w:noProof/>
          <w:sz w:val="24"/>
          <w:szCs w:val="24"/>
        </w:rPr>
        <w:t>POST</w:t>
      </w:r>
      <w:r w:rsidRPr="00090654">
        <w:rPr>
          <w:rFonts w:ascii="Palatino Linotype" w:hAnsi="Palatino Linotype" w:cs="TimesNewRomanPSMT"/>
          <w:noProof/>
          <w:sz w:val="24"/>
          <w:szCs w:val="24"/>
        </w:rPr>
        <w:t xml:space="preserve">: </w:t>
      </w:r>
      <w:r>
        <w:rPr>
          <w:rFonts w:ascii="Palatino Linotype" w:hAnsi="Palatino Linotype" w:cs="TimesNewRomanPSMT"/>
          <w:noProof/>
          <w:sz w:val="24"/>
          <w:szCs w:val="24"/>
        </w:rPr>
        <w:t xml:space="preserve">Inserisce una nuova associazione </w:t>
      </w:r>
      <w:r w:rsidR="0078296F">
        <w:rPr>
          <w:rFonts w:ascii="Palatino Linotype" w:hAnsi="Palatino Linotype" w:cs="TimesNewRomanPSMT"/>
          <w:noProof/>
          <w:sz w:val="24"/>
          <w:szCs w:val="24"/>
        </w:rPr>
        <w:t>medico</w:t>
      </w:r>
      <w:r>
        <w:rPr>
          <w:rFonts w:ascii="Palatino Linotype" w:hAnsi="Palatino Linotype" w:cs="TimesNewRomanPSMT"/>
          <w:noProof/>
          <w:sz w:val="24"/>
          <w:szCs w:val="24"/>
        </w:rPr>
        <w:t>-paziente</w:t>
      </w:r>
      <w:r w:rsidRPr="00090654">
        <w:rPr>
          <w:rFonts w:ascii="Palatino Linotype" w:hAnsi="Palatino Linotype" w:cs="TimesNewRomanPSMT"/>
          <w:noProof/>
          <w:sz w:val="24"/>
          <w:szCs w:val="24"/>
        </w:rPr>
        <w:t xml:space="preserve">. </w:t>
      </w:r>
    </w:p>
    <w:p w14:paraId="14DCB346" w14:textId="7447F12C" w:rsidR="00873975" w:rsidRPr="00090654" w:rsidRDefault="00B4640F" w:rsidP="00873975">
      <w:pPr>
        <w:widowControl w:val="0"/>
        <w:autoSpaceDE w:val="0"/>
        <w:autoSpaceDN w:val="0"/>
        <w:adjustRightInd w:val="0"/>
        <w:spacing w:after="0" w:line="276" w:lineRule="auto"/>
        <w:jc w:val="both"/>
        <w:rPr>
          <w:rFonts w:ascii="Palatino Linotype" w:hAnsi="Palatino Linotype" w:cs="TimesNewRomanPSMT"/>
          <w:noProof/>
          <w:sz w:val="24"/>
          <w:szCs w:val="24"/>
        </w:rPr>
      </w:pPr>
      <w:r>
        <w:rPr>
          <w:rFonts w:ascii="Palatino Linotype" w:hAnsi="Palatino Linotype" w:cs="TimesNewRomanPSMT"/>
          <w:noProof/>
          <w:sz w:val="24"/>
          <w:szCs w:val="24"/>
        </w:rPr>
        <w:t xml:space="preserve">Questa POST accetta come argomento un JSON, che conterrà gli id dei pazienti </w:t>
      </w:r>
      <w:r w:rsidR="00430E0F">
        <w:rPr>
          <w:rFonts w:ascii="Palatino Linotype" w:hAnsi="Palatino Linotype" w:cs="TimesNewRomanPSMT"/>
          <w:noProof/>
          <w:sz w:val="24"/>
          <w:szCs w:val="24"/>
        </w:rPr>
        <w:lastRenderedPageBreak/>
        <w:t xml:space="preserve">(anche id dei pazienti già presenti) </w:t>
      </w:r>
      <w:r>
        <w:rPr>
          <w:rFonts w:ascii="Palatino Linotype" w:hAnsi="Palatino Linotype" w:cs="TimesNewRomanPSMT"/>
          <w:noProof/>
          <w:sz w:val="24"/>
          <w:szCs w:val="24"/>
        </w:rPr>
        <w:t xml:space="preserve">da associare ad un determinato </w:t>
      </w:r>
      <w:r w:rsidR="0078296F">
        <w:rPr>
          <w:rFonts w:ascii="Palatino Linotype" w:hAnsi="Palatino Linotype" w:cs="TimesNewRomanPSMT"/>
          <w:noProof/>
          <w:sz w:val="24"/>
          <w:szCs w:val="24"/>
        </w:rPr>
        <w:t>medico</w:t>
      </w:r>
      <w:r w:rsidR="00DE13A1">
        <w:rPr>
          <w:rFonts w:ascii="Palatino Linotype" w:hAnsi="Palatino Linotype" w:cs="TimesNewRomanPSMT"/>
          <w:noProof/>
          <w:sz w:val="24"/>
          <w:szCs w:val="24"/>
        </w:rPr>
        <w:t xml:space="preserve">. </w:t>
      </w:r>
      <w:r w:rsidR="00873975" w:rsidRPr="00090654">
        <w:rPr>
          <w:rFonts w:ascii="Palatino Linotype" w:hAnsi="Palatino Linotype" w:cs="TimesNewRomanPSMT"/>
          <w:noProof/>
          <w:sz w:val="24"/>
          <w:szCs w:val="24"/>
        </w:rPr>
        <w:t>Esempio:</w:t>
      </w:r>
    </w:p>
    <w:p w14:paraId="561C03E9" w14:textId="6FB3C939" w:rsidR="00F83AF4" w:rsidRPr="000F224B" w:rsidRDefault="00F83AF4" w:rsidP="00F83AF4">
      <w:pPr>
        <w:widowControl w:val="0"/>
        <w:autoSpaceDE w:val="0"/>
        <w:autoSpaceDN w:val="0"/>
        <w:adjustRightInd w:val="0"/>
        <w:spacing w:after="0" w:line="276" w:lineRule="auto"/>
        <w:jc w:val="both"/>
        <w:rPr>
          <w:rFonts w:ascii="Palatino Linotype" w:hAnsi="Palatino Linotype" w:cs="TimesNewRomanPSMT"/>
          <w:noProof/>
          <w:color w:val="2F5496" w:themeColor="accent1" w:themeShade="BF"/>
          <w:sz w:val="20"/>
          <w:szCs w:val="20"/>
        </w:rPr>
      </w:pPr>
      <w:r w:rsidRPr="000F224B">
        <w:rPr>
          <w:rFonts w:ascii="Palatino Linotype" w:hAnsi="Palatino Linotype" w:cs="TimesNewRomanPSMT"/>
          <w:noProof/>
          <w:color w:val="2F5496" w:themeColor="accent1" w:themeShade="BF"/>
          <w:sz w:val="20"/>
          <w:szCs w:val="20"/>
        </w:rPr>
        <w:t>{"</w:t>
      </w:r>
      <w:r w:rsidR="003225E2" w:rsidRPr="000F224B">
        <w:rPr>
          <w:rFonts w:ascii="Palatino Linotype" w:hAnsi="Palatino Linotype" w:cs="TimesNewRomanPSMT"/>
          <w:noProof/>
          <w:color w:val="2F5496" w:themeColor="accent1" w:themeShade="BF"/>
          <w:sz w:val="20"/>
          <w:szCs w:val="20"/>
        </w:rPr>
        <w:t>users</w:t>
      </w:r>
      <w:r w:rsidRPr="000F224B">
        <w:rPr>
          <w:rFonts w:ascii="Palatino Linotype" w:hAnsi="Palatino Linotype" w:cs="TimesNewRomanPSMT"/>
          <w:noProof/>
          <w:color w:val="2F5496" w:themeColor="accent1" w:themeShade="BF"/>
          <w:sz w:val="20"/>
          <w:szCs w:val="20"/>
        </w:rPr>
        <w:t>":</w:t>
      </w:r>
      <w:r w:rsidR="003225E2" w:rsidRPr="000F224B">
        <w:rPr>
          <w:rFonts w:ascii="Palatino Linotype" w:hAnsi="Palatino Linotype" w:cs="TimesNewRomanPSMT"/>
          <w:noProof/>
          <w:color w:val="2F5496" w:themeColor="accent1" w:themeShade="BF"/>
          <w:sz w:val="20"/>
          <w:szCs w:val="20"/>
        </w:rPr>
        <w:t>{[1,2,3,4,-5,5,98]</w:t>
      </w:r>
      <w:r w:rsidRPr="000F224B">
        <w:rPr>
          <w:rFonts w:ascii="Palatino Linotype" w:hAnsi="Palatino Linotype" w:cs="TimesNewRomanPSMT"/>
          <w:noProof/>
          <w:color w:val="2F5496" w:themeColor="accent1" w:themeShade="BF"/>
          <w:sz w:val="20"/>
          <w:szCs w:val="20"/>
        </w:rPr>
        <w:t>}}</w:t>
      </w:r>
    </w:p>
    <w:p w14:paraId="3E6220DD" w14:textId="77777777" w:rsidR="00873975" w:rsidRPr="000F224B" w:rsidRDefault="00873975" w:rsidP="00873975">
      <w:pPr>
        <w:widowControl w:val="0"/>
        <w:autoSpaceDE w:val="0"/>
        <w:autoSpaceDN w:val="0"/>
        <w:adjustRightInd w:val="0"/>
        <w:spacing w:after="0" w:line="276" w:lineRule="auto"/>
        <w:jc w:val="both"/>
        <w:rPr>
          <w:rFonts w:ascii="Palatino Linotype" w:hAnsi="Palatino Linotype"/>
          <w:color w:val="0070C0"/>
        </w:rPr>
      </w:pPr>
    </w:p>
    <w:p w14:paraId="1922EF8A" w14:textId="77777777" w:rsidR="00FE018B" w:rsidRPr="000F224B" w:rsidRDefault="00FE018B" w:rsidP="003620BB">
      <w:pPr>
        <w:widowControl w:val="0"/>
        <w:autoSpaceDE w:val="0"/>
        <w:autoSpaceDN w:val="0"/>
        <w:adjustRightInd w:val="0"/>
        <w:spacing w:after="0" w:line="276" w:lineRule="auto"/>
        <w:jc w:val="both"/>
        <w:rPr>
          <w:rFonts w:ascii="Palatino Linotype" w:hAnsi="Palatino Linotype" w:cs="Helvetica"/>
          <w:b/>
          <w:bCs/>
          <w:noProof/>
          <w:sz w:val="32"/>
          <w:szCs w:val="32"/>
        </w:rPr>
      </w:pPr>
    </w:p>
    <w:p w14:paraId="6C4C3B46" w14:textId="77777777" w:rsidR="00E84459" w:rsidRPr="00090654" w:rsidRDefault="00E84459" w:rsidP="00E84459">
      <w:pPr>
        <w:pStyle w:val="Titolo2"/>
        <w:rPr>
          <w:rFonts w:ascii="Palatino Linotype" w:hAnsi="Palatino Linotype"/>
          <w:noProof/>
        </w:rPr>
      </w:pPr>
      <w:bookmarkStart w:id="8" w:name="_Toc520463745"/>
      <w:r w:rsidRPr="00090654">
        <w:rPr>
          <w:rFonts w:ascii="Palatino Linotype" w:hAnsi="Palatino Linotype"/>
          <w:noProof/>
        </w:rPr>
        <w:t>4.1</w:t>
      </w:r>
      <w:r w:rsidR="006F1A67" w:rsidRPr="00090654">
        <w:rPr>
          <w:rFonts w:ascii="Palatino Linotype" w:hAnsi="Palatino Linotype"/>
          <w:noProof/>
        </w:rPr>
        <w:t>.</w:t>
      </w:r>
      <w:r w:rsidRPr="00090654">
        <w:rPr>
          <w:rFonts w:ascii="Palatino Linotype" w:hAnsi="Palatino Linotype"/>
          <w:noProof/>
        </w:rPr>
        <w:t xml:space="preserve"> Messaggi di errore</w:t>
      </w:r>
      <w:bookmarkEnd w:id="8"/>
    </w:p>
    <w:p w14:paraId="170B4711" w14:textId="29040210" w:rsidR="00EE763B" w:rsidRDefault="00E84459" w:rsidP="002C0D27">
      <w:pPr>
        <w:jc w:val="both"/>
        <w:rPr>
          <w:rFonts w:ascii="Palatino Linotype" w:hAnsi="Palatino Linotype"/>
          <w:noProof/>
          <w:sz w:val="24"/>
          <w:szCs w:val="24"/>
        </w:rPr>
      </w:pPr>
      <w:r w:rsidRPr="00090654">
        <w:rPr>
          <w:rFonts w:ascii="Palatino Linotype" w:hAnsi="Palatino Linotype"/>
          <w:noProof/>
          <w:sz w:val="24"/>
          <w:szCs w:val="24"/>
        </w:rPr>
        <w:t xml:space="preserve">GET: nel caso non fossero presenti i dati richiesti, viene restituito il seguente messaggio di errore: </w:t>
      </w:r>
      <w:r w:rsidRPr="00090654">
        <w:rPr>
          <w:rFonts w:ascii="Palatino Linotype" w:hAnsi="Palatino Linotype" w:cs="TimesNewRomanPSMT"/>
          <w:noProof/>
          <w:color w:val="2F5496" w:themeColor="accent1" w:themeShade="BF"/>
          <w:sz w:val="20"/>
          <w:szCs w:val="20"/>
        </w:rPr>
        <w:t xml:space="preserve"> {"success": false, "message": "No data"}</w:t>
      </w:r>
      <w:r w:rsidR="00EE763B">
        <w:rPr>
          <w:rFonts w:ascii="Palatino Linotype" w:hAnsi="Palatino Linotype"/>
          <w:noProof/>
          <w:sz w:val="24"/>
          <w:szCs w:val="24"/>
        </w:rPr>
        <w:t xml:space="preserve">, con associato il codice di errore 404. Lo stesso codice di errore viene restituito anche in assenza dei </w:t>
      </w:r>
      <w:r w:rsidR="004F5180">
        <w:rPr>
          <w:rFonts w:ascii="Palatino Linotype" w:hAnsi="Palatino Linotype"/>
          <w:noProof/>
          <w:sz w:val="24"/>
          <w:szCs w:val="24"/>
        </w:rPr>
        <w:t>parametri necessari a</w:t>
      </w:r>
      <w:r w:rsidR="008B6767">
        <w:rPr>
          <w:rFonts w:ascii="Palatino Linotype" w:hAnsi="Palatino Linotype"/>
          <w:noProof/>
          <w:sz w:val="24"/>
          <w:szCs w:val="24"/>
        </w:rPr>
        <w:t xml:space="preserve">lla richiesta. </w:t>
      </w:r>
    </w:p>
    <w:p w14:paraId="19CFDD2E" w14:textId="744B1221" w:rsidR="00D656F4" w:rsidRPr="00090654" w:rsidRDefault="00D656F4" w:rsidP="002C0D27">
      <w:pPr>
        <w:jc w:val="both"/>
        <w:rPr>
          <w:rFonts w:ascii="Palatino Linotype" w:hAnsi="Palatino Linotype" w:cs="TimesNewRomanPSMT"/>
          <w:noProof/>
          <w:color w:val="2F5496" w:themeColor="accent1" w:themeShade="BF"/>
          <w:sz w:val="20"/>
          <w:szCs w:val="20"/>
        </w:rPr>
      </w:pPr>
      <w:r>
        <w:rPr>
          <w:rFonts w:ascii="Palatino Linotype" w:hAnsi="Palatino Linotype"/>
          <w:noProof/>
          <w:sz w:val="24"/>
          <w:szCs w:val="24"/>
        </w:rPr>
        <w:t>Se tali parametri assumono valori inconsistenti con il loro tipo o la loro struttura, viene restituito il codice di errore 400.</w:t>
      </w:r>
    </w:p>
    <w:p w14:paraId="435FD7B4" w14:textId="77777777" w:rsidR="00E84459" w:rsidRPr="00090654" w:rsidRDefault="00E84459" w:rsidP="002C0D27">
      <w:pPr>
        <w:jc w:val="both"/>
        <w:rPr>
          <w:rFonts w:ascii="Palatino Linotype" w:hAnsi="Palatino Linotype"/>
          <w:noProof/>
          <w:sz w:val="24"/>
          <w:szCs w:val="24"/>
        </w:rPr>
      </w:pPr>
      <w:r w:rsidRPr="00090654">
        <w:rPr>
          <w:rFonts w:ascii="Palatino Linotype" w:hAnsi="Palatino Linotype"/>
          <w:noProof/>
          <w:sz w:val="24"/>
          <w:szCs w:val="24"/>
        </w:rPr>
        <w:t>POST: nel caso ci fossero errori nel JSON d’ingresso alla richiesta, possono essere restituiti i seguenti messaggi di errore:</w:t>
      </w:r>
    </w:p>
    <w:p w14:paraId="4EE2E490" w14:textId="77777777" w:rsidR="00E84459" w:rsidRPr="00090654" w:rsidRDefault="00E84459" w:rsidP="002C0D27">
      <w:pPr>
        <w:pStyle w:val="Paragrafoelenco"/>
        <w:numPr>
          <w:ilvl w:val="0"/>
          <w:numId w:val="18"/>
        </w:numPr>
        <w:jc w:val="both"/>
        <w:rPr>
          <w:rFonts w:ascii="Palatino Linotype" w:hAnsi="Palatino Linotype" w:cs="TimesNewRomanPSMT"/>
          <w:noProof/>
          <w:color w:val="2F5496" w:themeColor="accent1" w:themeShade="BF"/>
          <w:sz w:val="20"/>
          <w:szCs w:val="20"/>
          <w:lang w:val="it-IT"/>
        </w:rPr>
      </w:pPr>
      <w:r w:rsidRPr="00090654">
        <w:rPr>
          <w:rFonts w:ascii="Palatino Linotype" w:hAnsi="Palatino Linotype"/>
          <w:noProof/>
          <w:sz w:val="24"/>
          <w:szCs w:val="24"/>
          <w:lang w:val="it-IT"/>
        </w:rPr>
        <w:t xml:space="preserve">Nel caso la richiesta non contenga un JSON verrà restituito </w:t>
      </w:r>
      <w:r w:rsidRPr="00090654">
        <w:rPr>
          <w:rFonts w:ascii="Palatino Linotype" w:hAnsi="Palatino Linotype" w:cs="TimesNewRomanPSMT"/>
          <w:noProof/>
          <w:color w:val="2F5496" w:themeColor="accent1" w:themeShade="BF"/>
          <w:sz w:val="20"/>
          <w:szCs w:val="20"/>
          <w:lang w:val="it-IT"/>
        </w:rPr>
        <w:t>{"success": false, "message": "JSON not found"}</w:t>
      </w:r>
    </w:p>
    <w:p w14:paraId="71674FC9" w14:textId="77777777" w:rsidR="00E84459" w:rsidRPr="00090654"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contenga un JSON strutturato erroneamente verrà restituito</w:t>
      </w:r>
      <w:r w:rsidRPr="00090654">
        <w:rPr>
          <w:rFonts w:ascii="Palatino Linotype" w:hAnsi="Palatino Linotype" w:cs="TimesNewRomanPSMT"/>
          <w:noProof/>
          <w:color w:val="2F5496" w:themeColor="accent1" w:themeShade="BF"/>
          <w:sz w:val="20"/>
          <w:szCs w:val="20"/>
          <w:lang w:val="it-IT"/>
        </w:rPr>
        <w:t xml:space="preserve">  {"success": false, "message": "Malformed JSON"}</w:t>
      </w:r>
    </w:p>
    <w:p w14:paraId="236CCC4E" w14:textId="77777777" w:rsidR="00E84459" w:rsidRPr="00090654"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contenga un JSON con campi che hanno valori non previsti verrà restituito</w:t>
      </w:r>
      <w:r w:rsidRPr="00090654">
        <w:rPr>
          <w:rFonts w:ascii="Palatino Linotype" w:hAnsi="Palatino Linotype" w:cs="TimesNewRomanPSMT"/>
          <w:noProof/>
          <w:color w:val="2F5496" w:themeColor="accent1" w:themeShade="BF"/>
          <w:sz w:val="20"/>
          <w:szCs w:val="20"/>
          <w:lang w:val="it-IT"/>
        </w:rPr>
        <w:t xml:space="preserve">  {"success": false, "message": "Incorrect values"}</w:t>
      </w:r>
    </w:p>
    <w:p w14:paraId="1FE69099" w14:textId="36479880" w:rsidR="00E84459" w:rsidRPr="008F3DEC" w:rsidRDefault="00E84459" w:rsidP="002C0D27">
      <w:pPr>
        <w:pStyle w:val="Paragrafoelenco"/>
        <w:numPr>
          <w:ilvl w:val="0"/>
          <w:numId w:val="18"/>
        </w:numPr>
        <w:jc w:val="both"/>
        <w:rPr>
          <w:rFonts w:ascii="Palatino Linotype" w:hAnsi="Palatino Linotype"/>
          <w:noProof/>
          <w:sz w:val="24"/>
          <w:szCs w:val="24"/>
          <w:lang w:val="it-IT"/>
        </w:rPr>
      </w:pPr>
      <w:r w:rsidRPr="00090654">
        <w:rPr>
          <w:rFonts w:ascii="Palatino Linotype" w:hAnsi="Palatino Linotype"/>
          <w:noProof/>
          <w:sz w:val="24"/>
          <w:szCs w:val="24"/>
          <w:lang w:val="it-IT"/>
        </w:rPr>
        <w:t>Nel caso la richiesta non abbia specificati i parametri richiesti verrà restituito</w:t>
      </w:r>
      <w:r w:rsidRPr="00090654">
        <w:rPr>
          <w:rFonts w:ascii="Palatino Linotype" w:hAnsi="Palatino Linotype" w:cs="TimesNewRomanPSMT"/>
          <w:noProof/>
          <w:color w:val="2F5496" w:themeColor="accent1" w:themeShade="BF"/>
          <w:sz w:val="20"/>
          <w:szCs w:val="20"/>
          <w:lang w:val="it-IT"/>
        </w:rPr>
        <w:t xml:space="preserve">  {"success": false, "message": "Required parameter not set"}</w:t>
      </w:r>
    </w:p>
    <w:p w14:paraId="73B24369" w14:textId="0CFADD7A" w:rsidR="008F3DEC" w:rsidRPr="008F3DEC" w:rsidRDefault="00EE763B" w:rsidP="003E382E">
      <w:pPr>
        <w:jc w:val="both"/>
        <w:rPr>
          <w:rFonts w:ascii="Palatino Linotype" w:hAnsi="Palatino Linotype"/>
          <w:noProof/>
          <w:sz w:val="24"/>
          <w:szCs w:val="24"/>
        </w:rPr>
      </w:pPr>
      <w:r>
        <w:rPr>
          <w:rFonts w:ascii="Palatino Linotype" w:hAnsi="Palatino Linotype"/>
          <w:noProof/>
          <w:sz w:val="24"/>
          <w:szCs w:val="24"/>
        </w:rPr>
        <w:t>Nel caso vengano restituiti i precedenti errori, verrà as</w:t>
      </w:r>
      <w:r w:rsidR="001B68EC">
        <w:rPr>
          <w:rFonts w:ascii="Palatino Linotype" w:hAnsi="Palatino Linotype"/>
          <w:noProof/>
          <w:sz w:val="24"/>
          <w:szCs w:val="24"/>
        </w:rPr>
        <w:t>sociato il codice di errore 403</w:t>
      </w:r>
      <w:r w:rsidR="0063633E">
        <w:rPr>
          <w:rFonts w:ascii="Palatino Linotype" w:hAnsi="Palatino Linotype"/>
          <w:noProof/>
          <w:sz w:val="24"/>
          <w:szCs w:val="24"/>
        </w:rPr>
        <w:t>,</w:t>
      </w:r>
      <w:r w:rsidR="001B68EC">
        <w:rPr>
          <w:rFonts w:ascii="Palatino Linotype" w:hAnsi="Palatino Linotype"/>
          <w:noProof/>
          <w:sz w:val="24"/>
          <w:szCs w:val="24"/>
        </w:rPr>
        <w:t xml:space="preserve"> mentre</w:t>
      </w:r>
      <w:r>
        <w:rPr>
          <w:rFonts w:ascii="Palatino Linotype" w:hAnsi="Palatino Linotype"/>
          <w:noProof/>
          <w:sz w:val="24"/>
          <w:szCs w:val="24"/>
        </w:rPr>
        <w:t xml:space="preserve"> </w:t>
      </w:r>
      <w:r w:rsidR="0041054A">
        <w:rPr>
          <w:rFonts w:ascii="Palatino Linotype" w:hAnsi="Palatino Linotype"/>
          <w:noProof/>
          <w:sz w:val="24"/>
          <w:szCs w:val="24"/>
        </w:rPr>
        <w:t xml:space="preserve">se si cerca di eseguire </w:t>
      </w:r>
      <w:r>
        <w:rPr>
          <w:rFonts w:ascii="Palatino Linotype" w:hAnsi="Palatino Linotype"/>
          <w:noProof/>
          <w:sz w:val="24"/>
          <w:szCs w:val="24"/>
        </w:rPr>
        <w:t>una POST su un utente inesistente</w:t>
      </w:r>
      <w:r w:rsidR="001B68EC">
        <w:rPr>
          <w:rFonts w:ascii="Palatino Linotype" w:hAnsi="Palatino Linotype"/>
          <w:noProof/>
          <w:sz w:val="24"/>
          <w:szCs w:val="24"/>
        </w:rPr>
        <w:t>,</w:t>
      </w:r>
      <w:r>
        <w:rPr>
          <w:rFonts w:ascii="Palatino Linotype" w:hAnsi="Palatino Linotype"/>
          <w:noProof/>
          <w:sz w:val="24"/>
          <w:szCs w:val="24"/>
        </w:rPr>
        <w:t xml:space="preserve"> verrà restituito il codice di errore 404.</w:t>
      </w:r>
    </w:p>
    <w:sectPr w:rsidR="008F3DEC" w:rsidRPr="008F3DEC" w:rsidSect="002B2E75">
      <w:pgSz w:w="11900" w:h="16840"/>
      <w:pgMar w:top="1418" w:right="1701" w:bottom="1418"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E9062AB"/>
    <w:multiLevelType w:val="hybridMultilevel"/>
    <w:tmpl w:val="1546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D0DBC"/>
    <w:multiLevelType w:val="hybridMultilevel"/>
    <w:tmpl w:val="3118D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2EB"/>
    <w:multiLevelType w:val="hybridMultilevel"/>
    <w:tmpl w:val="CE24DE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B040B80"/>
    <w:multiLevelType w:val="hybridMultilevel"/>
    <w:tmpl w:val="630068BA"/>
    <w:lvl w:ilvl="0" w:tplc="6B565B20">
      <w:start w:val="1"/>
      <w:numFmt w:val="decimal"/>
      <w:lvlText w:val="%1)"/>
      <w:lvlJc w:val="left"/>
      <w:pPr>
        <w:ind w:left="720" w:hanging="360"/>
      </w:pPr>
      <w:rPr>
        <w:rFonts w:cstheme="minorBidi" w:hint="default"/>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693E36"/>
    <w:multiLevelType w:val="hybridMultilevel"/>
    <w:tmpl w:val="CC660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D314A9"/>
    <w:multiLevelType w:val="hybridMultilevel"/>
    <w:tmpl w:val="7BA4C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4475D3"/>
    <w:multiLevelType w:val="hybridMultilevel"/>
    <w:tmpl w:val="C9CC4DDE"/>
    <w:lvl w:ilvl="0" w:tplc="CAACD8AE">
      <w:start w:val="1"/>
      <w:numFmt w:val="decimal"/>
      <w:lvlText w:val="%1."/>
      <w:lvlJc w:val="left"/>
      <w:pPr>
        <w:ind w:left="720" w:hanging="360"/>
      </w:pPr>
      <w:rPr>
        <w:rFonts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1F9343E"/>
    <w:multiLevelType w:val="hybridMultilevel"/>
    <w:tmpl w:val="D46607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3B7EA0"/>
    <w:multiLevelType w:val="hybridMultilevel"/>
    <w:tmpl w:val="2D84826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CE95BF2"/>
    <w:multiLevelType w:val="hybridMultilevel"/>
    <w:tmpl w:val="C160FD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7"/>
  </w:num>
  <w:num w:numId="11">
    <w:abstractNumId w:val="9"/>
  </w:num>
  <w:num w:numId="12">
    <w:abstractNumId w:val="16"/>
  </w:num>
  <w:num w:numId="13">
    <w:abstractNumId w:val="13"/>
  </w:num>
  <w:num w:numId="14">
    <w:abstractNumId w:val="10"/>
  </w:num>
  <w:num w:numId="15">
    <w:abstractNumId w:val="12"/>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BF"/>
    <w:rsid w:val="00025A89"/>
    <w:rsid w:val="000305A3"/>
    <w:rsid w:val="00036CBF"/>
    <w:rsid w:val="00040A0A"/>
    <w:rsid w:val="00051FB5"/>
    <w:rsid w:val="0007380E"/>
    <w:rsid w:val="000803E6"/>
    <w:rsid w:val="00080404"/>
    <w:rsid w:val="00090654"/>
    <w:rsid w:val="000C2ED1"/>
    <w:rsid w:val="000D62BA"/>
    <w:rsid w:val="000F224B"/>
    <w:rsid w:val="00105EE0"/>
    <w:rsid w:val="00135AC3"/>
    <w:rsid w:val="00146E4E"/>
    <w:rsid w:val="001953E0"/>
    <w:rsid w:val="001B68EC"/>
    <w:rsid w:val="001E74A3"/>
    <w:rsid w:val="002023F9"/>
    <w:rsid w:val="002213A8"/>
    <w:rsid w:val="00226642"/>
    <w:rsid w:val="00257083"/>
    <w:rsid w:val="00285036"/>
    <w:rsid w:val="00293D00"/>
    <w:rsid w:val="002B2E75"/>
    <w:rsid w:val="002C0D27"/>
    <w:rsid w:val="002D396E"/>
    <w:rsid w:val="003133A9"/>
    <w:rsid w:val="003225E2"/>
    <w:rsid w:val="00324F47"/>
    <w:rsid w:val="00334A3D"/>
    <w:rsid w:val="0033640E"/>
    <w:rsid w:val="00343137"/>
    <w:rsid w:val="0034440A"/>
    <w:rsid w:val="003620BB"/>
    <w:rsid w:val="003742E4"/>
    <w:rsid w:val="00376D5D"/>
    <w:rsid w:val="00382665"/>
    <w:rsid w:val="003978B2"/>
    <w:rsid w:val="003A154C"/>
    <w:rsid w:val="003D3AFE"/>
    <w:rsid w:val="003E382E"/>
    <w:rsid w:val="003F6CA9"/>
    <w:rsid w:val="0041054A"/>
    <w:rsid w:val="00423A96"/>
    <w:rsid w:val="0042774B"/>
    <w:rsid w:val="00430E0F"/>
    <w:rsid w:val="004F5180"/>
    <w:rsid w:val="0050218F"/>
    <w:rsid w:val="00513437"/>
    <w:rsid w:val="00534A0F"/>
    <w:rsid w:val="00535E11"/>
    <w:rsid w:val="00552A0E"/>
    <w:rsid w:val="00557A16"/>
    <w:rsid w:val="00591C7E"/>
    <w:rsid w:val="00597521"/>
    <w:rsid w:val="005B548A"/>
    <w:rsid w:val="005C15FC"/>
    <w:rsid w:val="0063633E"/>
    <w:rsid w:val="006425C3"/>
    <w:rsid w:val="00661BF9"/>
    <w:rsid w:val="006641D3"/>
    <w:rsid w:val="006B0018"/>
    <w:rsid w:val="006D735C"/>
    <w:rsid w:val="006F1A67"/>
    <w:rsid w:val="006F4D3D"/>
    <w:rsid w:val="0073381D"/>
    <w:rsid w:val="00754002"/>
    <w:rsid w:val="00776AF0"/>
    <w:rsid w:val="0078296F"/>
    <w:rsid w:val="00785E40"/>
    <w:rsid w:val="007A4833"/>
    <w:rsid w:val="007D655E"/>
    <w:rsid w:val="007F5F14"/>
    <w:rsid w:val="008553C1"/>
    <w:rsid w:val="00864E7C"/>
    <w:rsid w:val="00873975"/>
    <w:rsid w:val="008871C0"/>
    <w:rsid w:val="008A6D62"/>
    <w:rsid w:val="008B6767"/>
    <w:rsid w:val="008D7117"/>
    <w:rsid w:val="008E1346"/>
    <w:rsid w:val="008E6966"/>
    <w:rsid w:val="008F3DEC"/>
    <w:rsid w:val="009255DE"/>
    <w:rsid w:val="009309EB"/>
    <w:rsid w:val="009314B5"/>
    <w:rsid w:val="00952F68"/>
    <w:rsid w:val="00961E2F"/>
    <w:rsid w:val="00962984"/>
    <w:rsid w:val="00973F50"/>
    <w:rsid w:val="009C6A05"/>
    <w:rsid w:val="009C752B"/>
    <w:rsid w:val="009D1221"/>
    <w:rsid w:val="009E3D6C"/>
    <w:rsid w:val="00A2672D"/>
    <w:rsid w:val="00A3266B"/>
    <w:rsid w:val="00A57269"/>
    <w:rsid w:val="00A71A44"/>
    <w:rsid w:val="00A7705B"/>
    <w:rsid w:val="00A85788"/>
    <w:rsid w:val="00A94C34"/>
    <w:rsid w:val="00A95D2F"/>
    <w:rsid w:val="00AA5EB1"/>
    <w:rsid w:val="00AD6852"/>
    <w:rsid w:val="00B4640F"/>
    <w:rsid w:val="00B4724C"/>
    <w:rsid w:val="00B73FED"/>
    <w:rsid w:val="00B90355"/>
    <w:rsid w:val="00BB336F"/>
    <w:rsid w:val="00BD4C6D"/>
    <w:rsid w:val="00C041CF"/>
    <w:rsid w:val="00C30813"/>
    <w:rsid w:val="00C50A9D"/>
    <w:rsid w:val="00C5537A"/>
    <w:rsid w:val="00C563F5"/>
    <w:rsid w:val="00CA3ACB"/>
    <w:rsid w:val="00CB06CE"/>
    <w:rsid w:val="00CD3C02"/>
    <w:rsid w:val="00CE706A"/>
    <w:rsid w:val="00D060C1"/>
    <w:rsid w:val="00D25D47"/>
    <w:rsid w:val="00D26A57"/>
    <w:rsid w:val="00D27851"/>
    <w:rsid w:val="00D32559"/>
    <w:rsid w:val="00D325E5"/>
    <w:rsid w:val="00D43D3E"/>
    <w:rsid w:val="00D45FF0"/>
    <w:rsid w:val="00D656F4"/>
    <w:rsid w:val="00D66441"/>
    <w:rsid w:val="00D70CD0"/>
    <w:rsid w:val="00D72D9F"/>
    <w:rsid w:val="00D848B6"/>
    <w:rsid w:val="00D920AF"/>
    <w:rsid w:val="00DD3972"/>
    <w:rsid w:val="00DE13A1"/>
    <w:rsid w:val="00DF48F3"/>
    <w:rsid w:val="00E24973"/>
    <w:rsid w:val="00E3317F"/>
    <w:rsid w:val="00E35259"/>
    <w:rsid w:val="00E40BD8"/>
    <w:rsid w:val="00E47DC4"/>
    <w:rsid w:val="00E66993"/>
    <w:rsid w:val="00E84459"/>
    <w:rsid w:val="00E9485F"/>
    <w:rsid w:val="00EA7167"/>
    <w:rsid w:val="00ED3D24"/>
    <w:rsid w:val="00EE6B8D"/>
    <w:rsid w:val="00EE763B"/>
    <w:rsid w:val="00F05D4B"/>
    <w:rsid w:val="00F36480"/>
    <w:rsid w:val="00F471D8"/>
    <w:rsid w:val="00F75B52"/>
    <w:rsid w:val="00F83AF4"/>
    <w:rsid w:val="00FB4F4E"/>
    <w:rsid w:val="00FC736C"/>
    <w:rsid w:val="00FD4800"/>
    <w:rsid w:val="00FE018B"/>
  </w:rsids>
  <m:mathPr>
    <m:mathFont m:val="Cambria Math"/>
    <m:brkBin m:val="before"/>
    <m:brkBinSub m:val="--"/>
    <m:smallFrac m:val="0"/>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0887"/>
  <w15:chartTrackingRefBased/>
  <w15:docId w15:val="{656FD004-9DB8-4747-8EB6-5850D74C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36CBF"/>
  </w:style>
  <w:style w:type="paragraph" w:styleId="Titolo1">
    <w:name w:val="heading 1"/>
    <w:basedOn w:val="Normale"/>
    <w:next w:val="Normale"/>
    <w:link w:val="Titolo1Carattere"/>
    <w:uiPriority w:val="9"/>
    <w:qFormat/>
    <w:rsid w:val="003620BB"/>
    <w:pPr>
      <w:keepNext/>
      <w:keepLines/>
      <w:spacing w:before="240" w:after="12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6D735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20BB"/>
    <w:rPr>
      <w:rFonts w:asciiTheme="majorHAnsi" w:eastAsiaTheme="majorEastAsia" w:hAnsiTheme="majorHAnsi" w:cstheme="majorBidi"/>
      <w:color w:val="2F5496" w:themeColor="accent1" w:themeShade="BF"/>
      <w:sz w:val="40"/>
      <w:szCs w:val="32"/>
    </w:rPr>
  </w:style>
  <w:style w:type="paragraph" w:styleId="Titolosommario">
    <w:name w:val="TOC Heading"/>
    <w:basedOn w:val="Titolo1"/>
    <w:next w:val="Normale"/>
    <w:uiPriority w:val="39"/>
    <w:unhideWhenUsed/>
    <w:qFormat/>
    <w:rsid w:val="00036CBF"/>
    <w:pPr>
      <w:outlineLvl w:val="9"/>
    </w:pPr>
  </w:style>
  <w:style w:type="paragraph" w:styleId="Sommario1">
    <w:name w:val="toc 1"/>
    <w:basedOn w:val="Normale"/>
    <w:next w:val="Normale"/>
    <w:autoRedefine/>
    <w:uiPriority w:val="39"/>
    <w:unhideWhenUsed/>
    <w:rsid w:val="00036CBF"/>
    <w:pPr>
      <w:spacing w:after="100"/>
    </w:pPr>
  </w:style>
  <w:style w:type="character" w:styleId="Collegamentoipertestuale">
    <w:name w:val="Hyperlink"/>
    <w:basedOn w:val="Carpredefinitoparagrafo"/>
    <w:uiPriority w:val="99"/>
    <w:unhideWhenUsed/>
    <w:rsid w:val="00036CBF"/>
    <w:rPr>
      <w:color w:val="0563C1" w:themeColor="hyperlink"/>
      <w:u w:val="single"/>
    </w:rPr>
  </w:style>
  <w:style w:type="character" w:customStyle="1" w:styleId="Titolo2Carattere">
    <w:name w:val="Titolo 2 Carattere"/>
    <w:basedOn w:val="Carpredefinitoparagrafo"/>
    <w:link w:val="Titolo2"/>
    <w:uiPriority w:val="9"/>
    <w:rsid w:val="006D735C"/>
    <w:rPr>
      <w:rFonts w:asciiTheme="majorHAnsi" w:eastAsiaTheme="majorEastAsia" w:hAnsiTheme="majorHAnsi" w:cstheme="majorBidi"/>
      <w:color w:val="2F5496" w:themeColor="accent1" w:themeShade="BF"/>
      <w:sz w:val="32"/>
      <w:szCs w:val="26"/>
    </w:rPr>
  </w:style>
  <w:style w:type="paragraph" w:styleId="Sommario2">
    <w:name w:val="toc 2"/>
    <w:basedOn w:val="Normale"/>
    <w:next w:val="Normale"/>
    <w:autoRedefine/>
    <w:uiPriority w:val="39"/>
    <w:unhideWhenUsed/>
    <w:rsid w:val="00036CBF"/>
    <w:pPr>
      <w:spacing w:after="100"/>
      <w:ind w:left="220"/>
    </w:pPr>
  </w:style>
  <w:style w:type="table" w:styleId="Grigliatabella">
    <w:name w:val="Table Grid"/>
    <w:basedOn w:val="Tabellanormale"/>
    <w:uiPriority w:val="39"/>
    <w:rsid w:val="0032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324F4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zionenonrisolta">
    <w:name w:val="Unresolved Mention"/>
    <w:basedOn w:val="Carpredefinitoparagrafo"/>
    <w:uiPriority w:val="99"/>
    <w:semiHidden/>
    <w:unhideWhenUsed/>
    <w:rsid w:val="002213A8"/>
    <w:rPr>
      <w:color w:val="605E5C"/>
      <w:shd w:val="clear" w:color="auto" w:fill="E1DFDD"/>
    </w:rPr>
  </w:style>
  <w:style w:type="paragraph" w:styleId="Testofumetto">
    <w:name w:val="Balloon Text"/>
    <w:basedOn w:val="Normale"/>
    <w:link w:val="TestofumettoCarattere"/>
    <w:uiPriority w:val="99"/>
    <w:semiHidden/>
    <w:unhideWhenUsed/>
    <w:rsid w:val="00221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213A8"/>
    <w:rPr>
      <w:rFonts w:ascii="Segoe UI" w:hAnsi="Segoe UI" w:cs="Segoe UI"/>
      <w:sz w:val="18"/>
      <w:szCs w:val="18"/>
    </w:rPr>
  </w:style>
  <w:style w:type="paragraph" w:styleId="Paragrafoelenco">
    <w:name w:val="List Paragraph"/>
    <w:basedOn w:val="Normale"/>
    <w:uiPriority w:val="34"/>
    <w:qFormat/>
    <w:rsid w:val="00A57269"/>
    <w:pPr>
      <w:ind w:left="720"/>
      <w:contextualSpacing/>
    </w:pPr>
    <w:rPr>
      <w:rFonts w:eastAsiaTheme="minorHAnsi"/>
      <w:lang w:val="en-US" w:eastAsia="en-US"/>
    </w:rPr>
  </w:style>
  <w:style w:type="character" w:customStyle="1" w:styleId="sbrace">
    <w:name w:val="sbrace"/>
    <w:basedOn w:val="Carpredefinitoparagrafo"/>
    <w:rsid w:val="00CB06CE"/>
  </w:style>
  <w:style w:type="character" w:customStyle="1" w:styleId="sobjectk">
    <w:name w:val="sobjectk"/>
    <w:basedOn w:val="Carpredefinitoparagrafo"/>
    <w:rsid w:val="00CB06CE"/>
  </w:style>
  <w:style w:type="character" w:customStyle="1" w:styleId="scolon">
    <w:name w:val="scolon"/>
    <w:basedOn w:val="Carpredefinitoparagrafo"/>
    <w:rsid w:val="00CB06CE"/>
  </w:style>
  <w:style w:type="character" w:customStyle="1" w:styleId="sobjectv">
    <w:name w:val="sobjectv"/>
    <w:basedOn w:val="Carpredefinitoparagrafo"/>
    <w:rsid w:val="00CB06CE"/>
  </w:style>
  <w:style w:type="character" w:customStyle="1" w:styleId="scomma">
    <w:name w:val="scomma"/>
    <w:basedOn w:val="Carpredefinitoparagrafo"/>
    <w:rsid w:val="00CB06CE"/>
  </w:style>
  <w:style w:type="character" w:customStyle="1" w:styleId="sbracket">
    <w:name w:val="sbracket"/>
    <w:basedOn w:val="Carpredefinitoparagrafo"/>
    <w:rsid w:val="00F7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71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013907@studenti.uniupo.it" TargetMode="External"/><Relationship Id="rId13" Type="http://schemas.openxmlformats.org/officeDocument/2006/relationships/hyperlink" Target="https://www.my-personaltrainer.it/allenamento/allenamento-aerobico.html" TargetMode="External"/><Relationship Id="rId3" Type="http://schemas.openxmlformats.org/officeDocument/2006/relationships/styles" Target="styles.xml"/><Relationship Id="rId7" Type="http://schemas.openxmlformats.org/officeDocument/2006/relationships/hyperlink" Target="mailto:stefania.montani@uniupo.it"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gi.derussis,%20davide.cerotti%7d@uniupo.it" TargetMode="External"/><Relationship Id="rId11" Type="http://schemas.openxmlformats.org/officeDocument/2006/relationships/hyperlink" Target="mailto:20016455@studenti.uniupo.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013787@studenti.uniupo.it" TargetMode="External"/><Relationship Id="rId4" Type="http://schemas.openxmlformats.org/officeDocument/2006/relationships/settings" Target="settings.xml"/><Relationship Id="rId9" Type="http://schemas.openxmlformats.org/officeDocument/2006/relationships/hyperlink" Target="mailto:20016557@studenti.uniupo.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A2ED6-2545-4050-ACFF-1A5A0340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4169</Words>
  <Characters>23765</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Perotti</dc:creator>
  <cp:keywords/>
  <dc:description/>
  <cp:lastModifiedBy>Riccardo Perotti</cp:lastModifiedBy>
  <cp:revision>115</cp:revision>
  <cp:lastPrinted>2018-09-10T17:01:00Z</cp:lastPrinted>
  <dcterms:created xsi:type="dcterms:W3CDTF">2018-07-23T06:10:00Z</dcterms:created>
  <dcterms:modified xsi:type="dcterms:W3CDTF">2018-09-10T17:07:00Z</dcterms:modified>
</cp:coreProperties>
</file>